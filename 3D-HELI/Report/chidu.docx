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1D7" w:rsidRPr="00B32F30" w:rsidRDefault="00430E6A" w:rsidP="00430E6A">
      <w:pPr>
        <w:rPr>
          <w:rFonts w:ascii="Times New Roman" w:hAnsi="Times New Roman" w:cs="Times New Roman"/>
          <w:b/>
          <w:caps/>
          <w:color w:val="800000"/>
          <w:sz w:val="36"/>
          <w:szCs w:val="36"/>
        </w:rPr>
      </w:pPr>
      <w:r>
        <w:rPr>
          <w:rFonts w:ascii="Times New Roman" w:hAnsi="Times New Roman" w:cs="Times New Roman"/>
          <w:b/>
          <w:caps/>
          <w:color w:val="800000"/>
          <w:sz w:val="36"/>
          <w:szCs w:val="36"/>
        </w:rPr>
        <w:t xml:space="preserve">  </w:t>
      </w:r>
      <w:r w:rsidR="004771D7" w:rsidRPr="00B32F30">
        <w:rPr>
          <w:rFonts w:ascii="Times New Roman" w:hAnsi="Times New Roman" w:cs="Times New Roman"/>
          <w:b/>
          <w:caps/>
          <w:color w:val="800000"/>
          <w:sz w:val="36"/>
          <w:szCs w:val="36"/>
        </w:rPr>
        <w:t>Visvesvaraya Technological University</w:t>
      </w:r>
    </w:p>
    <w:p w:rsidR="004771D7" w:rsidRPr="00B32F30" w:rsidRDefault="004771D7" w:rsidP="004771D7">
      <w:pPr>
        <w:pStyle w:val="Heading3"/>
        <w:pBdr>
          <w:top w:val="none" w:sz="0" w:space="0" w:color="auto"/>
          <w:left w:val="none" w:sz="0" w:space="0" w:color="auto"/>
          <w:bottom w:val="none" w:sz="0" w:space="0" w:color="auto"/>
          <w:right w:val="none" w:sz="0" w:space="0" w:color="auto"/>
        </w:pBdr>
        <w:rPr>
          <w:rFonts w:cs="Times New Roman"/>
          <w:caps/>
          <w:color w:val="800000"/>
          <w:sz w:val="36"/>
          <w:szCs w:val="36"/>
        </w:rPr>
      </w:pPr>
      <w:r w:rsidRPr="00B32F30">
        <w:rPr>
          <w:rFonts w:cs="Times New Roman"/>
          <w:caps/>
          <w:color w:val="800000"/>
          <w:sz w:val="36"/>
          <w:szCs w:val="36"/>
        </w:rPr>
        <w:t>Belgaum-590014</w:t>
      </w:r>
    </w:p>
    <w:p w:rsidR="004771D7" w:rsidRPr="00B32F30" w:rsidRDefault="004771D7" w:rsidP="004771D7">
      <w:pPr>
        <w:jc w:val="center"/>
        <w:rPr>
          <w:rFonts w:ascii="Times New Roman" w:hAnsi="Times New Roman" w:cs="Times New Roman"/>
          <w:lang w:val="en-US"/>
        </w:rPr>
      </w:pPr>
    </w:p>
    <w:p w:rsidR="004771D7" w:rsidRPr="00B32F30" w:rsidRDefault="004771D7" w:rsidP="004771D7">
      <w:pPr>
        <w:jc w:val="center"/>
        <w:rPr>
          <w:rFonts w:ascii="Times New Roman" w:hAnsi="Times New Roman" w:cs="Times New Roman"/>
        </w:rPr>
      </w:pPr>
      <w:r w:rsidRPr="00B32F30">
        <w:rPr>
          <w:rFonts w:ascii="Times New Roman" w:hAnsi="Times New Roman" w:cs="Times New Roman"/>
        </w:rPr>
        <w:object w:dxaOrig="2217" w:dyaOrig="3168">
          <v:shape id="_x0000_i1025" type="#_x0000_t75" style="width:78.75pt;height:101.25pt" o:ole="" filled="t">
            <v:fill color2="black"/>
            <v:imagedata r:id="rId8" o:title=""/>
          </v:shape>
          <o:OLEObject Type="Embed" ProgID="Word.Picture.8" ShapeID="_x0000_i1025" DrawAspect="Content" ObjectID="_1620556680" r:id="rId9"/>
        </w:object>
      </w:r>
    </w:p>
    <w:p w:rsidR="004771D7" w:rsidRPr="00B32F30" w:rsidRDefault="004771D7" w:rsidP="004771D7">
      <w:pPr>
        <w:jc w:val="center"/>
        <w:rPr>
          <w:rFonts w:ascii="Times New Roman" w:hAnsi="Times New Roman" w:cs="Times New Roman"/>
        </w:rPr>
      </w:pPr>
    </w:p>
    <w:p w:rsidR="006A5DE2" w:rsidRDefault="004771D7" w:rsidP="004771D7">
      <w:pPr>
        <w:spacing w:line="360" w:lineRule="auto"/>
        <w:jc w:val="center"/>
        <w:rPr>
          <w:rFonts w:ascii="Times New Roman" w:hAnsi="Times New Roman" w:cs="Times New Roman"/>
          <w:b/>
          <w:sz w:val="28"/>
          <w:szCs w:val="28"/>
        </w:rPr>
      </w:pPr>
      <w:r w:rsidRPr="00B32F30">
        <w:rPr>
          <w:rFonts w:ascii="Times New Roman" w:hAnsi="Times New Roman" w:cs="Times New Roman"/>
          <w:b/>
          <w:sz w:val="28"/>
          <w:szCs w:val="28"/>
        </w:rPr>
        <w:t xml:space="preserve">A </w:t>
      </w:r>
      <w:r w:rsidR="00CB5C43">
        <w:rPr>
          <w:rFonts w:ascii="Times New Roman" w:hAnsi="Times New Roman" w:cs="Times New Roman"/>
          <w:b/>
          <w:sz w:val="28"/>
          <w:szCs w:val="28"/>
        </w:rPr>
        <w:t>Computer Graphics</w:t>
      </w:r>
      <w:r w:rsidR="004B7C43">
        <w:rPr>
          <w:rFonts w:ascii="Times New Roman" w:hAnsi="Times New Roman" w:cs="Times New Roman"/>
          <w:b/>
          <w:sz w:val="28"/>
          <w:szCs w:val="28"/>
        </w:rPr>
        <w:t xml:space="preserve"> and Visualization</w:t>
      </w:r>
    </w:p>
    <w:p w:rsidR="004771D7" w:rsidRPr="00B32F30" w:rsidRDefault="004A3B8E" w:rsidP="004771D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M</w:t>
      </w:r>
      <w:r w:rsidR="004B7C43">
        <w:rPr>
          <w:rFonts w:ascii="Times New Roman" w:hAnsi="Times New Roman" w:cs="Times New Roman"/>
          <w:b/>
          <w:sz w:val="28"/>
          <w:szCs w:val="28"/>
        </w:rPr>
        <w:t>ini</w:t>
      </w:r>
      <w:r w:rsidR="006A5DE2">
        <w:rPr>
          <w:rFonts w:ascii="Times New Roman" w:hAnsi="Times New Roman" w:cs="Times New Roman"/>
          <w:b/>
          <w:sz w:val="28"/>
          <w:szCs w:val="28"/>
        </w:rPr>
        <w:t>-</w:t>
      </w:r>
      <w:r w:rsidR="004771D7" w:rsidRPr="00B32F30">
        <w:rPr>
          <w:rFonts w:ascii="Times New Roman" w:hAnsi="Times New Roman" w:cs="Times New Roman"/>
          <w:b/>
          <w:sz w:val="28"/>
          <w:szCs w:val="28"/>
        </w:rPr>
        <w:t>Project Report</w:t>
      </w:r>
    </w:p>
    <w:p w:rsidR="004771D7" w:rsidRPr="00B32F30" w:rsidRDefault="004771D7" w:rsidP="004771D7">
      <w:pPr>
        <w:spacing w:line="360" w:lineRule="auto"/>
        <w:jc w:val="center"/>
        <w:rPr>
          <w:rFonts w:ascii="Times New Roman" w:hAnsi="Times New Roman" w:cs="Times New Roman"/>
          <w:b/>
          <w:bCs/>
          <w:color w:val="000000"/>
          <w:sz w:val="28"/>
          <w:szCs w:val="28"/>
        </w:rPr>
      </w:pPr>
      <w:r w:rsidRPr="00B32F30">
        <w:rPr>
          <w:rFonts w:ascii="Times New Roman" w:hAnsi="Times New Roman" w:cs="Times New Roman"/>
          <w:b/>
          <w:bCs/>
          <w:color w:val="000000"/>
          <w:sz w:val="28"/>
          <w:szCs w:val="28"/>
        </w:rPr>
        <w:t>On</w:t>
      </w:r>
    </w:p>
    <w:p w:rsidR="004771D7" w:rsidRPr="00411346" w:rsidRDefault="004771D7" w:rsidP="00411346">
      <w:pPr>
        <w:spacing w:line="360" w:lineRule="auto"/>
        <w:jc w:val="center"/>
        <w:rPr>
          <w:rFonts w:ascii="Times New Roman" w:hAnsi="Times New Roman" w:cs="Times New Roman"/>
          <w:b/>
          <w:i/>
          <w:color w:val="0009B4"/>
          <w:sz w:val="32"/>
          <w:szCs w:val="28"/>
        </w:rPr>
      </w:pPr>
      <w:r w:rsidRPr="00B32F30">
        <w:rPr>
          <w:rFonts w:ascii="Times New Roman" w:hAnsi="Times New Roman" w:cs="Times New Roman"/>
          <w:b/>
          <w:i/>
          <w:color w:val="0009B4"/>
          <w:sz w:val="32"/>
          <w:szCs w:val="28"/>
        </w:rPr>
        <w:t>“</w:t>
      </w:r>
      <w:r w:rsidR="00BA5D69">
        <w:rPr>
          <w:b/>
          <w:bCs/>
          <w:color w:val="0000FF"/>
          <w:sz w:val="32"/>
          <w:szCs w:val="32"/>
        </w:rPr>
        <w:t xml:space="preserve">3D HELICOPTER </w:t>
      </w:r>
      <w:r w:rsidR="00871588">
        <w:rPr>
          <w:b/>
          <w:bCs/>
          <w:color w:val="0000FF"/>
          <w:sz w:val="32"/>
          <w:szCs w:val="32"/>
        </w:rPr>
        <w:t>FIRING ON TARGET</w:t>
      </w:r>
      <w:r w:rsidRPr="00B32F30">
        <w:rPr>
          <w:rFonts w:ascii="Times New Roman" w:hAnsi="Times New Roman" w:cs="Times New Roman"/>
          <w:b/>
          <w:i/>
          <w:color w:val="0009B4"/>
          <w:sz w:val="32"/>
          <w:szCs w:val="28"/>
        </w:rPr>
        <w:t>”</w:t>
      </w:r>
    </w:p>
    <w:p w:rsidR="004771D7" w:rsidRPr="00B32F30" w:rsidRDefault="00E00ED7" w:rsidP="004771D7">
      <w:pPr>
        <w:jc w:val="center"/>
        <w:rPr>
          <w:rFonts w:ascii="Times New Roman" w:hAnsi="Times New Roman" w:cs="Times New Roman"/>
          <w:i/>
          <w:sz w:val="24"/>
          <w:szCs w:val="24"/>
        </w:rPr>
      </w:pPr>
      <w:r>
        <w:rPr>
          <w:rFonts w:ascii="Times New Roman" w:hAnsi="Times New Roman" w:cs="Times New Roman"/>
          <w:i/>
          <w:sz w:val="24"/>
          <w:szCs w:val="24"/>
        </w:rPr>
        <w:t xml:space="preserve">     </w:t>
      </w:r>
      <w:r w:rsidR="004771D7" w:rsidRPr="00B32F30">
        <w:rPr>
          <w:rFonts w:ascii="Times New Roman" w:hAnsi="Times New Roman" w:cs="Times New Roman"/>
          <w:i/>
          <w:sz w:val="24"/>
          <w:szCs w:val="24"/>
        </w:rPr>
        <w:t xml:space="preserve">A </w:t>
      </w:r>
      <w:r w:rsidR="002A24C9">
        <w:rPr>
          <w:rFonts w:ascii="Times New Roman" w:hAnsi="Times New Roman" w:cs="Times New Roman"/>
          <w:i/>
          <w:sz w:val="24"/>
          <w:szCs w:val="24"/>
        </w:rPr>
        <w:t>Mini-</w:t>
      </w:r>
      <w:r w:rsidR="004771D7" w:rsidRPr="00B32F30">
        <w:rPr>
          <w:rFonts w:ascii="Times New Roman" w:hAnsi="Times New Roman" w:cs="Times New Roman"/>
          <w:i/>
          <w:sz w:val="24"/>
          <w:szCs w:val="24"/>
        </w:rPr>
        <w:t>project report submitted in partial fulfilment of the requirements for the award of the degree of</w:t>
      </w:r>
      <w:r w:rsidR="004771D7">
        <w:rPr>
          <w:rFonts w:ascii="Times New Roman" w:hAnsi="Times New Roman" w:cs="Times New Roman"/>
          <w:i/>
          <w:sz w:val="24"/>
          <w:szCs w:val="24"/>
        </w:rPr>
        <w:t xml:space="preserve"> </w:t>
      </w:r>
      <w:r w:rsidR="004771D7" w:rsidRPr="00B32F30">
        <w:rPr>
          <w:rFonts w:ascii="Times New Roman" w:hAnsi="Times New Roman" w:cs="Times New Roman"/>
          <w:b/>
          <w:i/>
          <w:sz w:val="24"/>
          <w:szCs w:val="24"/>
        </w:rPr>
        <w:t xml:space="preserve">Bachelor of Engineering in Computer Science and Engineering </w:t>
      </w:r>
      <w:r w:rsidR="004771D7" w:rsidRPr="00B32F30">
        <w:rPr>
          <w:rFonts w:ascii="Times New Roman" w:hAnsi="Times New Roman" w:cs="Times New Roman"/>
          <w:i/>
          <w:sz w:val="24"/>
          <w:szCs w:val="24"/>
        </w:rPr>
        <w:t xml:space="preserve">of </w:t>
      </w:r>
      <w:proofErr w:type="spellStart"/>
      <w:r w:rsidR="004771D7" w:rsidRPr="00B32F30">
        <w:rPr>
          <w:rFonts w:ascii="Times New Roman" w:hAnsi="Times New Roman" w:cs="Times New Roman"/>
          <w:i/>
          <w:sz w:val="24"/>
          <w:szCs w:val="24"/>
        </w:rPr>
        <w:t>Visvesvaraya</w:t>
      </w:r>
      <w:proofErr w:type="spellEnd"/>
      <w:r w:rsidR="004771D7" w:rsidRPr="00B32F30">
        <w:rPr>
          <w:rFonts w:ascii="Times New Roman" w:hAnsi="Times New Roman" w:cs="Times New Roman"/>
          <w:i/>
          <w:sz w:val="24"/>
          <w:szCs w:val="24"/>
        </w:rPr>
        <w:t xml:space="preserve"> Technological University, Belgaum.</w:t>
      </w:r>
    </w:p>
    <w:p w:rsidR="004771D7" w:rsidRPr="00B32F30" w:rsidRDefault="004771D7" w:rsidP="004771D7">
      <w:pPr>
        <w:jc w:val="center"/>
        <w:rPr>
          <w:rFonts w:ascii="Times New Roman" w:hAnsi="Times New Roman" w:cs="Times New Roman"/>
        </w:rPr>
      </w:pPr>
    </w:p>
    <w:p w:rsidR="004771D7" w:rsidRPr="00411346" w:rsidRDefault="004771D7" w:rsidP="00411346">
      <w:pPr>
        <w:jc w:val="center"/>
        <w:rPr>
          <w:rFonts w:ascii="Times New Roman" w:hAnsi="Times New Roman" w:cs="Times New Roman"/>
          <w:sz w:val="24"/>
          <w:szCs w:val="24"/>
        </w:rPr>
      </w:pPr>
      <w:r w:rsidRPr="00B32F30">
        <w:rPr>
          <w:rFonts w:ascii="Times New Roman" w:hAnsi="Times New Roman" w:cs="Times New Roman"/>
          <w:sz w:val="24"/>
          <w:szCs w:val="24"/>
        </w:rPr>
        <w:t>Submitted by:</w:t>
      </w:r>
    </w:p>
    <w:p w:rsidR="00A11577" w:rsidRDefault="00BA5D69" w:rsidP="001A732E">
      <w:pPr>
        <w:rPr>
          <w:rFonts w:ascii="Times New Roman" w:hAnsi="Times New Roman" w:cs="Times New Roman"/>
          <w:b/>
          <w:color w:val="0F243E" w:themeColor="text2" w:themeShade="80"/>
          <w:sz w:val="24"/>
          <w:szCs w:val="24"/>
        </w:rPr>
      </w:pPr>
      <w:r w:rsidRPr="00BA5D69">
        <w:rPr>
          <w:rFonts w:ascii="Times New Roman" w:hAnsi="Times New Roman" w:cs="Times New Roman"/>
          <w:b/>
          <w:color w:val="0F243E" w:themeColor="text2" w:themeShade="80"/>
          <w:sz w:val="24"/>
          <w:szCs w:val="24"/>
        </w:rPr>
        <w:t xml:space="preserve">                          </w:t>
      </w:r>
      <w:r w:rsidR="00E81162">
        <w:rPr>
          <w:rFonts w:ascii="Times New Roman" w:hAnsi="Times New Roman" w:cs="Times New Roman"/>
          <w:b/>
          <w:color w:val="0F243E" w:themeColor="text2" w:themeShade="80"/>
          <w:sz w:val="24"/>
          <w:szCs w:val="24"/>
        </w:rPr>
        <w:t xml:space="preserve">                    </w:t>
      </w:r>
    </w:p>
    <w:p w:rsidR="00BA5D69" w:rsidRDefault="00E81162" w:rsidP="00A11577">
      <w:pPr>
        <w:ind w:left="2160" w:firstLine="720"/>
        <w:rPr>
          <w:rFonts w:ascii="Times New Roman" w:hAnsi="Times New Roman" w:cs="Times New Roman"/>
          <w:b/>
          <w:color w:val="0F243E" w:themeColor="text2" w:themeShade="80"/>
          <w:sz w:val="24"/>
          <w:szCs w:val="24"/>
        </w:rPr>
      </w:pPr>
      <w:r>
        <w:rPr>
          <w:rFonts w:ascii="Times New Roman" w:hAnsi="Times New Roman" w:cs="Times New Roman"/>
          <w:b/>
          <w:color w:val="0F243E" w:themeColor="text2" w:themeShade="80"/>
          <w:sz w:val="24"/>
          <w:szCs w:val="24"/>
        </w:rPr>
        <w:t xml:space="preserve">CHIDAMBAR P </w:t>
      </w:r>
      <w:r w:rsidR="007C109F">
        <w:rPr>
          <w:rFonts w:ascii="Times New Roman" w:hAnsi="Times New Roman" w:cs="Times New Roman"/>
          <w:b/>
          <w:color w:val="0F243E" w:themeColor="text2" w:themeShade="80"/>
          <w:sz w:val="24"/>
          <w:szCs w:val="24"/>
        </w:rPr>
        <w:t>BANGRE (1DT16CS023)</w:t>
      </w:r>
    </w:p>
    <w:p w:rsidR="00E81162" w:rsidRPr="00BA5D69" w:rsidRDefault="00E81162" w:rsidP="00A11577">
      <w:pPr>
        <w:jc w:val="center"/>
        <w:rPr>
          <w:rFonts w:ascii="Times New Roman" w:hAnsi="Times New Roman" w:cs="Times New Roman"/>
          <w:b/>
          <w:color w:val="0F243E" w:themeColor="text2" w:themeShade="80"/>
          <w:sz w:val="24"/>
          <w:szCs w:val="24"/>
        </w:rPr>
      </w:pPr>
    </w:p>
    <w:p w:rsidR="004771D7" w:rsidRDefault="004771D7" w:rsidP="004771D7">
      <w:pPr>
        <w:jc w:val="center"/>
        <w:rPr>
          <w:rFonts w:ascii="Times New Roman" w:hAnsi="Times New Roman" w:cs="Times New Roman"/>
          <w:sz w:val="24"/>
          <w:szCs w:val="24"/>
        </w:rPr>
      </w:pPr>
      <w:r w:rsidRPr="00B32F30">
        <w:rPr>
          <w:rFonts w:ascii="Times New Roman" w:hAnsi="Times New Roman" w:cs="Times New Roman"/>
          <w:sz w:val="24"/>
          <w:szCs w:val="24"/>
        </w:rPr>
        <w:t>Under the Guidance of:</w:t>
      </w:r>
    </w:p>
    <w:p w:rsidR="00FB76FA" w:rsidRDefault="007C109F" w:rsidP="004771D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Mr. ANOOP.G.L</w:t>
      </w:r>
    </w:p>
    <w:p w:rsidR="00D6017E" w:rsidRDefault="00FB76FA" w:rsidP="00236BB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(Asst. </w:t>
      </w:r>
      <w:proofErr w:type="spellStart"/>
      <w:r>
        <w:rPr>
          <w:rFonts w:ascii="Times New Roman" w:hAnsi="Times New Roman" w:cs="Times New Roman"/>
          <w:b/>
          <w:sz w:val="24"/>
          <w:szCs w:val="24"/>
        </w:rPr>
        <w:t>Prof.</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Dept</w:t>
      </w:r>
      <w:proofErr w:type="spellEnd"/>
      <w:r>
        <w:rPr>
          <w:rFonts w:ascii="Times New Roman" w:hAnsi="Times New Roman" w:cs="Times New Roman"/>
          <w:b/>
          <w:sz w:val="24"/>
          <w:szCs w:val="24"/>
        </w:rPr>
        <w:t xml:space="preserve"> of CSE)</w:t>
      </w:r>
    </w:p>
    <w:p w:rsidR="004771D7" w:rsidRPr="001A732E" w:rsidRDefault="001A732E" w:rsidP="001A732E">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1238250" cy="12382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2014-05-22-12-50-51--1959649813.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inline>
        </w:drawing>
      </w:r>
    </w:p>
    <w:p w:rsidR="004771D7" w:rsidRPr="00B32F30" w:rsidRDefault="004771D7" w:rsidP="004771D7">
      <w:pPr>
        <w:jc w:val="center"/>
        <w:rPr>
          <w:rFonts w:ascii="Times New Roman" w:hAnsi="Times New Roman" w:cs="Times New Roman"/>
          <w:b/>
          <w:color w:val="800000"/>
          <w:sz w:val="28"/>
          <w:szCs w:val="28"/>
        </w:rPr>
      </w:pPr>
      <w:r w:rsidRPr="00B32F30">
        <w:rPr>
          <w:rFonts w:ascii="Times New Roman" w:hAnsi="Times New Roman" w:cs="Times New Roman"/>
          <w:b/>
          <w:color w:val="800000"/>
          <w:sz w:val="28"/>
          <w:szCs w:val="28"/>
        </w:rPr>
        <w:t>Department of Computer Science and Engineering</w:t>
      </w:r>
    </w:p>
    <w:p w:rsidR="001A732E" w:rsidRDefault="00236BB1" w:rsidP="001A732E">
      <w:pPr>
        <w:jc w:val="center"/>
        <w:rPr>
          <w:rFonts w:ascii="Times New Roman" w:hAnsi="Times New Roman" w:cs="Times New Roman"/>
          <w:b/>
          <w:color w:val="800000"/>
          <w:sz w:val="32"/>
          <w:szCs w:val="32"/>
        </w:rPr>
      </w:pPr>
      <w:r>
        <w:rPr>
          <w:rFonts w:ascii="Times New Roman" w:hAnsi="Times New Roman" w:cs="Times New Roman"/>
          <w:b/>
          <w:color w:val="800000"/>
          <w:sz w:val="32"/>
          <w:szCs w:val="32"/>
        </w:rPr>
        <w:t xml:space="preserve">DAYANADA SAGAR ACADEMY OF TECHNOLOGY AND </w:t>
      </w:r>
      <w:r w:rsidR="001A732E">
        <w:rPr>
          <w:rFonts w:ascii="Times New Roman" w:hAnsi="Times New Roman" w:cs="Times New Roman"/>
          <w:b/>
          <w:color w:val="800000"/>
          <w:sz w:val="32"/>
          <w:szCs w:val="32"/>
        </w:rPr>
        <w:t>MANAGAEMENT</w:t>
      </w:r>
    </w:p>
    <w:p w:rsidR="004771D7" w:rsidRPr="001A732E" w:rsidRDefault="00236BB1" w:rsidP="001A732E">
      <w:pPr>
        <w:jc w:val="center"/>
        <w:rPr>
          <w:rFonts w:ascii="Times New Roman" w:hAnsi="Times New Roman" w:cs="Times New Roman"/>
          <w:b/>
          <w:color w:val="800000"/>
          <w:sz w:val="32"/>
          <w:szCs w:val="32"/>
        </w:rPr>
      </w:pPr>
      <w:r>
        <w:rPr>
          <w:rFonts w:ascii="Times New Roman" w:hAnsi="Times New Roman" w:cs="Times New Roman"/>
          <w:bCs/>
          <w:color w:val="993300"/>
          <w:sz w:val="28"/>
          <w:szCs w:val="28"/>
          <w:lang w:val="fi-FI"/>
        </w:rPr>
        <w:t xml:space="preserve">   Kanakpura Road,Udayapura, Bangalore</w:t>
      </w:r>
    </w:p>
    <w:p w:rsidR="004771D7" w:rsidRDefault="00B271C5" w:rsidP="00B271C5">
      <w:pPr>
        <w:ind w:firstLine="720"/>
        <w:rPr>
          <w:rFonts w:ascii="Times New Roman" w:hAnsi="Times New Roman" w:cs="Times New Roman"/>
          <w:bCs/>
          <w:color w:val="993300"/>
          <w:sz w:val="28"/>
          <w:szCs w:val="28"/>
          <w:lang w:val="fi-FI"/>
        </w:rPr>
      </w:pPr>
      <w:r>
        <w:rPr>
          <w:rFonts w:ascii="Times New Roman" w:hAnsi="Times New Roman" w:cs="Times New Roman"/>
          <w:bCs/>
          <w:color w:val="993300"/>
          <w:sz w:val="28"/>
          <w:szCs w:val="28"/>
          <w:lang w:val="fi-FI"/>
        </w:rPr>
        <w:t xml:space="preserve">                                              </w:t>
      </w:r>
      <w:r w:rsidR="004771D7">
        <w:rPr>
          <w:rFonts w:ascii="Times New Roman" w:hAnsi="Times New Roman" w:cs="Times New Roman"/>
          <w:bCs/>
          <w:color w:val="993300"/>
          <w:sz w:val="28"/>
          <w:szCs w:val="28"/>
          <w:lang w:val="fi-FI"/>
        </w:rPr>
        <w:t>201</w:t>
      </w:r>
      <w:r w:rsidR="006A286E">
        <w:rPr>
          <w:rFonts w:ascii="Times New Roman" w:hAnsi="Times New Roman" w:cs="Times New Roman"/>
          <w:bCs/>
          <w:color w:val="993300"/>
          <w:sz w:val="28"/>
          <w:szCs w:val="28"/>
          <w:lang w:val="fi-FI"/>
        </w:rPr>
        <w:t>8-2019</w:t>
      </w:r>
    </w:p>
    <w:p w:rsidR="00752354" w:rsidRPr="00B32F30" w:rsidRDefault="001A732E" w:rsidP="00232595">
      <w:pPr>
        <w:ind w:firstLine="720"/>
        <w:rPr>
          <w:rFonts w:ascii="Times New Roman" w:hAnsi="Times New Roman" w:cs="Times New Roman"/>
          <w:bCs/>
          <w:color w:val="993300"/>
          <w:sz w:val="28"/>
          <w:szCs w:val="28"/>
          <w:lang w:val="fi-FI"/>
        </w:rPr>
      </w:pPr>
      <w:r>
        <w:rPr>
          <w:rFonts w:ascii="Times New Roman" w:hAnsi="Times New Roman" w:cs="Times New Roman"/>
          <w:bCs/>
          <w:color w:val="993300"/>
          <w:sz w:val="28"/>
          <w:szCs w:val="28"/>
          <w:lang w:val="fi-FI"/>
        </w:rPr>
        <w:lastRenderedPageBreak/>
        <w:tab/>
      </w:r>
      <w:r>
        <w:rPr>
          <w:rFonts w:ascii="Times New Roman" w:hAnsi="Times New Roman" w:cs="Times New Roman"/>
          <w:bCs/>
          <w:color w:val="993300"/>
          <w:sz w:val="28"/>
          <w:szCs w:val="28"/>
          <w:lang w:val="fi-FI"/>
        </w:rPr>
        <w:tab/>
      </w:r>
      <w:r>
        <w:rPr>
          <w:rFonts w:ascii="Times New Roman" w:hAnsi="Times New Roman" w:cs="Times New Roman"/>
          <w:bCs/>
          <w:color w:val="993300"/>
          <w:sz w:val="28"/>
          <w:szCs w:val="28"/>
          <w:lang w:val="fi-FI"/>
        </w:rPr>
        <w:tab/>
      </w:r>
      <w:r>
        <w:rPr>
          <w:rFonts w:ascii="Times New Roman" w:hAnsi="Times New Roman" w:cs="Times New Roman"/>
          <w:bCs/>
          <w:color w:val="993300"/>
          <w:sz w:val="28"/>
          <w:szCs w:val="28"/>
          <w:lang w:val="fi-FI"/>
        </w:rPr>
        <w:tab/>
      </w:r>
      <w:r>
        <w:rPr>
          <w:rFonts w:ascii="Times New Roman" w:hAnsi="Times New Roman" w:cs="Times New Roman"/>
          <w:bCs/>
          <w:noProof/>
          <w:color w:val="993300"/>
          <w:sz w:val="28"/>
          <w:szCs w:val="28"/>
          <w:lang w:eastAsia="en-IN"/>
        </w:rPr>
        <w:drawing>
          <wp:inline distT="0" distB="0" distL="0" distR="0">
            <wp:extent cx="1238250" cy="123825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2014-05-22-12-50-51--1959649813.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inline>
        </w:drawing>
      </w:r>
    </w:p>
    <w:p w:rsidR="00B271C5" w:rsidRPr="00B32F30" w:rsidRDefault="00B271C5" w:rsidP="00B271C5">
      <w:pPr>
        <w:jc w:val="center"/>
        <w:rPr>
          <w:rFonts w:ascii="Times New Roman" w:hAnsi="Times New Roman" w:cs="Times New Roman"/>
          <w:b/>
          <w:color w:val="800000"/>
          <w:sz w:val="32"/>
          <w:szCs w:val="32"/>
        </w:rPr>
      </w:pPr>
      <w:r>
        <w:rPr>
          <w:rFonts w:ascii="Times New Roman" w:hAnsi="Times New Roman" w:cs="Times New Roman"/>
          <w:b/>
          <w:color w:val="800000"/>
          <w:sz w:val="32"/>
          <w:szCs w:val="32"/>
        </w:rPr>
        <w:t>DAYANADA SAGAR ACADEMY OF TECHNOLOGY AND MANAGAEMENT</w:t>
      </w:r>
      <w:r w:rsidRPr="00B32F30">
        <w:rPr>
          <w:rFonts w:ascii="Times New Roman" w:hAnsi="Times New Roman" w:cs="Times New Roman"/>
          <w:b/>
          <w:color w:val="800000"/>
          <w:sz w:val="32"/>
          <w:szCs w:val="32"/>
        </w:rPr>
        <w:t>,</w:t>
      </w:r>
    </w:p>
    <w:p w:rsidR="00B271C5" w:rsidRDefault="00B271C5" w:rsidP="00B271C5">
      <w:pPr>
        <w:ind w:firstLine="720"/>
        <w:rPr>
          <w:rFonts w:ascii="Times New Roman" w:hAnsi="Times New Roman" w:cs="Times New Roman"/>
          <w:bCs/>
          <w:color w:val="993300"/>
          <w:sz w:val="28"/>
          <w:szCs w:val="28"/>
          <w:lang w:val="fi-FI"/>
        </w:rPr>
      </w:pPr>
      <w:r>
        <w:rPr>
          <w:rFonts w:ascii="Times New Roman" w:hAnsi="Times New Roman" w:cs="Times New Roman"/>
          <w:bCs/>
          <w:color w:val="993300"/>
          <w:sz w:val="28"/>
          <w:szCs w:val="28"/>
          <w:lang w:val="fi-FI"/>
        </w:rPr>
        <w:t xml:space="preserve">                         Kanakpura Road,Udayapura, Bangalore</w:t>
      </w:r>
    </w:p>
    <w:p w:rsidR="004771D7" w:rsidRPr="00B32F30" w:rsidRDefault="004771D7" w:rsidP="004771D7">
      <w:pPr>
        <w:jc w:val="center"/>
        <w:rPr>
          <w:rFonts w:ascii="Times New Roman" w:hAnsi="Times New Roman" w:cs="Times New Roman"/>
          <w:bCs/>
          <w:color w:val="993300"/>
          <w:sz w:val="28"/>
          <w:szCs w:val="28"/>
        </w:rPr>
      </w:pPr>
    </w:p>
    <w:p w:rsidR="004771D7" w:rsidRPr="00232595" w:rsidRDefault="004771D7" w:rsidP="00232595">
      <w:pPr>
        <w:jc w:val="center"/>
        <w:rPr>
          <w:rFonts w:ascii="Times New Roman" w:hAnsi="Times New Roman" w:cs="Times New Roman"/>
          <w:b/>
          <w:caps/>
          <w:color w:val="0000FF"/>
          <w:sz w:val="28"/>
          <w:szCs w:val="28"/>
        </w:rPr>
      </w:pPr>
      <w:r w:rsidRPr="00B32F30">
        <w:rPr>
          <w:rFonts w:ascii="Times New Roman" w:hAnsi="Times New Roman" w:cs="Times New Roman"/>
          <w:b/>
          <w:caps/>
          <w:color w:val="0000FF"/>
          <w:sz w:val="28"/>
          <w:szCs w:val="28"/>
        </w:rPr>
        <w:t>Department of Computer Science &amp; Engineering</w:t>
      </w:r>
    </w:p>
    <w:p w:rsidR="004771D7" w:rsidRPr="00B32F30" w:rsidRDefault="004771D7" w:rsidP="004771D7">
      <w:pPr>
        <w:jc w:val="both"/>
        <w:rPr>
          <w:rFonts w:ascii="Times New Roman" w:hAnsi="Times New Roman" w:cs="Times New Roman"/>
          <w:sz w:val="26"/>
          <w:szCs w:val="26"/>
        </w:rPr>
      </w:pPr>
    </w:p>
    <w:p w:rsidR="004771D7" w:rsidRPr="00232595" w:rsidRDefault="004771D7" w:rsidP="00232595">
      <w:pPr>
        <w:spacing w:line="360" w:lineRule="auto"/>
        <w:jc w:val="center"/>
        <w:rPr>
          <w:rFonts w:ascii="Times New Roman" w:hAnsi="Times New Roman" w:cs="Times New Roman"/>
          <w:b/>
          <w:sz w:val="32"/>
          <w:szCs w:val="32"/>
        </w:rPr>
      </w:pPr>
      <w:r w:rsidRPr="00B32F30">
        <w:rPr>
          <w:rFonts w:ascii="Times New Roman" w:hAnsi="Times New Roman" w:cs="Times New Roman"/>
          <w:b/>
          <w:sz w:val="32"/>
          <w:szCs w:val="32"/>
        </w:rPr>
        <w:t>CERTIFICATE</w:t>
      </w:r>
    </w:p>
    <w:p w:rsidR="004771D7" w:rsidRDefault="004771D7" w:rsidP="00BA5D69">
      <w:pPr>
        <w:rPr>
          <w:rFonts w:ascii="Times New Roman" w:hAnsi="Times New Roman" w:cs="Times New Roman"/>
          <w:sz w:val="24"/>
          <w:szCs w:val="24"/>
        </w:rPr>
      </w:pPr>
      <w:r>
        <w:rPr>
          <w:rFonts w:ascii="Times New Roman" w:hAnsi="Times New Roman" w:cs="Times New Roman"/>
          <w:sz w:val="24"/>
          <w:szCs w:val="24"/>
        </w:rPr>
        <w:t xml:space="preserve">     </w:t>
      </w:r>
      <w:r w:rsidRPr="00B32F30">
        <w:rPr>
          <w:rFonts w:ascii="Times New Roman" w:hAnsi="Times New Roman" w:cs="Times New Roman"/>
          <w:sz w:val="24"/>
          <w:szCs w:val="24"/>
        </w:rPr>
        <w:t>This is to certify that the</w:t>
      </w:r>
      <w:r w:rsidR="00CF7E00">
        <w:rPr>
          <w:rFonts w:ascii="Times New Roman" w:hAnsi="Times New Roman" w:cs="Times New Roman"/>
          <w:sz w:val="24"/>
          <w:szCs w:val="24"/>
        </w:rPr>
        <w:t xml:space="preserve"> Mini-Project on Computer Graphics and Visualization </w:t>
      </w:r>
      <w:r w:rsidRPr="00B32F30">
        <w:rPr>
          <w:rFonts w:ascii="Times New Roman" w:hAnsi="Times New Roman" w:cs="Times New Roman"/>
          <w:sz w:val="24"/>
          <w:szCs w:val="24"/>
        </w:rPr>
        <w:t xml:space="preserve">work entitled </w:t>
      </w:r>
      <w:r w:rsidRPr="00B32F30">
        <w:rPr>
          <w:rFonts w:ascii="Times New Roman" w:hAnsi="Times New Roman" w:cs="Times New Roman"/>
          <w:b/>
          <w:sz w:val="24"/>
          <w:szCs w:val="24"/>
        </w:rPr>
        <w:t>“</w:t>
      </w:r>
      <w:r w:rsidR="00871588">
        <w:rPr>
          <w:rFonts w:ascii="Times New Roman" w:hAnsi="Times New Roman" w:cs="Times New Roman"/>
          <w:b/>
          <w:sz w:val="24"/>
          <w:szCs w:val="24"/>
        </w:rPr>
        <w:t>IMPLEMENTATION OF 3D HELICOPTER FIRING ON TARGET</w:t>
      </w:r>
      <w:r w:rsidR="001A09E8">
        <w:rPr>
          <w:rFonts w:ascii="Times New Roman" w:hAnsi="Times New Roman" w:cs="Times New Roman"/>
          <w:b/>
          <w:sz w:val="24"/>
          <w:szCs w:val="24"/>
        </w:rPr>
        <w:t xml:space="preserve"> GAME USING OPENGL</w:t>
      </w:r>
      <w:r>
        <w:rPr>
          <w:rFonts w:ascii="Times New Roman" w:hAnsi="Times New Roman" w:cs="Times New Roman"/>
          <w:b/>
          <w:sz w:val="24"/>
          <w:szCs w:val="24"/>
        </w:rPr>
        <w:t>”</w:t>
      </w:r>
      <w:r>
        <w:rPr>
          <w:rFonts w:ascii="Times New Roman" w:hAnsi="Times New Roman" w:cs="Times New Roman"/>
          <w:sz w:val="24"/>
          <w:szCs w:val="24"/>
        </w:rPr>
        <w:t xml:space="preserve"> has been successfully </w:t>
      </w:r>
      <w:r w:rsidRPr="00B32F30">
        <w:rPr>
          <w:rFonts w:ascii="Times New Roman" w:hAnsi="Times New Roman" w:cs="Times New Roman"/>
          <w:sz w:val="24"/>
          <w:szCs w:val="24"/>
        </w:rPr>
        <w:t>carried out by</w:t>
      </w:r>
      <w:r w:rsidR="00E81162">
        <w:rPr>
          <w:rFonts w:ascii="Times New Roman" w:hAnsi="Times New Roman" w:cs="Times New Roman"/>
          <w:b/>
          <w:color w:val="0F243E" w:themeColor="text2" w:themeShade="80"/>
          <w:sz w:val="24"/>
          <w:szCs w:val="24"/>
        </w:rPr>
        <w:t xml:space="preserve">  CHIDAMBAR P </w:t>
      </w:r>
      <w:r w:rsidR="007C109F">
        <w:rPr>
          <w:rFonts w:ascii="Times New Roman" w:hAnsi="Times New Roman" w:cs="Times New Roman"/>
          <w:b/>
          <w:color w:val="0F243E" w:themeColor="text2" w:themeShade="80"/>
          <w:sz w:val="24"/>
          <w:szCs w:val="24"/>
        </w:rPr>
        <w:t>BANGRE</w:t>
      </w:r>
      <w:r w:rsidR="00E81162">
        <w:rPr>
          <w:rFonts w:ascii="Times New Roman" w:hAnsi="Times New Roman" w:cs="Times New Roman"/>
          <w:b/>
          <w:color w:val="0F243E" w:themeColor="text2" w:themeShade="80"/>
          <w:sz w:val="24"/>
          <w:szCs w:val="24"/>
        </w:rPr>
        <w:t xml:space="preserve"> </w:t>
      </w:r>
      <w:r w:rsidR="007C109F">
        <w:rPr>
          <w:rFonts w:ascii="Times New Roman" w:hAnsi="Times New Roman" w:cs="Times New Roman"/>
          <w:b/>
          <w:color w:val="0F243E" w:themeColor="text2" w:themeShade="80"/>
          <w:sz w:val="24"/>
          <w:szCs w:val="24"/>
        </w:rPr>
        <w:t>(1DT16CS023)</w:t>
      </w:r>
      <w:r w:rsidR="00BA5D69">
        <w:rPr>
          <w:rFonts w:ascii="Times New Roman" w:hAnsi="Times New Roman" w:cs="Times New Roman"/>
          <w:b/>
          <w:color w:val="0F243E" w:themeColor="text2" w:themeShade="80"/>
          <w:sz w:val="24"/>
          <w:szCs w:val="24"/>
        </w:rPr>
        <w:t xml:space="preserve">  </w:t>
      </w:r>
      <w:r w:rsidRPr="00B32F30">
        <w:rPr>
          <w:rFonts w:ascii="Times New Roman" w:hAnsi="Times New Roman" w:cs="Times New Roman"/>
          <w:sz w:val="24"/>
          <w:szCs w:val="24"/>
        </w:rPr>
        <w:t>a</w:t>
      </w:r>
      <w:r w:rsidRPr="00B32F30">
        <w:rPr>
          <w:rFonts w:ascii="Times New Roman" w:hAnsi="Times New Roman" w:cs="Times New Roman"/>
          <w:b/>
          <w:sz w:val="24"/>
          <w:szCs w:val="24"/>
        </w:rPr>
        <w:t xml:space="preserve"> </w:t>
      </w:r>
      <w:proofErr w:type="spellStart"/>
      <w:r>
        <w:rPr>
          <w:rFonts w:ascii="Times New Roman" w:hAnsi="Times New Roman" w:cs="Times New Roman"/>
          <w:sz w:val="24"/>
          <w:szCs w:val="24"/>
        </w:rPr>
        <w:t>bona</w:t>
      </w:r>
      <w:r w:rsidRPr="00B32F30">
        <w:rPr>
          <w:rFonts w:ascii="Times New Roman" w:hAnsi="Times New Roman" w:cs="Times New Roman"/>
          <w:sz w:val="24"/>
          <w:szCs w:val="24"/>
        </w:rPr>
        <w:t>fide</w:t>
      </w:r>
      <w:proofErr w:type="spellEnd"/>
      <w:r w:rsidRPr="00B32F30">
        <w:rPr>
          <w:rFonts w:ascii="Times New Roman" w:hAnsi="Times New Roman" w:cs="Times New Roman"/>
          <w:sz w:val="24"/>
          <w:szCs w:val="24"/>
        </w:rPr>
        <w:t xml:space="preserve"> student</w:t>
      </w:r>
      <w:r w:rsidR="0091617D">
        <w:rPr>
          <w:rFonts w:ascii="Times New Roman" w:hAnsi="Times New Roman" w:cs="Times New Roman"/>
          <w:sz w:val="24"/>
          <w:szCs w:val="24"/>
        </w:rPr>
        <w:t>s</w:t>
      </w:r>
      <w:r w:rsidRPr="00B32F30">
        <w:rPr>
          <w:rFonts w:ascii="Times New Roman" w:hAnsi="Times New Roman" w:cs="Times New Roman"/>
          <w:sz w:val="24"/>
          <w:szCs w:val="24"/>
        </w:rPr>
        <w:t xml:space="preserve"> of </w:t>
      </w:r>
      <w:r w:rsidR="00B669EF">
        <w:rPr>
          <w:rFonts w:ascii="Times New Roman" w:hAnsi="Times New Roman" w:cs="Times New Roman"/>
          <w:b/>
          <w:sz w:val="24"/>
          <w:szCs w:val="24"/>
        </w:rPr>
        <w:t>Dayana</w:t>
      </w:r>
      <w:r w:rsidR="00E94DAC">
        <w:rPr>
          <w:rFonts w:ascii="Times New Roman" w:hAnsi="Times New Roman" w:cs="Times New Roman"/>
          <w:b/>
          <w:sz w:val="24"/>
          <w:szCs w:val="24"/>
        </w:rPr>
        <w:t>n</w:t>
      </w:r>
      <w:r w:rsidR="00B669EF">
        <w:rPr>
          <w:rFonts w:ascii="Times New Roman" w:hAnsi="Times New Roman" w:cs="Times New Roman"/>
          <w:b/>
          <w:sz w:val="24"/>
          <w:szCs w:val="24"/>
        </w:rPr>
        <w:t xml:space="preserve">da </w:t>
      </w:r>
      <w:proofErr w:type="spellStart"/>
      <w:r w:rsidR="00B669EF">
        <w:rPr>
          <w:rFonts w:ascii="Times New Roman" w:hAnsi="Times New Roman" w:cs="Times New Roman"/>
          <w:b/>
          <w:sz w:val="24"/>
          <w:szCs w:val="24"/>
        </w:rPr>
        <w:t>sagar</w:t>
      </w:r>
      <w:proofErr w:type="spellEnd"/>
      <w:r w:rsidR="00B669EF">
        <w:rPr>
          <w:rFonts w:ascii="Times New Roman" w:hAnsi="Times New Roman" w:cs="Times New Roman"/>
          <w:b/>
          <w:sz w:val="24"/>
          <w:szCs w:val="24"/>
        </w:rPr>
        <w:t xml:space="preserve"> academy of technology and management</w:t>
      </w:r>
      <w:r w:rsidRPr="00B32F30">
        <w:rPr>
          <w:rFonts w:ascii="Times New Roman" w:hAnsi="Times New Roman" w:cs="Times New Roman"/>
          <w:b/>
          <w:bCs/>
          <w:sz w:val="24"/>
          <w:szCs w:val="24"/>
        </w:rPr>
        <w:t xml:space="preserve"> </w:t>
      </w:r>
      <w:r w:rsidRPr="00B32F30">
        <w:rPr>
          <w:rFonts w:ascii="Times New Roman" w:hAnsi="Times New Roman" w:cs="Times New Roman"/>
          <w:sz w:val="24"/>
          <w:szCs w:val="24"/>
        </w:rPr>
        <w:t xml:space="preserve">in partial fulfilment of the requirements for the award of degree in </w:t>
      </w:r>
      <w:r w:rsidRPr="00B32F30">
        <w:rPr>
          <w:rFonts w:ascii="Times New Roman" w:hAnsi="Times New Roman" w:cs="Times New Roman"/>
          <w:b/>
          <w:bCs/>
          <w:sz w:val="24"/>
          <w:szCs w:val="24"/>
        </w:rPr>
        <w:t>Bachelor of Engineering</w:t>
      </w:r>
      <w:r w:rsidRPr="00B32F30">
        <w:rPr>
          <w:rFonts w:ascii="Times New Roman" w:hAnsi="Times New Roman" w:cs="Times New Roman"/>
          <w:sz w:val="24"/>
          <w:szCs w:val="24"/>
        </w:rPr>
        <w:t xml:space="preserve"> </w:t>
      </w:r>
      <w:r w:rsidRPr="00B32F30">
        <w:rPr>
          <w:rFonts w:ascii="Times New Roman" w:hAnsi="Times New Roman" w:cs="Times New Roman"/>
          <w:b/>
          <w:sz w:val="24"/>
          <w:szCs w:val="24"/>
        </w:rPr>
        <w:t xml:space="preserve">in Computer Science and Engineering </w:t>
      </w:r>
      <w:r w:rsidRPr="00B32F30">
        <w:rPr>
          <w:rFonts w:ascii="Times New Roman" w:hAnsi="Times New Roman" w:cs="Times New Roman"/>
          <w:sz w:val="24"/>
          <w:szCs w:val="24"/>
        </w:rPr>
        <w:t>of</w:t>
      </w:r>
      <w:r w:rsidRPr="00B32F30">
        <w:rPr>
          <w:rFonts w:ascii="Times New Roman" w:hAnsi="Times New Roman" w:cs="Times New Roman"/>
          <w:b/>
          <w:sz w:val="24"/>
          <w:szCs w:val="24"/>
        </w:rPr>
        <w:t xml:space="preserve"> </w:t>
      </w:r>
      <w:proofErr w:type="spellStart"/>
      <w:r w:rsidRPr="00B32F30">
        <w:rPr>
          <w:rFonts w:ascii="Times New Roman" w:hAnsi="Times New Roman" w:cs="Times New Roman"/>
          <w:b/>
          <w:sz w:val="24"/>
          <w:szCs w:val="24"/>
        </w:rPr>
        <w:t>Visvesvaraya</w:t>
      </w:r>
      <w:proofErr w:type="spellEnd"/>
      <w:r w:rsidRPr="00B32F30">
        <w:rPr>
          <w:rFonts w:ascii="Times New Roman" w:hAnsi="Times New Roman" w:cs="Times New Roman"/>
          <w:b/>
          <w:sz w:val="24"/>
          <w:szCs w:val="24"/>
        </w:rPr>
        <w:t xml:space="preserve"> Technological University, Belgaum</w:t>
      </w:r>
      <w:r>
        <w:rPr>
          <w:rFonts w:ascii="Times New Roman" w:hAnsi="Times New Roman" w:cs="Times New Roman"/>
          <w:sz w:val="24"/>
          <w:szCs w:val="24"/>
        </w:rPr>
        <w:t xml:space="preserve"> during academic year 201</w:t>
      </w:r>
      <w:r w:rsidR="007C109F">
        <w:rPr>
          <w:rFonts w:ascii="Times New Roman" w:hAnsi="Times New Roman" w:cs="Times New Roman"/>
          <w:sz w:val="24"/>
          <w:szCs w:val="24"/>
        </w:rPr>
        <w:t>8</w:t>
      </w:r>
      <w:r>
        <w:rPr>
          <w:rFonts w:ascii="Times New Roman" w:hAnsi="Times New Roman" w:cs="Times New Roman"/>
          <w:sz w:val="24"/>
          <w:szCs w:val="24"/>
        </w:rPr>
        <w:t>-201</w:t>
      </w:r>
      <w:r w:rsidR="007C109F">
        <w:rPr>
          <w:rFonts w:ascii="Times New Roman" w:hAnsi="Times New Roman" w:cs="Times New Roman"/>
          <w:sz w:val="24"/>
          <w:szCs w:val="24"/>
        </w:rPr>
        <w:t>9</w:t>
      </w:r>
      <w:r w:rsidRPr="00B32F30">
        <w:rPr>
          <w:rFonts w:ascii="Times New Roman" w:hAnsi="Times New Roman" w:cs="Times New Roman"/>
          <w:sz w:val="24"/>
          <w:szCs w:val="24"/>
        </w:rPr>
        <w:t xml:space="preserve">. It is certified that all corrections/suggestions indicated for Internal Assessment have been incorporated in the report deposited in the departmental library. The </w:t>
      </w:r>
      <w:r w:rsidR="002142C8">
        <w:rPr>
          <w:rFonts w:ascii="Times New Roman" w:hAnsi="Times New Roman" w:cs="Times New Roman"/>
          <w:sz w:val="24"/>
          <w:szCs w:val="24"/>
        </w:rPr>
        <w:t xml:space="preserve">mini </w:t>
      </w:r>
      <w:r w:rsidRPr="00B32F30">
        <w:rPr>
          <w:rFonts w:ascii="Times New Roman" w:hAnsi="Times New Roman" w:cs="Times New Roman"/>
          <w:sz w:val="24"/>
          <w:szCs w:val="24"/>
        </w:rPr>
        <w:t>project report has been approved as it satisfies the academic requirements in respect of project work for the said degree.</w:t>
      </w:r>
    </w:p>
    <w:p w:rsidR="00E81162" w:rsidRPr="00BA5D69" w:rsidRDefault="00E81162" w:rsidP="00BA5D69">
      <w:pPr>
        <w:rPr>
          <w:rFonts w:ascii="Times New Roman" w:hAnsi="Times New Roman" w:cs="Times New Roman"/>
          <w:b/>
          <w:color w:val="0F243E" w:themeColor="text2" w:themeShade="80"/>
          <w:sz w:val="24"/>
          <w:szCs w:val="24"/>
        </w:rPr>
      </w:pPr>
    </w:p>
    <w:p w:rsidR="00F27969" w:rsidRPr="00F27969" w:rsidRDefault="00F27969" w:rsidP="00B42E4B">
      <w:pPr>
        <w:spacing w:line="360" w:lineRule="auto"/>
        <w:jc w:val="both"/>
        <w:rPr>
          <w:rFonts w:ascii="Times New Roman" w:hAnsi="Times New Roman" w:cs="Times New Roman"/>
          <w:b/>
          <w:sz w:val="24"/>
          <w:szCs w:val="24"/>
        </w:rPr>
      </w:pPr>
      <w:r w:rsidRPr="00F27969">
        <w:rPr>
          <w:rFonts w:ascii="Times New Roman" w:hAnsi="Times New Roman" w:cs="Times New Roman"/>
          <w:b/>
          <w:sz w:val="24"/>
          <w:szCs w:val="24"/>
        </w:rPr>
        <w:t>GUIDES: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902"/>
        <w:gridCol w:w="332"/>
      </w:tblGrid>
      <w:tr w:rsidR="00F27969" w:rsidTr="005332A4">
        <w:tc>
          <w:tcPr>
            <w:tcW w:w="3116" w:type="dxa"/>
          </w:tcPr>
          <w:p w:rsidR="00BC5D39" w:rsidRDefault="00BC5D39" w:rsidP="004771D7">
            <w:pPr>
              <w:jc w:val="both"/>
              <w:rPr>
                <w:rFonts w:ascii="Times New Roman" w:hAnsi="Times New Roman" w:cs="Times New Roman"/>
                <w:b/>
                <w:sz w:val="24"/>
                <w:szCs w:val="24"/>
              </w:rPr>
            </w:pPr>
          </w:p>
          <w:p w:rsidR="00BC5D39" w:rsidRDefault="00BC5D39" w:rsidP="004771D7">
            <w:pPr>
              <w:jc w:val="both"/>
              <w:rPr>
                <w:rFonts w:ascii="Times New Roman" w:hAnsi="Times New Roman" w:cs="Times New Roman"/>
                <w:b/>
                <w:sz w:val="24"/>
                <w:szCs w:val="24"/>
              </w:rPr>
            </w:pPr>
          </w:p>
          <w:p w:rsidR="00BC5D39" w:rsidRDefault="00BC5D39" w:rsidP="004771D7">
            <w:pPr>
              <w:jc w:val="both"/>
              <w:rPr>
                <w:rFonts w:ascii="Times New Roman" w:hAnsi="Times New Roman" w:cs="Times New Roman"/>
                <w:b/>
                <w:sz w:val="24"/>
                <w:szCs w:val="24"/>
              </w:rPr>
            </w:pPr>
          </w:p>
          <w:p w:rsidR="00F27969" w:rsidRDefault="00F27969" w:rsidP="004771D7">
            <w:pPr>
              <w:jc w:val="both"/>
              <w:rPr>
                <w:rFonts w:ascii="Times New Roman" w:hAnsi="Times New Roman" w:cs="Times New Roman"/>
                <w:b/>
                <w:sz w:val="24"/>
                <w:szCs w:val="24"/>
              </w:rPr>
            </w:pPr>
            <w:r>
              <w:rPr>
                <w:rFonts w:ascii="Times New Roman" w:hAnsi="Times New Roman" w:cs="Times New Roman"/>
                <w:b/>
                <w:sz w:val="24"/>
                <w:szCs w:val="24"/>
              </w:rPr>
              <w:t>Mr</w:t>
            </w:r>
            <w:r w:rsidR="00E77CF6">
              <w:rPr>
                <w:rFonts w:ascii="Times New Roman" w:hAnsi="Times New Roman" w:cs="Times New Roman"/>
                <w:b/>
                <w:sz w:val="24"/>
                <w:szCs w:val="24"/>
              </w:rPr>
              <w:t>. ANOOP.G.L</w:t>
            </w:r>
          </w:p>
        </w:tc>
        <w:tc>
          <w:tcPr>
            <w:tcW w:w="5902" w:type="dxa"/>
          </w:tcPr>
          <w:p w:rsidR="00BC5D39" w:rsidRDefault="00BC5D39" w:rsidP="004771D7">
            <w:pPr>
              <w:jc w:val="both"/>
              <w:rPr>
                <w:rFonts w:ascii="Times New Roman" w:hAnsi="Times New Roman" w:cs="Times New Roman"/>
                <w:b/>
                <w:sz w:val="24"/>
                <w:szCs w:val="24"/>
              </w:rPr>
            </w:pPr>
          </w:p>
          <w:p w:rsidR="00BC5D39" w:rsidRDefault="00BC5D39" w:rsidP="004771D7">
            <w:pPr>
              <w:jc w:val="both"/>
              <w:rPr>
                <w:rFonts w:ascii="Times New Roman" w:hAnsi="Times New Roman" w:cs="Times New Roman"/>
                <w:b/>
                <w:sz w:val="24"/>
                <w:szCs w:val="24"/>
              </w:rPr>
            </w:pPr>
          </w:p>
          <w:p w:rsidR="00BC5D39" w:rsidRDefault="00BC5D39" w:rsidP="004771D7">
            <w:pPr>
              <w:jc w:val="both"/>
              <w:rPr>
                <w:rFonts w:ascii="Times New Roman" w:hAnsi="Times New Roman" w:cs="Times New Roman"/>
                <w:b/>
                <w:sz w:val="24"/>
                <w:szCs w:val="24"/>
              </w:rPr>
            </w:pPr>
          </w:p>
          <w:p w:rsidR="00F27969" w:rsidRDefault="005332A4" w:rsidP="004771D7">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BC5D39">
              <w:rPr>
                <w:rFonts w:ascii="Times New Roman" w:hAnsi="Times New Roman" w:cs="Times New Roman"/>
                <w:b/>
                <w:sz w:val="24"/>
                <w:szCs w:val="24"/>
              </w:rPr>
              <w:t>Mrs. JAHNAVI</w:t>
            </w:r>
            <w:r w:rsidR="00E77CF6">
              <w:rPr>
                <w:rFonts w:ascii="Times New Roman" w:hAnsi="Times New Roman" w:cs="Times New Roman"/>
                <w:b/>
                <w:sz w:val="24"/>
                <w:szCs w:val="24"/>
              </w:rPr>
              <w:t>.SHANKAR</w:t>
            </w:r>
          </w:p>
        </w:tc>
        <w:tc>
          <w:tcPr>
            <w:tcW w:w="332" w:type="dxa"/>
          </w:tcPr>
          <w:p w:rsidR="00F27969" w:rsidRDefault="00F27969" w:rsidP="004771D7">
            <w:pPr>
              <w:jc w:val="both"/>
              <w:rPr>
                <w:rFonts w:ascii="Times New Roman" w:hAnsi="Times New Roman" w:cs="Times New Roman"/>
                <w:b/>
                <w:sz w:val="24"/>
                <w:szCs w:val="24"/>
              </w:rPr>
            </w:pPr>
          </w:p>
        </w:tc>
      </w:tr>
      <w:tr w:rsidR="00F27969" w:rsidTr="005332A4">
        <w:tc>
          <w:tcPr>
            <w:tcW w:w="3116" w:type="dxa"/>
          </w:tcPr>
          <w:p w:rsidR="00F27969" w:rsidRDefault="00F27969" w:rsidP="004771D7">
            <w:pPr>
              <w:jc w:val="both"/>
              <w:rPr>
                <w:rFonts w:ascii="Times New Roman" w:hAnsi="Times New Roman" w:cs="Times New Roman"/>
                <w:b/>
                <w:sz w:val="24"/>
                <w:szCs w:val="24"/>
              </w:rPr>
            </w:pPr>
            <w:r>
              <w:rPr>
                <w:rFonts w:ascii="Times New Roman" w:hAnsi="Times New Roman" w:cs="Times New Roman"/>
                <w:b/>
                <w:sz w:val="24"/>
                <w:szCs w:val="24"/>
              </w:rPr>
              <w:t xml:space="preserve">(Asst. </w:t>
            </w:r>
            <w:proofErr w:type="spellStart"/>
            <w:r>
              <w:rPr>
                <w:rFonts w:ascii="Times New Roman" w:hAnsi="Times New Roman" w:cs="Times New Roman"/>
                <w:b/>
                <w:sz w:val="24"/>
                <w:szCs w:val="24"/>
              </w:rPr>
              <w:t>Prof.</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Dept</w:t>
            </w:r>
            <w:proofErr w:type="spellEnd"/>
            <w:r>
              <w:rPr>
                <w:rFonts w:ascii="Times New Roman" w:hAnsi="Times New Roman" w:cs="Times New Roman"/>
                <w:b/>
                <w:sz w:val="24"/>
                <w:szCs w:val="24"/>
              </w:rPr>
              <w:t xml:space="preserve"> of CSE)</w:t>
            </w:r>
          </w:p>
        </w:tc>
        <w:tc>
          <w:tcPr>
            <w:tcW w:w="5902" w:type="dxa"/>
          </w:tcPr>
          <w:p w:rsidR="00F27969" w:rsidRDefault="005332A4" w:rsidP="004771D7">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F27969">
              <w:rPr>
                <w:rFonts w:ascii="Times New Roman" w:hAnsi="Times New Roman" w:cs="Times New Roman"/>
                <w:b/>
                <w:sz w:val="24"/>
                <w:szCs w:val="24"/>
              </w:rPr>
              <w:t xml:space="preserve">(Asst. </w:t>
            </w:r>
            <w:proofErr w:type="spellStart"/>
            <w:r w:rsidR="00F27969">
              <w:rPr>
                <w:rFonts w:ascii="Times New Roman" w:hAnsi="Times New Roman" w:cs="Times New Roman"/>
                <w:b/>
                <w:sz w:val="24"/>
                <w:szCs w:val="24"/>
              </w:rPr>
              <w:t>Prof.</w:t>
            </w:r>
            <w:proofErr w:type="spellEnd"/>
            <w:r w:rsidR="00F27969">
              <w:rPr>
                <w:rFonts w:ascii="Times New Roman" w:hAnsi="Times New Roman" w:cs="Times New Roman"/>
                <w:b/>
                <w:sz w:val="24"/>
                <w:szCs w:val="24"/>
              </w:rPr>
              <w:t xml:space="preserve"> </w:t>
            </w:r>
            <w:proofErr w:type="spellStart"/>
            <w:r w:rsidR="00F27969">
              <w:rPr>
                <w:rFonts w:ascii="Times New Roman" w:hAnsi="Times New Roman" w:cs="Times New Roman"/>
                <w:b/>
                <w:sz w:val="24"/>
                <w:szCs w:val="24"/>
              </w:rPr>
              <w:t>Dept</w:t>
            </w:r>
            <w:proofErr w:type="spellEnd"/>
            <w:r w:rsidR="00F27969">
              <w:rPr>
                <w:rFonts w:ascii="Times New Roman" w:hAnsi="Times New Roman" w:cs="Times New Roman"/>
                <w:b/>
                <w:sz w:val="24"/>
                <w:szCs w:val="24"/>
              </w:rPr>
              <w:t xml:space="preserve"> of CSE)</w:t>
            </w:r>
          </w:p>
        </w:tc>
        <w:tc>
          <w:tcPr>
            <w:tcW w:w="332" w:type="dxa"/>
          </w:tcPr>
          <w:p w:rsidR="00F27969" w:rsidRDefault="00F27969" w:rsidP="004771D7">
            <w:pPr>
              <w:jc w:val="both"/>
              <w:rPr>
                <w:rFonts w:ascii="Times New Roman" w:hAnsi="Times New Roman" w:cs="Times New Roman"/>
                <w:b/>
                <w:sz w:val="24"/>
                <w:szCs w:val="24"/>
              </w:rPr>
            </w:pPr>
          </w:p>
        </w:tc>
      </w:tr>
    </w:tbl>
    <w:p w:rsidR="00FB76FA" w:rsidRPr="00F27969" w:rsidRDefault="00FB76FA" w:rsidP="00F27969">
      <w:pPr>
        <w:spacing w:line="360" w:lineRule="auto"/>
        <w:jc w:val="both"/>
        <w:rPr>
          <w:rFonts w:ascii="Times New Roman" w:hAnsi="Times New Roman" w:cs="Times New Roman"/>
          <w:b/>
          <w:sz w:val="24"/>
          <w:szCs w:val="24"/>
        </w:rPr>
      </w:pPr>
    </w:p>
    <w:p w:rsidR="00B42E4B" w:rsidRDefault="00B42E4B" w:rsidP="004771D7">
      <w:pPr>
        <w:spacing w:line="360" w:lineRule="auto"/>
        <w:jc w:val="both"/>
        <w:rPr>
          <w:rFonts w:ascii="Times New Roman" w:hAnsi="Times New Roman" w:cs="Times New Roman"/>
          <w:b/>
          <w:sz w:val="24"/>
          <w:szCs w:val="24"/>
        </w:rPr>
      </w:pPr>
    </w:p>
    <w:p w:rsidR="005332A4" w:rsidRDefault="00216490" w:rsidP="00DF2D6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E15E9A">
        <w:rPr>
          <w:rFonts w:ascii="Times New Roman" w:hAnsi="Times New Roman" w:cs="Times New Roman"/>
          <w:b/>
          <w:sz w:val="24"/>
          <w:szCs w:val="24"/>
        </w:rPr>
        <w:tab/>
      </w:r>
    </w:p>
    <w:p w:rsidR="005332A4" w:rsidRDefault="00DA1DC8" w:rsidP="004771D7">
      <w:p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Dr</w:t>
      </w:r>
      <w:r w:rsidR="00216490">
        <w:rPr>
          <w:rFonts w:ascii="Times New Roman" w:hAnsi="Times New Roman" w:cs="Times New Roman"/>
          <w:b/>
          <w:sz w:val="24"/>
          <w:szCs w:val="24"/>
        </w:rPr>
        <w:t>.</w:t>
      </w:r>
      <w:proofErr w:type="spellEnd"/>
      <w:r w:rsidR="005332A4">
        <w:rPr>
          <w:rFonts w:ascii="Times New Roman" w:hAnsi="Times New Roman" w:cs="Times New Roman"/>
          <w:b/>
          <w:sz w:val="24"/>
          <w:szCs w:val="24"/>
        </w:rPr>
        <w:t xml:space="preserve"> C.NANDINI </w:t>
      </w:r>
      <w:r w:rsidR="005332A4">
        <w:rPr>
          <w:rFonts w:ascii="Times New Roman" w:hAnsi="Times New Roman" w:cs="Times New Roman"/>
          <w:b/>
          <w:sz w:val="24"/>
          <w:szCs w:val="24"/>
        </w:rPr>
        <w:tab/>
      </w:r>
      <w:r w:rsidR="005332A4">
        <w:rPr>
          <w:rFonts w:ascii="Times New Roman" w:hAnsi="Times New Roman" w:cs="Times New Roman"/>
          <w:b/>
          <w:sz w:val="24"/>
          <w:szCs w:val="24"/>
        </w:rPr>
        <w:tab/>
      </w:r>
      <w:r w:rsidR="005332A4">
        <w:rPr>
          <w:rFonts w:ascii="Times New Roman" w:hAnsi="Times New Roman" w:cs="Times New Roman"/>
          <w:b/>
          <w:sz w:val="24"/>
          <w:szCs w:val="24"/>
        </w:rPr>
        <w:tab/>
      </w:r>
      <w:r w:rsidR="005332A4">
        <w:rPr>
          <w:rFonts w:ascii="Times New Roman" w:hAnsi="Times New Roman" w:cs="Times New Roman"/>
          <w:b/>
          <w:sz w:val="24"/>
          <w:szCs w:val="24"/>
        </w:rPr>
        <w:tab/>
      </w:r>
      <w:r w:rsidR="005332A4">
        <w:rPr>
          <w:rFonts w:ascii="Times New Roman" w:hAnsi="Times New Roman" w:cs="Times New Roman"/>
          <w:b/>
          <w:sz w:val="24"/>
          <w:szCs w:val="24"/>
        </w:rPr>
        <w:tab/>
      </w:r>
      <w:r w:rsidR="005332A4">
        <w:rPr>
          <w:rFonts w:ascii="Times New Roman" w:hAnsi="Times New Roman" w:cs="Times New Roman"/>
          <w:b/>
          <w:sz w:val="24"/>
          <w:szCs w:val="24"/>
        </w:rPr>
        <w:tab/>
      </w:r>
      <w:r w:rsidR="00E51B74">
        <w:rPr>
          <w:rFonts w:ascii="Times New Roman" w:hAnsi="Times New Roman" w:cs="Times New Roman"/>
          <w:b/>
          <w:sz w:val="24"/>
          <w:szCs w:val="24"/>
        </w:rPr>
        <w:t xml:space="preserve"> </w:t>
      </w:r>
    </w:p>
    <w:p w:rsidR="004771D7" w:rsidRDefault="00216490" w:rsidP="004771D7">
      <w:pPr>
        <w:spacing w:line="360" w:lineRule="auto"/>
        <w:jc w:val="both"/>
        <w:rPr>
          <w:rFonts w:ascii="Times New Roman" w:hAnsi="Times New Roman" w:cs="Times New Roman"/>
          <w:b/>
          <w:sz w:val="24"/>
          <w:szCs w:val="24"/>
        </w:rPr>
      </w:pPr>
      <w:r>
        <w:rPr>
          <w:rFonts w:ascii="Times New Roman" w:hAnsi="Times New Roman" w:cs="Times New Roman"/>
          <w:b/>
          <w:sz w:val="24"/>
          <w:szCs w:val="24"/>
        </w:rPr>
        <w:t>(</w:t>
      </w:r>
      <w:proofErr w:type="gramStart"/>
      <w:r w:rsidR="005332A4">
        <w:rPr>
          <w:rFonts w:ascii="Times New Roman" w:hAnsi="Times New Roman" w:cs="Times New Roman"/>
          <w:b/>
          <w:sz w:val="24"/>
          <w:szCs w:val="24"/>
        </w:rPr>
        <w:t>Prof  &amp;</w:t>
      </w:r>
      <w:proofErr w:type="gramEnd"/>
      <w:r w:rsidR="005C4D1D">
        <w:rPr>
          <w:rFonts w:ascii="Times New Roman" w:hAnsi="Times New Roman" w:cs="Times New Roman"/>
          <w:b/>
          <w:sz w:val="24"/>
          <w:szCs w:val="24"/>
        </w:rPr>
        <w:t xml:space="preserve"> </w:t>
      </w:r>
      <w:r>
        <w:rPr>
          <w:rFonts w:ascii="Times New Roman" w:hAnsi="Times New Roman" w:cs="Times New Roman"/>
          <w:b/>
          <w:sz w:val="24"/>
          <w:szCs w:val="24"/>
        </w:rPr>
        <w:t>HOD, Dept. of CSE)</w:t>
      </w:r>
      <w:r w:rsidRPr="00B32F30">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7F2B5C">
        <w:rPr>
          <w:rFonts w:ascii="Times New Roman" w:hAnsi="Times New Roman" w:cs="Times New Roman"/>
          <w:b/>
          <w:sz w:val="24"/>
          <w:szCs w:val="24"/>
        </w:rPr>
        <w:tab/>
      </w:r>
      <w:r w:rsidR="007F2B5C">
        <w:rPr>
          <w:rFonts w:ascii="Times New Roman" w:hAnsi="Times New Roman" w:cs="Times New Roman"/>
          <w:b/>
          <w:sz w:val="24"/>
          <w:szCs w:val="24"/>
        </w:rPr>
        <w:tab/>
        <w:t xml:space="preserve">     </w:t>
      </w:r>
      <w:r w:rsidR="004771D7">
        <w:rPr>
          <w:rFonts w:ascii="Times New Roman" w:hAnsi="Times New Roman" w:cs="Times New Roman"/>
          <w:b/>
          <w:sz w:val="24"/>
          <w:szCs w:val="24"/>
        </w:rPr>
        <w:t xml:space="preserve">           </w:t>
      </w:r>
      <w:r>
        <w:rPr>
          <w:rFonts w:ascii="Times New Roman" w:hAnsi="Times New Roman" w:cs="Times New Roman"/>
          <w:b/>
          <w:sz w:val="24"/>
          <w:szCs w:val="24"/>
        </w:rPr>
        <w:tab/>
      </w:r>
      <w:r w:rsidR="004771D7">
        <w:rPr>
          <w:rFonts w:ascii="Times New Roman" w:hAnsi="Times New Roman" w:cs="Times New Roman"/>
          <w:b/>
          <w:sz w:val="24"/>
          <w:szCs w:val="24"/>
        </w:rPr>
        <w:t xml:space="preserve"> </w:t>
      </w:r>
      <w:r w:rsidR="00FB76FA">
        <w:rPr>
          <w:rFonts w:ascii="Times New Roman" w:hAnsi="Times New Roman" w:cs="Times New Roman"/>
          <w:b/>
          <w:sz w:val="24"/>
          <w:szCs w:val="24"/>
        </w:rPr>
        <w:t xml:space="preserve">       </w:t>
      </w:r>
    </w:p>
    <w:p w:rsidR="004F16A7" w:rsidRDefault="004F16A7" w:rsidP="004771D7">
      <w:pPr>
        <w:spacing w:line="360" w:lineRule="auto"/>
        <w:jc w:val="both"/>
        <w:rPr>
          <w:rFonts w:ascii="Times New Roman" w:hAnsi="Times New Roman" w:cs="Times New Roman"/>
          <w:b/>
          <w:sz w:val="24"/>
          <w:szCs w:val="24"/>
        </w:rPr>
      </w:pPr>
    </w:p>
    <w:p w:rsidR="00704F4B" w:rsidRDefault="004771D7" w:rsidP="004771D7">
      <w:pPr>
        <w:spacing w:line="360" w:lineRule="auto"/>
        <w:jc w:val="both"/>
        <w:rPr>
          <w:rFonts w:ascii="Times New Roman" w:hAnsi="Times New Roman" w:cs="Times New Roman"/>
          <w:b/>
          <w:sz w:val="24"/>
          <w:szCs w:val="24"/>
        </w:rPr>
      </w:pPr>
      <w:r>
        <w:rPr>
          <w:rFonts w:ascii="Times New Roman" w:hAnsi="Times New Roman" w:cs="Times New Roman"/>
          <w:b/>
          <w:sz w:val="24"/>
          <w:szCs w:val="24"/>
        </w:rPr>
        <w:t>Examiners:</w:t>
      </w:r>
      <w:r>
        <w:rPr>
          <w:rFonts w:ascii="Times New Roman" w:hAnsi="Times New Roman" w:cs="Times New Roman"/>
          <w:b/>
          <w:sz w:val="24"/>
          <w:szCs w:val="24"/>
        </w:rPr>
        <w:tab/>
      </w:r>
    </w:p>
    <w:p w:rsidR="00704F4B" w:rsidRDefault="00704F4B" w:rsidP="004771D7">
      <w:pPr>
        <w:spacing w:line="360" w:lineRule="auto"/>
        <w:jc w:val="both"/>
        <w:rPr>
          <w:rFonts w:ascii="Times New Roman" w:hAnsi="Times New Roman" w:cs="Times New Roman"/>
          <w:b/>
          <w:sz w:val="24"/>
          <w:szCs w:val="24"/>
        </w:rPr>
      </w:pPr>
      <w:r>
        <w:rPr>
          <w:rFonts w:ascii="Times New Roman" w:hAnsi="Times New Roman" w:cs="Times New Roman"/>
          <w:b/>
          <w:sz w:val="24"/>
          <w:szCs w:val="24"/>
        </w:rPr>
        <w:t>1:</w:t>
      </w:r>
    </w:p>
    <w:p w:rsidR="004771D7" w:rsidRDefault="00704F4B" w:rsidP="004771D7">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4771D7">
        <w:rPr>
          <w:rFonts w:ascii="Times New Roman" w:hAnsi="Times New Roman" w:cs="Times New Roman"/>
          <w:b/>
          <w:sz w:val="24"/>
          <w:szCs w:val="24"/>
        </w:rPr>
        <w:tab/>
      </w:r>
      <w:r w:rsidR="004771D7">
        <w:rPr>
          <w:rFonts w:ascii="Times New Roman" w:hAnsi="Times New Roman" w:cs="Times New Roman"/>
          <w:b/>
          <w:sz w:val="24"/>
          <w:szCs w:val="24"/>
        </w:rPr>
        <w:tab/>
      </w:r>
      <w:r w:rsidR="004771D7">
        <w:rPr>
          <w:rFonts w:ascii="Times New Roman" w:hAnsi="Times New Roman" w:cs="Times New Roman"/>
          <w:b/>
          <w:sz w:val="24"/>
          <w:szCs w:val="24"/>
        </w:rPr>
        <w:tab/>
      </w:r>
      <w:r w:rsidR="004771D7">
        <w:rPr>
          <w:rFonts w:ascii="Times New Roman" w:hAnsi="Times New Roman" w:cs="Times New Roman"/>
          <w:b/>
          <w:sz w:val="24"/>
          <w:szCs w:val="24"/>
        </w:rPr>
        <w:tab/>
      </w:r>
      <w:r w:rsidR="004771D7">
        <w:rPr>
          <w:rFonts w:ascii="Times New Roman" w:hAnsi="Times New Roman" w:cs="Times New Roman"/>
          <w:b/>
          <w:sz w:val="24"/>
          <w:szCs w:val="24"/>
        </w:rPr>
        <w:tab/>
      </w:r>
      <w:r w:rsidR="004771D7">
        <w:rPr>
          <w:rFonts w:ascii="Times New Roman" w:hAnsi="Times New Roman" w:cs="Times New Roman"/>
          <w:b/>
          <w:sz w:val="24"/>
          <w:szCs w:val="24"/>
        </w:rPr>
        <w:tab/>
        <w:t xml:space="preserve">       </w:t>
      </w:r>
      <w:r w:rsidR="00232595">
        <w:rPr>
          <w:rFonts w:ascii="Times New Roman" w:hAnsi="Times New Roman" w:cs="Times New Roman"/>
          <w:b/>
          <w:sz w:val="24"/>
          <w:szCs w:val="24"/>
        </w:rPr>
        <w:tab/>
      </w:r>
      <w:r w:rsidR="00232595">
        <w:rPr>
          <w:rFonts w:ascii="Times New Roman" w:hAnsi="Times New Roman" w:cs="Times New Roman"/>
          <w:b/>
          <w:sz w:val="24"/>
          <w:szCs w:val="24"/>
        </w:rPr>
        <w:tab/>
        <w:t xml:space="preserve">       </w:t>
      </w:r>
      <w:r w:rsidR="004771D7">
        <w:rPr>
          <w:rFonts w:ascii="Times New Roman" w:hAnsi="Times New Roman" w:cs="Times New Roman"/>
          <w:b/>
          <w:sz w:val="24"/>
          <w:szCs w:val="24"/>
        </w:rPr>
        <w:t>Signature with Date</w:t>
      </w:r>
    </w:p>
    <w:p w:rsidR="00BA5D69" w:rsidRPr="00B32F30" w:rsidRDefault="00BA5D69" w:rsidP="004771D7">
      <w:pPr>
        <w:spacing w:line="360" w:lineRule="auto"/>
        <w:jc w:val="both"/>
        <w:rPr>
          <w:rFonts w:ascii="Times New Roman" w:hAnsi="Times New Roman" w:cs="Times New Roman"/>
          <w:b/>
          <w:sz w:val="24"/>
          <w:szCs w:val="24"/>
        </w:rPr>
      </w:pPr>
    </w:p>
    <w:p w:rsidR="004771D7" w:rsidRDefault="004771D7" w:rsidP="00161294">
      <w:pPr>
        <w:pStyle w:val="Heading3"/>
      </w:pPr>
    </w:p>
    <w:p w:rsidR="004771D7" w:rsidRDefault="004771D7" w:rsidP="00161294">
      <w:pPr>
        <w:pStyle w:val="Heading3"/>
        <w:rPr>
          <w:sz w:val="36"/>
          <w:szCs w:val="36"/>
        </w:rPr>
      </w:pPr>
      <w:r w:rsidRPr="00C33135">
        <w:rPr>
          <w:sz w:val="36"/>
          <w:szCs w:val="36"/>
        </w:rPr>
        <w:t>ABSTRACT</w:t>
      </w:r>
    </w:p>
    <w:p w:rsidR="004771D7" w:rsidRDefault="004771D7" w:rsidP="004771D7">
      <w:pPr>
        <w:spacing w:line="360" w:lineRule="auto"/>
        <w:jc w:val="both"/>
      </w:pPr>
    </w:p>
    <w:p w:rsidR="00BA5D69" w:rsidRDefault="00BA5D69" w:rsidP="00BA5D69">
      <w:pPr>
        <w:tabs>
          <w:tab w:val="left" w:pos="2708"/>
        </w:tabs>
        <w:spacing w:line="360" w:lineRule="auto"/>
      </w:pPr>
    </w:p>
    <w:p w:rsidR="00BA5D69" w:rsidRDefault="00E81162" w:rsidP="00BA5D69">
      <w:pPr>
        <w:tabs>
          <w:tab w:val="left" w:pos="2708"/>
        </w:tabs>
        <w:spacing w:line="360" w:lineRule="auto"/>
        <w:rPr>
          <w:rFonts w:ascii="Times New Roman" w:hAnsi="Times New Roman" w:cs="Times New Roman"/>
          <w:sz w:val="24"/>
          <w:szCs w:val="24"/>
        </w:rPr>
      </w:pPr>
      <w:r>
        <w:rPr>
          <w:rFonts w:ascii="Times New Roman" w:hAnsi="Times New Roman" w:cs="Times New Roman"/>
          <w:sz w:val="24"/>
          <w:szCs w:val="24"/>
        </w:rPr>
        <w:t>We</w:t>
      </w:r>
      <w:r w:rsidR="00BA5D69" w:rsidRPr="004D1B23">
        <w:rPr>
          <w:rFonts w:ascii="Times New Roman" w:hAnsi="Times New Roman" w:cs="Times New Roman"/>
          <w:sz w:val="24"/>
          <w:szCs w:val="24"/>
        </w:rPr>
        <w:t xml:space="preserve"> have proposed</w:t>
      </w:r>
      <w:r w:rsidR="00790121" w:rsidRPr="004D1B23">
        <w:rPr>
          <w:rFonts w:ascii="Times New Roman" w:hAnsi="Times New Roman" w:cs="Times New Roman"/>
          <w:sz w:val="24"/>
          <w:szCs w:val="24"/>
        </w:rPr>
        <w:t xml:space="preserve"> a 3D view of a helicopter firing</w:t>
      </w:r>
      <w:r w:rsidR="00BA5D69" w:rsidRPr="004D1B23">
        <w:rPr>
          <w:rFonts w:ascii="Times New Roman" w:hAnsi="Times New Roman" w:cs="Times New Roman"/>
          <w:sz w:val="24"/>
          <w:szCs w:val="24"/>
        </w:rPr>
        <w:t xml:space="preserve"> whic</w:t>
      </w:r>
      <w:r>
        <w:rPr>
          <w:rFonts w:ascii="Times New Roman" w:hAnsi="Times New Roman" w:cs="Times New Roman"/>
          <w:sz w:val="24"/>
          <w:szCs w:val="24"/>
        </w:rPr>
        <w:t xml:space="preserve">h aims at the target and shoots </w:t>
      </w:r>
      <w:r w:rsidR="00BA5D69" w:rsidRPr="004D1B23">
        <w:rPr>
          <w:rFonts w:ascii="Times New Roman" w:hAnsi="Times New Roman" w:cs="Times New Roman"/>
          <w:sz w:val="24"/>
          <w:szCs w:val="24"/>
        </w:rPr>
        <w:t>the target which can be a</w:t>
      </w:r>
      <w:r>
        <w:rPr>
          <w:rFonts w:ascii="Times New Roman" w:hAnsi="Times New Roman" w:cs="Times New Roman"/>
          <w:sz w:val="24"/>
          <w:szCs w:val="24"/>
        </w:rPr>
        <w:t xml:space="preserve">ny living or </w:t>
      </w:r>
      <w:proofErr w:type="spellStart"/>
      <w:r>
        <w:rPr>
          <w:rFonts w:ascii="Times New Roman" w:hAnsi="Times New Roman" w:cs="Times New Roman"/>
          <w:sz w:val="24"/>
          <w:szCs w:val="24"/>
        </w:rPr>
        <w:t>non living</w:t>
      </w:r>
      <w:proofErr w:type="spellEnd"/>
      <w:r>
        <w:rPr>
          <w:rFonts w:ascii="Times New Roman" w:hAnsi="Times New Roman" w:cs="Times New Roman"/>
          <w:sz w:val="24"/>
          <w:szCs w:val="24"/>
        </w:rPr>
        <w:t xml:space="preserve"> object.</w:t>
      </w:r>
    </w:p>
    <w:p w:rsidR="00676F08" w:rsidRPr="004D1B23" w:rsidRDefault="00676F08" w:rsidP="00BA5D69">
      <w:pPr>
        <w:tabs>
          <w:tab w:val="left" w:pos="2708"/>
        </w:tabs>
        <w:spacing w:line="360" w:lineRule="auto"/>
        <w:rPr>
          <w:rFonts w:ascii="Times New Roman" w:hAnsi="Times New Roman" w:cs="Times New Roman"/>
          <w:sz w:val="24"/>
          <w:szCs w:val="24"/>
        </w:rPr>
      </w:pPr>
    </w:p>
    <w:p w:rsidR="00BA5D69" w:rsidRDefault="00E81162" w:rsidP="00BA5D69">
      <w:pPr>
        <w:tabs>
          <w:tab w:val="left" w:pos="2708"/>
        </w:tabs>
        <w:spacing w:line="360" w:lineRule="auto"/>
        <w:rPr>
          <w:rFonts w:ascii="Times New Roman" w:hAnsi="Times New Roman" w:cs="Times New Roman"/>
          <w:sz w:val="24"/>
          <w:szCs w:val="24"/>
        </w:rPr>
      </w:pPr>
      <w:r>
        <w:rPr>
          <w:rFonts w:ascii="Times New Roman" w:hAnsi="Times New Roman" w:cs="Times New Roman"/>
          <w:sz w:val="24"/>
          <w:szCs w:val="24"/>
        </w:rPr>
        <w:t xml:space="preserve"> We can </w:t>
      </w:r>
      <w:proofErr w:type="gramStart"/>
      <w:r>
        <w:rPr>
          <w:rFonts w:ascii="Times New Roman" w:hAnsi="Times New Roman" w:cs="Times New Roman"/>
          <w:sz w:val="24"/>
          <w:szCs w:val="24"/>
        </w:rPr>
        <w:t>Zoom</w:t>
      </w:r>
      <w:proofErr w:type="gramEnd"/>
      <w:r>
        <w:rPr>
          <w:rFonts w:ascii="Times New Roman" w:hAnsi="Times New Roman" w:cs="Times New Roman"/>
          <w:sz w:val="24"/>
          <w:szCs w:val="24"/>
        </w:rPr>
        <w:t xml:space="preserve"> </w:t>
      </w:r>
      <w:r w:rsidR="00BA5D69" w:rsidRPr="004D1B23">
        <w:rPr>
          <w:rFonts w:ascii="Times New Roman" w:hAnsi="Times New Roman" w:cs="Times New Roman"/>
          <w:sz w:val="24"/>
          <w:szCs w:val="24"/>
        </w:rPr>
        <w:t>in and Zoom out and also look</w:t>
      </w:r>
      <w:r>
        <w:rPr>
          <w:rFonts w:ascii="Times New Roman" w:hAnsi="Times New Roman" w:cs="Times New Roman"/>
          <w:sz w:val="24"/>
          <w:szCs w:val="24"/>
        </w:rPr>
        <w:t xml:space="preserve"> around left and right side-view</w:t>
      </w:r>
      <w:r w:rsidR="00BA5D69" w:rsidRPr="004D1B23">
        <w:rPr>
          <w:rFonts w:ascii="Times New Roman" w:hAnsi="Times New Roman" w:cs="Times New Roman"/>
          <w:sz w:val="24"/>
          <w:szCs w:val="24"/>
        </w:rPr>
        <w:t>.</w:t>
      </w:r>
    </w:p>
    <w:p w:rsidR="00676F08" w:rsidRPr="004D1B23" w:rsidRDefault="00676F08" w:rsidP="00BA5D69">
      <w:pPr>
        <w:tabs>
          <w:tab w:val="left" w:pos="2708"/>
        </w:tabs>
        <w:spacing w:line="360" w:lineRule="auto"/>
        <w:rPr>
          <w:rFonts w:ascii="Times New Roman" w:hAnsi="Times New Roman" w:cs="Times New Roman"/>
          <w:sz w:val="24"/>
          <w:szCs w:val="24"/>
        </w:rPr>
      </w:pPr>
    </w:p>
    <w:p w:rsidR="00BA5D69" w:rsidRDefault="00BA5D69" w:rsidP="00BA5D69">
      <w:pPr>
        <w:tabs>
          <w:tab w:val="left" w:pos="2708"/>
        </w:tabs>
        <w:spacing w:line="360" w:lineRule="auto"/>
        <w:rPr>
          <w:rFonts w:ascii="Times New Roman" w:hAnsi="Times New Roman" w:cs="Times New Roman"/>
          <w:sz w:val="24"/>
          <w:szCs w:val="24"/>
        </w:rPr>
      </w:pPr>
      <w:r w:rsidRPr="004D1B23">
        <w:rPr>
          <w:rFonts w:ascii="Times New Roman" w:hAnsi="Times New Roman" w:cs="Times New Roman"/>
          <w:sz w:val="24"/>
          <w:szCs w:val="24"/>
        </w:rPr>
        <w:t xml:space="preserve">We are presenting an island lookalike model </w:t>
      </w:r>
      <w:r w:rsidR="00750E7F" w:rsidRPr="004D1B23">
        <w:rPr>
          <w:rFonts w:ascii="Times New Roman" w:hAnsi="Times New Roman" w:cs="Times New Roman"/>
          <w:sz w:val="24"/>
          <w:szCs w:val="24"/>
        </w:rPr>
        <w:t>in which a helicopter is targeting</w:t>
      </w:r>
      <w:r w:rsidRPr="004D1B23">
        <w:rPr>
          <w:rFonts w:ascii="Times New Roman" w:hAnsi="Times New Roman" w:cs="Times New Roman"/>
          <w:sz w:val="24"/>
          <w:szCs w:val="24"/>
        </w:rPr>
        <w:t xml:space="preserve"> a human.</w:t>
      </w:r>
    </w:p>
    <w:p w:rsidR="00676F08" w:rsidRPr="004D1B23" w:rsidRDefault="00676F08" w:rsidP="00BA5D69">
      <w:pPr>
        <w:tabs>
          <w:tab w:val="left" w:pos="2708"/>
        </w:tabs>
        <w:spacing w:line="360" w:lineRule="auto"/>
        <w:rPr>
          <w:rFonts w:ascii="Times New Roman" w:hAnsi="Times New Roman" w:cs="Times New Roman"/>
          <w:sz w:val="24"/>
          <w:szCs w:val="24"/>
        </w:rPr>
      </w:pPr>
    </w:p>
    <w:p w:rsidR="00BA5D69" w:rsidRDefault="00BA5D69" w:rsidP="00BA5D69">
      <w:pPr>
        <w:tabs>
          <w:tab w:val="left" w:pos="2708"/>
        </w:tabs>
        <w:spacing w:line="360" w:lineRule="auto"/>
        <w:rPr>
          <w:rFonts w:ascii="Times New Roman" w:hAnsi="Times New Roman" w:cs="Times New Roman"/>
          <w:sz w:val="24"/>
          <w:szCs w:val="24"/>
        </w:rPr>
      </w:pPr>
      <w:r w:rsidRPr="004D1B23">
        <w:rPr>
          <w:rFonts w:ascii="Times New Roman" w:hAnsi="Times New Roman" w:cs="Times New Roman"/>
          <w:sz w:val="24"/>
          <w:szCs w:val="24"/>
        </w:rPr>
        <w:t>Once a target is shot and it is correct a large size red colour circular shape would b</w:t>
      </w:r>
      <w:r w:rsidR="00E81162">
        <w:rPr>
          <w:rFonts w:ascii="Times New Roman" w:hAnsi="Times New Roman" w:cs="Times New Roman"/>
          <w:sz w:val="24"/>
          <w:szCs w:val="24"/>
        </w:rPr>
        <w:t>e visible in and around human.</w:t>
      </w:r>
      <w:r w:rsidRPr="004D1B23">
        <w:rPr>
          <w:rFonts w:ascii="Times New Roman" w:hAnsi="Times New Roman" w:cs="Times New Roman"/>
          <w:sz w:val="24"/>
          <w:szCs w:val="24"/>
        </w:rPr>
        <w:t xml:space="preserve"> </w:t>
      </w:r>
    </w:p>
    <w:p w:rsidR="00676F08" w:rsidRPr="004D1B23" w:rsidRDefault="00676F08" w:rsidP="00BA5D69">
      <w:pPr>
        <w:tabs>
          <w:tab w:val="left" w:pos="2708"/>
        </w:tabs>
        <w:spacing w:line="360" w:lineRule="auto"/>
        <w:rPr>
          <w:rFonts w:ascii="Times New Roman" w:hAnsi="Times New Roman" w:cs="Times New Roman"/>
          <w:sz w:val="24"/>
          <w:szCs w:val="24"/>
        </w:rPr>
      </w:pPr>
    </w:p>
    <w:p w:rsidR="00BA5D69" w:rsidRPr="004D1B23" w:rsidRDefault="00BA5D69" w:rsidP="00BA5D69">
      <w:pPr>
        <w:tabs>
          <w:tab w:val="left" w:pos="2708"/>
        </w:tabs>
        <w:spacing w:line="360" w:lineRule="auto"/>
        <w:rPr>
          <w:rFonts w:ascii="Times New Roman" w:hAnsi="Times New Roman" w:cs="Times New Roman"/>
          <w:sz w:val="24"/>
          <w:szCs w:val="24"/>
        </w:rPr>
      </w:pPr>
      <w:r w:rsidRPr="004D1B23">
        <w:rPr>
          <w:rFonts w:ascii="Times New Roman" w:hAnsi="Times New Roman" w:cs="Times New Roman"/>
          <w:sz w:val="24"/>
          <w:szCs w:val="24"/>
        </w:rPr>
        <w:t>But in other shots which may not view.</w:t>
      </w:r>
    </w:p>
    <w:p w:rsidR="00BA5D69" w:rsidRPr="004D1B23" w:rsidRDefault="00BA5D69" w:rsidP="00BA5D69">
      <w:pPr>
        <w:tabs>
          <w:tab w:val="left" w:pos="2708"/>
        </w:tabs>
        <w:spacing w:line="360" w:lineRule="auto"/>
        <w:rPr>
          <w:rFonts w:ascii="Times New Roman" w:hAnsi="Times New Roman" w:cs="Times New Roman"/>
          <w:sz w:val="24"/>
          <w:szCs w:val="24"/>
        </w:rPr>
      </w:pPr>
      <w:r w:rsidRPr="004D1B23">
        <w:rPr>
          <w:rFonts w:ascii="Times New Roman" w:hAnsi="Times New Roman" w:cs="Times New Roman"/>
          <w:sz w:val="24"/>
          <w:szCs w:val="24"/>
        </w:rPr>
        <w:t>We have tried to po</w:t>
      </w:r>
      <w:r w:rsidR="00E81162">
        <w:rPr>
          <w:rFonts w:ascii="Times New Roman" w:hAnsi="Times New Roman" w:cs="Times New Roman"/>
          <w:sz w:val="24"/>
          <w:szCs w:val="24"/>
        </w:rPr>
        <w:t>rtray an animation</w:t>
      </w:r>
      <w:r w:rsidRPr="004D1B23">
        <w:rPr>
          <w:rFonts w:ascii="Times New Roman" w:hAnsi="Times New Roman" w:cs="Times New Roman"/>
          <w:sz w:val="24"/>
          <w:szCs w:val="24"/>
        </w:rPr>
        <w:t xml:space="preserve"> view for the given scene.</w:t>
      </w:r>
    </w:p>
    <w:p w:rsidR="004771D7" w:rsidRPr="004D1B23" w:rsidRDefault="004771D7" w:rsidP="004771D7">
      <w:pPr>
        <w:spacing w:line="360" w:lineRule="auto"/>
        <w:jc w:val="both"/>
        <w:rPr>
          <w:sz w:val="24"/>
          <w:szCs w:val="24"/>
        </w:rPr>
      </w:pPr>
    </w:p>
    <w:p w:rsidR="004771D7" w:rsidRPr="004D1B23" w:rsidRDefault="004771D7" w:rsidP="004771D7">
      <w:pPr>
        <w:suppressAutoHyphens w:val="0"/>
        <w:spacing w:after="200" w:line="276" w:lineRule="auto"/>
        <w:rPr>
          <w:sz w:val="24"/>
          <w:szCs w:val="24"/>
        </w:rPr>
      </w:pPr>
      <w:r w:rsidRPr="004D1B23">
        <w:rPr>
          <w:sz w:val="24"/>
          <w:szCs w:val="24"/>
        </w:rPr>
        <w:br w:type="page"/>
      </w:r>
    </w:p>
    <w:p w:rsidR="004771D7" w:rsidRDefault="004771D7" w:rsidP="00C33135">
      <w:pPr>
        <w:pStyle w:val="Heading3"/>
        <w:pBdr>
          <w:top w:val="double" w:sz="1" w:space="12" w:color="000000" w:shadow="1"/>
        </w:pBdr>
      </w:pPr>
      <w:r w:rsidRPr="00C33135">
        <w:rPr>
          <w:sz w:val="36"/>
          <w:szCs w:val="36"/>
        </w:rPr>
        <w:lastRenderedPageBreak/>
        <w:t>ACKNOWLEDGEMENT</w:t>
      </w:r>
    </w:p>
    <w:p w:rsidR="004771D7" w:rsidRDefault="004771D7" w:rsidP="004771D7">
      <w:pPr>
        <w:spacing w:line="360" w:lineRule="auto"/>
        <w:jc w:val="both"/>
        <w:outlineLvl w:val="0"/>
        <w:rPr>
          <w:rFonts w:ascii="Times New Roman" w:hAnsi="Times New Roman" w:cs="Times New Roman"/>
          <w:b/>
          <w:color w:val="000000" w:themeColor="text1"/>
          <w:sz w:val="36"/>
          <w:szCs w:val="36"/>
        </w:rPr>
      </w:pPr>
    </w:p>
    <w:p w:rsidR="00FB76FA" w:rsidRPr="004D1B23" w:rsidRDefault="004771D7" w:rsidP="004771D7">
      <w:pPr>
        <w:spacing w:line="360" w:lineRule="auto"/>
        <w:jc w:val="both"/>
        <w:rPr>
          <w:rFonts w:ascii="Times New Roman" w:hAnsi="Times New Roman" w:cs="Times New Roman"/>
          <w:color w:val="000000" w:themeColor="text1"/>
          <w:sz w:val="24"/>
          <w:szCs w:val="24"/>
        </w:rPr>
      </w:pPr>
      <w:r w:rsidRPr="004D1B23">
        <w:rPr>
          <w:rFonts w:ascii="Times New Roman" w:hAnsi="Times New Roman" w:cs="Times New Roman"/>
          <w:color w:val="000000" w:themeColor="text1"/>
          <w:sz w:val="24"/>
          <w:szCs w:val="24"/>
        </w:rPr>
        <w:t xml:space="preserve">     </w:t>
      </w:r>
      <w:r w:rsidR="00FB76FA" w:rsidRPr="004D1B23">
        <w:rPr>
          <w:rFonts w:ascii="Times New Roman" w:hAnsi="Times New Roman" w:cs="Times New Roman"/>
          <w:color w:val="000000" w:themeColor="text1"/>
          <w:sz w:val="24"/>
          <w:szCs w:val="24"/>
        </w:rPr>
        <w:tab/>
      </w:r>
      <w:r w:rsidRPr="004D1B23">
        <w:rPr>
          <w:rFonts w:ascii="Times New Roman" w:hAnsi="Times New Roman" w:cs="Times New Roman"/>
          <w:color w:val="000000" w:themeColor="text1"/>
          <w:sz w:val="24"/>
          <w:szCs w:val="24"/>
        </w:rPr>
        <w:t xml:space="preserve">It gives us immense pleasure to present before you our project titled </w:t>
      </w:r>
      <w:r w:rsidRPr="004D1B23">
        <w:rPr>
          <w:rFonts w:ascii="Times New Roman" w:hAnsi="Times New Roman" w:cs="Times New Roman"/>
          <w:b/>
          <w:color w:val="000000" w:themeColor="text1"/>
          <w:sz w:val="24"/>
          <w:szCs w:val="24"/>
        </w:rPr>
        <w:t>‘</w:t>
      </w:r>
      <w:r w:rsidR="00D87778" w:rsidRPr="004D1B23">
        <w:rPr>
          <w:rFonts w:ascii="Times New Roman" w:hAnsi="Times New Roman" w:cs="Times New Roman"/>
          <w:b/>
          <w:sz w:val="24"/>
          <w:szCs w:val="24"/>
        </w:rPr>
        <w:t>IMPLEMENTATION OF 3D HELICOPTER FIRING ON TARGET</w:t>
      </w:r>
      <w:r w:rsidR="001A09E8" w:rsidRPr="004D1B23">
        <w:rPr>
          <w:rFonts w:ascii="Times New Roman" w:hAnsi="Times New Roman" w:cs="Times New Roman"/>
          <w:b/>
          <w:sz w:val="24"/>
          <w:szCs w:val="24"/>
        </w:rPr>
        <w:t xml:space="preserve"> USING OPENGL</w:t>
      </w:r>
      <w:r w:rsidRPr="004D1B23">
        <w:rPr>
          <w:rFonts w:ascii="Times New Roman" w:hAnsi="Times New Roman" w:cs="Times New Roman"/>
          <w:b/>
          <w:color w:val="000000" w:themeColor="text1"/>
          <w:sz w:val="24"/>
          <w:szCs w:val="24"/>
        </w:rPr>
        <w:t xml:space="preserve">’. </w:t>
      </w:r>
      <w:r w:rsidRPr="004D1B23">
        <w:rPr>
          <w:rFonts w:ascii="Times New Roman" w:hAnsi="Times New Roman" w:cs="Times New Roman"/>
          <w:color w:val="000000" w:themeColor="text1"/>
          <w:sz w:val="24"/>
          <w:szCs w:val="24"/>
        </w:rPr>
        <w:t xml:space="preserve">The joy and satisfaction that accompany the successful completion of any task would be incomplete without the mention of those who made it possible. We are glad to express our gratitude towards our prestigious institution </w:t>
      </w:r>
      <w:r w:rsidR="00625EC3" w:rsidRPr="004D1B23">
        <w:rPr>
          <w:rFonts w:ascii="Times New Roman" w:hAnsi="Times New Roman" w:cs="Times New Roman"/>
          <w:b/>
          <w:color w:val="000000" w:themeColor="text1"/>
          <w:sz w:val="24"/>
          <w:szCs w:val="24"/>
        </w:rPr>
        <w:t>DAYANA</w:t>
      </w:r>
      <w:r w:rsidR="00F46839" w:rsidRPr="004D1B23">
        <w:rPr>
          <w:rFonts w:ascii="Times New Roman" w:hAnsi="Times New Roman" w:cs="Times New Roman"/>
          <w:b/>
          <w:color w:val="000000" w:themeColor="text1"/>
          <w:sz w:val="24"/>
          <w:szCs w:val="24"/>
        </w:rPr>
        <w:t>N</w:t>
      </w:r>
      <w:r w:rsidR="00625EC3" w:rsidRPr="004D1B23">
        <w:rPr>
          <w:rFonts w:ascii="Times New Roman" w:hAnsi="Times New Roman" w:cs="Times New Roman"/>
          <w:b/>
          <w:color w:val="000000" w:themeColor="text1"/>
          <w:sz w:val="24"/>
          <w:szCs w:val="24"/>
        </w:rPr>
        <w:t>DA SAGAR ACADEMY OF TECHNOLOGY AND MANAGEMENT</w:t>
      </w:r>
      <w:r w:rsidRPr="004D1B23">
        <w:rPr>
          <w:rFonts w:ascii="Times New Roman" w:hAnsi="Times New Roman" w:cs="Times New Roman"/>
          <w:color w:val="000000" w:themeColor="text1"/>
          <w:sz w:val="24"/>
          <w:szCs w:val="24"/>
        </w:rPr>
        <w:t xml:space="preserve"> for providing us with utmost knowledge, encouragement and the maximum facilities in undertaking this project. </w:t>
      </w:r>
    </w:p>
    <w:p w:rsidR="00FB76FA" w:rsidRPr="004D1B23" w:rsidRDefault="00FB76FA" w:rsidP="004771D7">
      <w:pPr>
        <w:spacing w:line="360" w:lineRule="auto"/>
        <w:jc w:val="both"/>
        <w:rPr>
          <w:rFonts w:ascii="Times New Roman" w:hAnsi="Times New Roman" w:cs="Times New Roman"/>
          <w:color w:val="000000" w:themeColor="text1"/>
          <w:sz w:val="24"/>
          <w:szCs w:val="24"/>
        </w:rPr>
      </w:pPr>
    </w:p>
    <w:p w:rsidR="00FB76FA" w:rsidRPr="004D1B23" w:rsidRDefault="004771D7" w:rsidP="00F63A84">
      <w:pPr>
        <w:spacing w:line="360" w:lineRule="auto"/>
        <w:ind w:firstLine="720"/>
        <w:jc w:val="both"/>
        <w:rPr>
          <w:rFonts w:ascii="Times New Roman" w:hAnsi="Times New Roman" w:cs="Times New Roman"/>
          <w:color w:val="000000" w:themeColor="text1"/>
          <w:sz w:val="24"/>
          <w:szCs w:val="24"/>
        </w:rPr>
      </w:pPr>
      <w:r w:rsidRPr="004D1B23">
        <w:rPr>
          <w:rFonts w:ascii="Times New Roman" w:hAnsi="Times New Roman" w:cs="Times New Roman"/>
          <w:color w:val="000000" w:themeColor="text1"/>
          <w:sz w:val="24"/>
          <w:szCs w:val="24"/>
        </w:rPr>
        <w:t>We wish to express a sincere thanks to our respected</w:t>
      </w:r>
      <w:r w:rsidR="001D62BF" w:rsidRPr="004D1B23">
        <w:rPr>
          <w:rFonts w:ascii="Times New Roman" w:hAnsi="Times New Roman" w:cs="Times New Roman"/>
          <w:color w:val="000000" w:themeColor="text1"/>
          <w:sz w:val="24"/>
          <w:szCs w:val="24"/>
        </w:rPr>
        <w:t xml:space="preserve"> </w:t>
      </w:r>
      <w:r w:rsidRPr="004D1B23">
        <w:rPr>
          <w:rFonts w:ascii="Times New Roman" w:hAnsi="Times New Roman" w:cs="Times New Roman"/>
          <w:color w:val="000000" w:themeColor="text1"/>
          <w:sz w:val="24"/>
          <w:szCs w:val="24"/>
        </w:rPr>
        <w:t xml:space="preserve">principal </w:t>
      </w:r>
      <w:proofErr w:type="spellStart"/>
      <w:r w:rsidR="001D62BF" w:rsidRPr="004D1B23">
        <w:rPr>
          <w:rFonts w:ascii="Times New Roman" w:hAnsi="Times New Roman" w:cs="Times New Roman"/>
          <w:b/>
          <w:color w:val="000000" w:themeColor="text1"/>
          <w:sz w:val="24"/>
          <w:szCs w:val="24"/>
        </w:rPr>
        <w:t>Dr.</w:t>
      </w:r>
      <w:proofErr w:type="spellEnd"/>
      <w:r w:rsidR="001D62BF" w:rsidRPr="004D1B23">
        <w:rPr>
          <w:rFonts w:ascii="Times New Roman" w:hAnsi="Times New Roman" w:cs="Times New Roman"/>
          <w:b/>
          <w:color w:val="000000" w:themeColor="text1"/>
          <w:sz w:val="24"/>
          <w:szCs w:val="24"/>
        </w:rPr>
        <w:t xml:space="preserve"> B</w:t>
      </w:r>
      <w:r w:rsidR="00232595" w:rsidRPr="004D1B23">
        <w:rPr>
          <w:rFonts w:ascii="Times New Roman" w:hAnsi="Times New Roman" w:cs="Times New Roman"/>
          <w:b/>
          <w:color w:val="000000" w:themeColor="text1"/>
          <w:sz w:val="24"/>
          <w:szCs w:val="24"/>
        </w:rPr>
        <w:t>.</w:t>
      </w:r>
      <w:r w:rsidR="001D62BF" w:rsidRPr="004D1B23">
        <w:rPr>
          <w:rFonts w:ascii="Times New Roman" w:hAnsi="Times New Roman" w:cs="Times New Roman"/>
          <w:b/>
          <w:color w:val="000000" w:themeColor="text1"/>
          <w:sz w:val="24"/>
          <w:szCs w:val="24"/>
        </w:rPr>
        <w:t xml:space="preserve"> R</w:t>
      </w:r>
      <w:r w:rsidR="00232595" w:rsidRPr="004D1B23">
        <w:rPr>
          <w:rFonts w:ascii="Times New Roman" w:hAnsi="Times New Roman" w:cs="Times New Roman"/>
          <w:b/>
          <w:color w:val="000000" w:themeColor="text1"/>
          <w:sz w:val="24"/>
          <w:szCs w:val="24"/>
        </w:rPr>
        <w:t>.</w:t>
      </w:r>
      <w:r w:rsidR="001D62BF" w:rsidRPr="004D1B23">
        <w:rPr>
          <w:rFonts w:ascii="Times New Roman" w:hAnsi="Times New Roman" w:cs="Times New Roman"/>
          <w:b/>
          <w:color w:val="000000" w:themeColor="text1"/>
          <w:sz w:val="24"/>
          <w:szCs w:val="24"/>
        </w:rPr>
        <w:t xml:space="preserve"> </w:t>
      </w:r>
      <w:proofErr w:type="spellStart"/>
      <w:proofErr w:type="gramStart"/>
      <w:r w:rsidR="001D62BF" w:rsidRPr="004D1B23">
        <w:rPr>
          <w:rFonts w:ascii="Times New Roman" w:hAnsi="Times New Roman" w:cs="Times New Roman"/>
          <w:b/>
          <w:color w:val="000000" w:themeColor="text1"/>
          <w:sz w:val="24"/>
          <w:szCs w:val="24"/>
        </w:rPr>
        <w:t>L</w:t>
      </w:r>
      <w:r w:rsidR="00F63A84" w:rsidRPr="004D1B23">
        <w:rPr>
          <w:rFonts w:ascii="Times New Roman" w:hAnsi="Times New Roman" w:cs="Times New Roman"/>
          <w:b/>
          <w:color w:val="000000" w:themeColor="text1"/>
          <w:sz w:val="24"/>
          <w:szCs w:val="24"/>
        </w:rPr>
        <w:t>akshmikantha</w:t>
      </w:r>
      <w:proofErr w:type="spellEnd"/>
      <w:r w:rsidR="001D62BF" w:rsidRPr="004D1B23">
        <w:rPr>
          <w:rFonts w:ascii="Times New Roman" w:hAnsi="Times New Roman" w:cs="Times New Roman"/>
          <w:b/>
          <w:color w:val="000000" w:themeColor="text1"/>
          <w:sz w:val="24"/>
          <w:szCs w:val="24"/>
        </w:rPr>
        <w:t xml:space="preserve"> </w:t>
      </w:r>
      <w:r w:rsidRPr="004D1B23">
        <w:rPr>
          <w:rFonts w:ascii="Times New Roman" w:hAnsi="Times New Roman" w:cs="Times New Roman"/>
          <w:color w:val="000000" w:themeColor="text1"/>
          <w:sz w:val="24"/>
          <w:szCs w:val="24"/>
        </w:rPr>
        <w:t xml:space="preserve"> for</w:t>
      </w:r>
      <w:proofErr w:type="gramEnd"/>
      <w:r w:rsidRPr="004D1B23">
        <w:rPr>
          <w:rFonts w:ascii="Times New Roman" w:hAnsi="Times New Roman" w:cs="Times New Roman"/>
          <w:color w:val="000000" w:themeColor="text1"/>
          <w:sz w:val="24"/>
          <w:szCs w:val="24"/>
        </w:rPr>
        <w:t xml:space="preserve"> all their support. </w:t>
      </w:r>
    </w:p>
    <w:p w:rsidR="00FB76FA" w:rsidRPr="004D1B23" w:rsidRDefault="00FB76FA" w:rsidP="00FB76FA">
      <w:pPr>
        <w:spacing w:line="360" w:lineRule="auto"/>
        <w:ind w:firstLine="720"/>
        <w:jc w:val="both"/>
        <w:rPr>
          <w:rFonts w:ascii="Times New Roman" w:hAnsi="Times New Roman" w:cs="Times New Roman"/>
          <w:color w:val="000000" w:themeColor="text1"/>
          <w:sz w:val="24"/>
          <w:szCs w:val="24"/>
        </w:rPr>
      </w:pPr>
    </w:p>
    <w:p w:rsidR="00FB76FA" w:rsidRPr="004D1B23" w:rsidRDefault="004771D7" w:rsidP="00FB76FA">
      <w:pPr>
        <w:spacing w:line="360" w:lineRule="auto"/>
        <w:ind w:firstLine="720"/>
        <w:jc w:val="both"/>
        <w:rPr>
          <w:rFonts w:ascii="Times New Roman" w:hAnsi="Times New Roman" w:cs="Times New Roman"/>
          <w:color w:val="000000" w:themeColor="text1"/>
          <w:sz w:val="24"/>
          <w:szCs w:val="24"/>
        </w:rPr>
      </w:pPr>
      <w:r w:rsidRPr="004D1B23">
        <w:rPr>
          <w:rFonts w:ascii="Times New Roman" w:hAnsi="Times New Roman" w:cs="Times New Roman"/>
          <w:color w:val="000000" w:themeColor="text1"/>
          <w:sz w:val="24"/>
          <w:szCs w:val="24"/>
        </w:rPr>
        <w:t xml:space="preserve">We express our deepest gratitude and special thanks to </w:t>
      </w:r>
      <w:proofErr w:type="spellStart"/>
      <w:proofErr w:type="gramStart"/>
      <w:r w:rsidR="00243584" w:rsidRPr="004D1B23">
        <w:rPr>
          <w:rFonts w:ascii="Times New Roman" w:hAnsi="Times New Roman" w:cs="Times New Roman"/>
          <w:b/>
          <w:color w:val="000000" w:themeColor="text1"/>
          <w:sz w:val="24"/>
          <w:szCs w:val="24"/>
        </w:rPr>
        <w:t>Dr.</w:t>
      </w:r>
      <w:r w:rsidR="00E1044B" w:rsidRPr="004D1B23">
        <w:rPr>
          <w:rFonts w:ascii="Times New Roman" w:hAnsi="Times New Roman" w:cs="Times New Roman"/>
          <w:b/>
          <w:color w:val="000000" w:themeColor="text1"/>
          <w:sz w:val="24"/>
          <w:szCs w:val="24"/>
        </w:rPr>
        <w:t>C.</w:t>
      </w:r>
      <w:r w:rsidR="00243584" w:rsidRPr="004D1B23">
        <w:rPr>
          <w:rFonts w:ascii="Times New Roman" w:hAnsi="Times New Roman" w:cs="Times New Roman"/>
          <w:b/>
          <w:color w:val="000000" w:themeColor="text1"/>
          <w:sz w:val="24"/>
          <w:szCs w:val="24"/>
        </w:rPr>
        <w:t>N</w:t>
      </w:r>
      <w:r w:rsidR="00F63A84" w:rsidRPr="004D1B23">
        <w:rPr>
          <w:rFonts w:ascii="Times New Roman" w:hAnsi="Times New Roman" w:cs="Times New Roman"/>
          <w:b/>
          <w:color w:val="000000" w:themeColor="text1"/>
          <w:sz w:val="24"/>
          <w:szCs w:val="24"/>
        </w:rPr>
        <w:t>andini</w:t>
      </w:r>
      <w:proofErr w:type="spellEnd"/>
      <w:r w:rsidR="00F63A84" w:rsidRPr="004D1B23">
        <w:rPr>
          <w:rFonts w:ascii="Times New Roman" w:hAnsi="Times New Roman" w:cs="Times New Roman"/>
          <w:b/>
          <w:color w:val="000000" w:themeColor="text1"/>
          <w:sz w:val="24"/>
          <w:szCs w:val="24"/>
        </w:rPr>
        <w:t xml:space="preserve"> </w:t>
      </w:r>
      <w:r w:rsidRPr="004D1B23">
        <w:rPr>
          <w:rFonts w:ascii="Times New Roman" w:hAnsi="Times New Roman" w:cs="Times New Roman"/>
          <w:color w:val="000000" w:themeColor="text1"/>
          <w:sz w:val="24"/>
          <w:szCs w:val="24"/>
        </w:rPr>
        <w:t>,</w:t>
      </w:r>
      <w:proofErr w:type="gramEnd"/>
      <w:r w:rsidRPr="004D1B23">
        <w:rPr>
          <w:rFonts w:ascii="Times New Roman" w:hAnsi="Times New Roman" w:cs="Times New Roman"/>
          <w:color w:val="000000" w:themeColor="text1"/>
          <w:sz w:val="24"/>
          <w:szCs w:val="24"/>
        </w:rPr>
        <w:t xml:space="preserve"> </w:t>
      </w:r>
      <w:r w:rsidR="00232595" w:rsidRPr="004D1B23">
        <w:rPr>
          <w:rFonts w:ascii="Times New Roman" w:hAnsi="Times New Roman" w:cs="Times New Roman"/>
          <w:b/>
          <w:color w:val="000000" w:themeColor="text1"/>
          <w:sz w:val="24"/>
          <w:szCs w:val="24"/>
        </w:rPr>
        <w:t>Prof &amp;</w:t>
      </w:r>
      <w:r w:rsidR="00232595" w:rsidRPr="004D1B23">
        <w:rPr>
          <w:rFonts w:ascii="Times New Roman" w:hAnsi="Times New Roman" w:cs="Times New Roman"/>
          <w:color w:val="000000" w:themeColor="text1"/>
          <w:sz w:val="24"/>
          <w:szCs w:val="24"/>
        </w:rPr>
        <w:t xml:space="preserve"> </w:t>
      </w:r>
      <w:r w:rsidRPr="004D1B23">
        <w:rPr>
          <w:rFonts w:ascii="Times New Roman" w:hAnsi="Times New Roman" w:cs="Times New Roman"/>
          <w:b/>
          <w:color w:val="000000" w:themeColor="text1"/>
          <w:sz w:val="24"/>
          <w:szCs w:val="24"/>
        </w:rPr>
        <w:t>H.O.D, Dept. Of Computer Science Engineering</w:t>
      </w:r>
      <w:r w:rsidR="00E1044B" w:rsidRPr="004D1B23">
        <w:rPr>
          <w:rFonts w:ascii="Times New Roman" w:hAnsi="Times New Roman" w:cs="Times New Roman"/>
          <w:color w:val="000000" w:themeColor="text1"/>
          <w:sz w:val="24"/>
          <w:szCs w:val="24"/>
        </w:rPr>
        <w:t>, for all her</w:t>
      </w:r>
      <w:r w:rsidRPr="004D1B23">
        <w:rPr>
          <w:rFonts w:ascii="Times New Roman" w:hAnsi="Times New Roman" w:cs="Times New Roman"/>
          <w:color w:val="000000" w:themeColor="text1"/>
          <w:sz w:val="24"/>
          <w:szCs w:val="24"/>
        </w:rPr>
        <w:t xml:space="preserve"> guidance and encouragement. </w:t>
      </w:r>
    </w:p>
    <w:p w:rsidR="00FB76FA" w:rsidRPr="004D1B23" w:rsidRDefault="00FB76FA" w:rsidP="00FB76FA">
      <w:pPr>
        <w:spacing w:line="360" w:lineRule="auto"/>
        <w:ind w:firstLine="720"/>
        <w:jc w:val="both"/>
        <w:rPr>
          <w:rFonts w:ascii="Times New Roman" w:hAnsi="Times New Roman" w:cs="Times New Roman"/>
          <w:color w:val="000000" w:themeColor="text1"/>
          <w:sz w:val="24"/>
          <w:szCs w:val="24"/>
        </w:rPr>
      </w:pPr>
    </w:p>
    <w:p w:rsidR="004771D7" w:rsidRPr="004D1B23" w:rsidRDefault="004771D7" w:rsidP="00FB76FA">
      <w:pPr>
        <w:spacing w:line="360" w:lineRule="auto"/>
        <w:ind w:firstLine="720"/>
        <w:jc w:val="both"/>
        <w:rPr>
          <w:rFonts w:ascii="Times New Roman" w:hAnsi="Times New Roman" w:cs="Times New Roman"/>
          <w:b/>
          <w:color w:val="000000" w:themeColor="text1"/>
          <w:sz w:val="24"/>
          <w:szCs w:val="24"/>
        </w:rPr>
      </w:pPr>
      <w:r w:rsidRPr="004D1B23">
        <w:rPr>
          <w:rFonts w:ascii="Times New Roman" w:hAnsi="Times New Roman" w:cs="Times New Roman"/>
          <w:color w:val="000000" w:themeColor="text1"/>
          <w:sz w:val="24"/>
          <w:szCs w:val="24"/>
        </w:rPr>
        <w:t>We sincerely acknowledge the guidance and constant encouragement of our</w:t>
      </w:r>
      <w:r w:rsidR="00FB76FA" w:rsidRPr="004D1B23">
        <w:rPr>
          <w:rFonts w:ascii="Times New Roman" w:hAnsi="Times New Roman" w:cs="Times New Roman"/>
          <w:color w:val="000000" w:themeColor="text1"/>
          <w:sz w:val="24"/>
          <w:szCs w:val="24"/>
        </w:rPr>
        <w:t xml:space="preserve"> mini-</w:t>
      </w:r>
      <w:r w:rsidRPr="004D1B23">
        <w:rPr>
          <w:rFonts w:ascii="Times New Roman" w:hAnsi="Times New Roman" w:cs="Times New Roman"/>
          <w:color w:val="000000" w:themeColor="text1"/>
          <w:sz w:val="24"/>
          <w:szCs w:val="24"/>
        </w:rPr>
        <w:t xml:space="preserve"> project guide</w:t>
      </w:r>
      <w:r w:rsidR="00FB76FA" w:rsidRPr="004D1B23">
        <w:rPr>
          <w:rFonts w:ascii="Times New Roman" w:hAnsi="Times New Roman" w:cs="Times New Roman"/>
          <w:color w:val="000000" w:themeColor="text1"/>
          <w:sz w:val="24"/>
          <w:szCs w:val="24"/>
        </w:rPr>
        <w:t>s</w:t>
      </w:r>
      <w:r w:rsidRPr="004D1B23">
        <w:rPr>
          <w:rFonts w:ascii="Times New Roman" w:hAnsi="Times New Roman" w:cs="Times New Roman"/>
          <w:color w:val="000000" w:themeColor="text1"/>
          <w:sz w:val="24"/>
          <w:szCs w:val="24"/>
        </w:rPr>
        <w:t xml:space="preserve">, </w:t>
      </w:r>
      <w:r w:rsidR="00E81162">
        <w:rPr>
          <w:rFonts w:ascii="Times New Roman" w:hAnsi="Times New Roman" w:cs="Times New Roman"/>
          <w:b/>
          <w:color w:val="000000" w:themeColor="text1"/>
          <w:sz w:val="24"/>
          <w:szCs w:val="24"/>
        </w:rPr>
        <w:t xml:space="preserve">Assistant </w:t>
      </w:r>
      <w:proofErr w:type="spellStart"/>
      <w:r w:rsidR="00E81162">
        <w:rPr>
          <w:rFonts w:ascii="Times New Roman" w:hAnsi="Times New Roman" w:cs="Times New Roman"/>
          <w:b/>
          <w:color w:val="000000" w:themeColor="text1"/>
          <w:sz w:val="24"/>
          <w:szCs w:val="24"/>
        </w:rPr>
        <w:t>Prof.</w:t>
      </w:r>
      <w:proofErr w:type="spellEnd"/>
      <w:r w:rsidR="00E81162">
        <w:rPr>
          <w:rFonts w:ascii="Times New Roman" w:hAnsi="Times New Roman" w:cs="Times New Roman"/>
          <w:b/>
          <w:color w:val="000000" w:themeColor="text1"/>
          <w:sz w:val="24"/>
          <w:szCs w:val="24"/>
        </w:rPr>
        <w:t xml:space="preserve"> Mr </w:t>
      </w:r>
      <w:r w:rsidR="001A76E2">
        <w:rPr>
          <w:rFonts w:ascii="Times New Roman" w:hAnsi="Times New Roman" w:cs="Times New Roman"/>
          <w:b/>
          <w:color w:val="000000" w:themeColor="text1"/>
          <w:sz w:val="24"/>
          <w:szCs w:val="24"/>
        </w:rPr>
        <w:t>ANOOP.G.L</w:t>
      </w:r>
    </w:p>
    <w:p w:rsidR="004771D7" w:rsidRPr="004D1B23" w:rsidRDefault="004771D7" w:rsidP="004771D7">
      <w:pPr>
        <w:spacing w:line="360" w:lineRule="auto"/>
        <w:ind w:firstLine="720"/>
        <w:jc w:val="both"/>
        <w:rPr>
          <w:rFonts w:ascii="Times New Roman" w:hAnsi="Times New Roman" w:cs="Times New Roman"/>
          <w:b/>
          <w:color w:val="000000" w:themeColor="text1"/>
          <w:sz w:val="24"/>
          <w:szCs w:val="24"/>
        </w:rPr>
      </w:pPr>
    </w:p>
    <w:p w:rsidR="004771D7" w:rsidRDefault="004771D7" w:rsidP="004771D7">
      <w:pPr>
        <w:spacing w:line="360" w:lineRule="auto"/>
        <w:ind w:firstLine="720"/>
        <w:jc w:val="both"/>
        <w:rPr>
          <w:rFonts w:ascii="Times New Roman" w:hAnsi="Times New Roman" w:cs="Times New Roman"/>
          <w:b/>
          <w:color w:val="000000" w:themeColor="text1"/>
          <w:sz w:val="24"/>
          <w:szCs w:val="24"/>
        </w:rPr>
      </w:pPr>
    </w:p>
    <w:p w:rsidR="004771D7" w:rsidRDefault="004771D7" w:rsidP="00E95388">
      <w:pPr>
        <w:pStyle w:val="NoSpacing"/>
        <w:rPr>
          <w:rFonts w:ascii="Times New Roman" w:hAnsi="Times New Roman" w:cs="Times New Roman"/>
          <w:color w:val="0F243E" w:themeColor="text2" w:themeShade="80"/>
          <w:sz w:val="24"/>
          <w:szCs w:val="24"/>
        </w:rPr>
      </w:pPr>
    </w:p>
    <w:p w:rsidR="004D1B23" w:rsidRDefault="004D1B23" w:rsidP="00E95388">
      <w:pPr>
        <w:pStyle w:val="NoSpacing"/>
        <w:rPr>
          <w:rFonts w:ascii="Times New Roman" w:hAnsi="Times New Roman" w:cs="Times New Roman"/>
          <w:color w:val="0F243E" w:themeColor="text2" w:themeShade="80"/>
          <w:sz w:val="24"/>
          <w:szCs w:val="24"/>
        </w:rPr>
      </w:pPr>
    </w:p>
    <w:p w:rsidR="004D1B23" w:rsidRDefault="004D1B23" w:rsidP="00E95388">
      <w:pPr>
        <w:pStyle w:val="NoSpacing"/>
        <w:rPr>
          <w:rFonts w:ascii="Times New Roman" w:hAnsi="Times New Roman" w:cs="Times New Roman"/>
          <w:color w:val="0F243E" w:themeColor="text2" w:themeShade="80"/>
          <w:sz w:val="24"/>
          <w:szCs w:val="24"/>
        </w:rPr>
      </w:pPr>
    </w:p>
    <w:p w:rsidR="004D1B23" w:rsidRDefault="004D1B23" w:rsidP="00E95388">
      <w:pPr>
        <w:pStyle w:val="NoSpacing"/>
        <w:rPr>
          <w:rFonts w:ascii="Times New Roman" w:hAnsi="Times New Roman" w:cs="Times New Roman"/>
          <w:color w:val="0F243E" w:themeColor="text2" w:themeShade="80"/>
          <w:sz w:val="24"/>
          <w:szCs w:val="24"/>
        </w:rPr>
      </w:pPr>
    </w:p>
    <w:p w:rsidR="004771D7" w:rsidRDefault="004771D7" w:rsidP="004771D7">
      <w:pPr>
        <w:pStyle w:val="NoSpacing"/>
        <w:jc w:val="right"/>
        <w:rPr>
          <w:rFonts w:ascii="Times New Roman" w:hAnsi="Times New Roman" w:cs="Times New Roman"/>
          <w:color w:val="0F243E" w:themeColor="text2" w:themeShade="80"/>
          <w:sz w:val="24"/>
          <w:szCs w:val="24"/>
        </w:rPr>
      </w:pPr>
    </w:p>
    <w:p w:rsidR="00A75D1F" w:rsidRPr="00BA5D69" w:rsidRDefault="00A75D1F" w:rsidP="00A75D1F">
      <w:pPr>
        <w:rPr>
          <w:rFonts w:ascii="Times New Roman" w:hAnsi="Times New Roman" w:cs="Times New Roman"/>
          <w:b/>
          <w:color w:val="0F243E" w:themeColor="text2" w:themeShade="80"/>
          <w:sz w:val="24"/>
          <w:szCs w:val="24"/>
        </w:rPr>
      </w:pPr>
      <w:r w:rsidRPr="00BA5D69">
        <w:rPr>
          <w:rFonts w:ascii="Times New Roman" w:hAnsi="Times New Roman" w:cs="Times New Roman"/>
          <w:b/>
          <w:color w:val="0F243E" w:themeColor="text2" w:themeShade="80"/>
          <w:sz w:val="24"/>
          <w:szCs w:val="24"/>
        </w:rPr>
        <w:t xml:space="preserve">                                             </w:t>
      </w:r>
      <w:r>
        <w:rPr>
          <w:rFonts w:ascii="Times New Roman" w:hAnsi="Times New Roman" w:cs="Times New Roman"/>
          <w:b/>
          <w:color w:val="0F243E" w:themeColor="text2" w:themeShade="80"/>
          <w:sz w:val="24"/>
          <w:szCs w:val="24"/>
        </w:rPr>
        <w:tab/>
      </w:r>
      <w:r>
        <w:rPr>
          <w:rFonts w:ascii="Times New Roman" w:hAnsi="Times New Roman" w:cs="Times New Roman"/>
          <w:b/>
          <w:color w:val="0F243E" w:themeColor="text2" w:themeShade="80"/>
          <w:sz w:val="24"/>
          <w:szCs w:val="24"/>
        </w:rPr>
        <w:tab/>
      </w:r>
      <w:r>
        <w:rPr>
          <w:rFonts w:ascii="Times New Roman" w:hAnsi="Times New Roman" w:cs="Times New Roman"/>
          <w:b/>
          <w:color w:val="0F243E" w:themeColor="text2" w:themeShade="80"/>
          <w:sz w:val="24"/>
          <w:szCs w:val="24"/>
        </w:rPr>
        <w:tab/>
      </w:r>
      <w:r>
        <w:rPr>
          <w:rFonts w:ascii="Times New Roman" w:hAnsi="Times New Roman" w:cs="Times New Roman"/>
          <w:b/>
          <w:color w:val="0F243E" w:themeColor="text2" w:themeShade="80"/>
          <w:sz w:val="24"/>
          <w:szCs w:val="24"/>
        </w:rPr>
        <w:tab/>
      </w:r>
      <w:r w:rsidR="00E81162">
        <w:rPr>
          <w:rFonts w:ascii="Times New Roman" w:hAnsi="Times New Roman" w:cs="Times New Roman"/>
          <w:b/>
          <w:color w:val="0F243E" w:themeColor="text2" w:themeShade="80"/>
          <w:sz w:val="24"/>
          <w:szCs w:val="24"/>
        </w:rPr>
        <w:t xml:space="preserve">     </w:t>
      </w:r>
    </w:p>
    <w:p w:rsidR="004D1B23" w:rsidRDefault="00A75D1F" w:rsidP="00A75D1F">
      <w:pPr>
        <w:rPr>
          <w:rFonts w:ascii="Times New Roman" w:hAnsi="Times New Roman" w:cs="Times New Roman"/>
          <w:b/>
          <w:color w:val="0F243E" w:themeColor="text2" w:themeShade="80"/>
          <w:sz w:val="24"/>
          <w:szCs w:val="24"/>
        </w:rPr>
      </w:pPr>
      <w:r w:rsidRPr="00BA5D69">
        <w:rPr>
          <w:rFonts w:ascii="Times New Roman" w:hAnsi="Times New Roman" w:cs="Times New Roman"/>
          <w:b/>
          <w:color w:val="0F243E" w:themeColor="text2" w:themeShade="80"/>
          <w:sz w:val="24"/>
          <w:szCs w:val="24"/>
        </w:rPr>
        <w:t xml:space="preserve">                                         </w:t>
      </w:r>
    </w:p>
    <w:p w:rsidR="00A75D1F" w:rsidRPr="00BA5D69" w:rsidRDefault="00A75D1F" w:rsidP="00A75D1F">
      <w:pPr>
        <w:rPr>
          <w:rFonts w:ascii="Times New Roman" w:hAnsi="Times New Roman" w:cs="Times New Roman"/>
          <w:b/>
          <w:color w:val="0F243E" w:themeColor="text2" w:themeShade="80"/>
          <w:sz w:val="24"/>
          <w:szCs w:val="24"/>
        </w:rPr>
      </w:pPr>
      <w:r w:rsidRPr="00BA5D69">
        <w:rPr>
          <w:rFonts w:ascii="Times New Roman" w:hAnsi="Times New Roman" w:cs="Times New Roman"/>
          <w:b/>
          <w:color w:val="0F243E" w:themeColor="text2" w:themeShade="80"/>
          <w:sz w:val="24"/>
          <w:szCs w:val="24"/>
        </w:rPr>
        <w:t xml:space="preserve">        </w:t>
      </w:r>
      <w:r>
        <w:rPr>
          <w:rFonts w:ascii="Times New Roman" w:hAnsi="Times New Roman" w:cs="Times New Roman"/>
          <w:b/>
          <w:color w:val="0F243E" w:themeColor="text2" w:themeShade="80"/>
          <w:sz w:val="24"/>
          <w:szCs w:val="24"/>
        </w:rPr>
        <w:tab/>
        <w:t xml:space="preserve">                </w:t>
      </w:r>
      <w:r w:rsidR="004D1B23">
        <w:rPr>
          <w:rFonts w:ascii="Times New Roman" w:hAnsi="Times New Roman" w:cs="Times New Roman"/>
          <w:b/>
          <w:color w:val="0F243E" w:themeColor="text2" w:themeShade="80"/>
          <w:sz w:val="24"/>
          <w:szCs w:val="24"/>
        </w:rPr>
        <w:t xml:space="preserve">                                                </w:t>
      </w:r>
      <w:r>
        <w:rPr>
          <w:rFonts w:ascii="Times New Roman" w:hAnsi="Times New Roman" w:cs="Times New Roman"/>
          <w:b/>
          <w:color w:val="0F243E" w:themeColor="text2" w:themeShade="80"/>
          <w:sz w:val="24"/>
          <w:szCs w:val="24"/>
        </w:rPr>
        <w:t xml:space="preserve">  </w:t>
      </w:r>
      <w:r w:rsidR="00E81162">
        <w:rPr>
          <w:rFonts w:ascii="Times New Roman" w:hAnsi="Times New Roman" w:cs="Times New Roman"/>
          <w:b/>
          <w:color w:val="0F243E" w:themeColor="text2" w:themeShade="80"/>
          <w:sz w:val="24"/>
          <w:szCs w:val="24"/>
        </w:rPr>
        <w:t xml:space="preserve">CHIDAMBAR P </w:t>
      </w:r>
      <w:r w:rsidR="00F25A7C">
        <w:rPr>
          <w:rFonts w:ascii="Times New Roman" w:hAnsi="Times New Roman" w:cs="Times New Roman"/>
          <w:b/>
          <w:color w:val="0F243E" w:themeColor="text2" w:themeShade="80"/>
          <w:sz w:val="24"/>
          <w:szCs w:val="24"/>
        </w:rPr>
        <w:t>BANGRE (</w:t>
      </w:r>
      <w:r w:rsidR="00617419">
        <w:rPr>
          <w:rFonts w:ascii="Times New Roman" w:hAnsi="Times New Roman" w:cs="Times New Roman"/>
          <w:b/>
          <w:color w:val="0F243E" w:themeColor="text2" w:themeShade="80"/>
          <w:sz w:val="24"/>
          <w:szCs w:val="24"/>
        </w:rPr>
        <w:t>1DT16CS023)</w:t>
      </w:r>
    </w:p>
    <w:p w:rsidR="004771D7" w:rsidRDefault="004771D7" w:rsidP="004771D7">
      <w:pPr>
        <w:pStyle w:val="NoSpacing"/>
        <w:jc w:val="right"/>
        <w:rPr>
          <w:rFonts w:ascii="Times New Roman" w:hAnsi="Times New Roman" w:cs="Times New Roman"/>
          <w:color w:val="0F243E" w:themeColor="text2" w:themeShade="80"/>
          <w:sz w:val="24"/>
          <w:szCs w:val="24"/>
        </w:rPr>
      </w:pPr>
    </w:p>
    <w:p w:rsidR="004D1B23" w:rsidRDefault="004D1B23" w:rsidP="004771D7">
      <w:pPr>
        <w:pStyle w:val="NoSpacing"/>
        <w:jc w:val="right"/>
        <w:rPr>
          <w:rFonts w:ascii="Times New Roman" w:hAnsi="Times New Roman" w:cs="Times New Roman"/>
          <w:color w:val="0F243E" w:themeColor="text2" w:themeShade="80"/>
          <w:sz w:val="24"/>
          <w:szCs w:val="24"/>
        </w:rPr>
      </w:pPr>
    </w:p>
    <w:p w:rsidR="004D1B23" w:rsidRDefault="004D1B23" w:rsidP="004771D7">
      <w:pPr>
        <w:pStyle w:val="NoSpacing"/>
        <w:jc w:val="right"/>
        <w:rPr>
          <w:rFonts w:ascii="Times New Roman" w:hAnsi="Times New Roman" w:cs="Times New Roman"/>
          <w:color w:val="0F243E" w:themeColor="text2" w:themeShade="80"/>
          <w:sz w:val="24"/>
          <w:szCs w:val="24"/>
        </w:rPr>
      </w:pPr>
    </w:p>
    <w:p w:rsidR="004D1B23" w:rsidRDefault="004D1B23" w:rsidP="004771D7">
      <w:pPr>
        <w:pStyle w:val="NoSpacing"/>
        <w:jc w:val="right"/>
        <w:rPr>
          <w:rFonts w:ascii="Times New Roman" w:hAnsi="Times New Roman" w:cs="Times New Roman"/>
          <w:color w:val="0F243E" w:themeColor="text2" w:themeShade="80"/>
          <w:sz w:val="24"/>
          <w:szCs w:val="24"/>
        </w:rPr>
      </w:pPr>
    </w:p>
    <w:p w:rsidR="004D1B23" w:rsidRDefault="004D1B23" w:rsidP="004771D7">
      <w:pPr>
        <w:pStyle w:val="NoSpacing"/>
        <w:jc w:val="right"/>
        <w:rPr>
          <w:rFonts w:ascii="Times New Roman" w:hAnsi="Times New Roman" w:cs="Times New Roman"/>
          <w:color w:val="0F243E" w:themeColor="text2" w:themeShade="80"/>
          <w:sz w:val="24"/>
          <w:szCs w:val="24"/>
        </w:rPr>
      </w:pPr>
    </w:p>
    <w:p w:rsidR="004D1B23" w:rsidRDefault="004D1B23" w:rsidP="004771D7">
      <w:pPr>
        <w:pStyle w:val="NoSpacing"/>
        <w:jc w:val="right"/>
        <w:rPr>
          <w:rFonts w:ascii="Times New Roman" w:hAnsi="Times New Roman" w:cs="Times New Roman"/>
          <w:color w:val="0F243E" w:themeColor="text2" w:themeShade="80"/>
          <w:sz w:val="24"/>
          <w:szCs w:val="24"/>
        </w:rPr>
      </w:pPr>
    </w:p>
    <w:p w:rsidR="00AB0B5A" w:rsidRPr="00AB0B5A" w:rsidRDefault="00AB0B5A" w:rsidP="00AB0B5A">
      <w:pPr>
        <w:pStyle w:val="Heading3"/>
      </w:pPr>
    </w:p>
    <w:p w:rsidR="00AB0B5A" w:rsidRPr="00AB0B5A" w:rsidRDefault="004771D7" w:rsidP="00AB0B5A">
      <w:pPr>
        <w:pStyle w:val="Heading3"/>
        <w:rPr>
          <w:color w:val="0F243E" w:themeColor="text2" w:themeShade="80"/>
          <w:sz w:val="36"/>
          <w:szCs w:val="36"/>
        </w:rPr>
      </w:pPr>
      <w:r w:rsidRPr="00AB0B5A">
        <w:rPr>
          <w:sz w:val="36"/>
          <w:szCs w:val="36"/>
        </w:rPr>
        <w:t xml:space="preserve">TABLE OF </w:t>
      </w:r>
      <w:r w:rsidR="00AB0B5A" w:rsidRPr="00AB0B5A">
        <w:rPr>
          <w:sz w:val="36"/>
          <w:szCs w:val="36"/>
        </w:rPr>
        <w:t>CONTENT</w:t>
      </w:r>
    </w:p>
    <w:p w:rsidR="00AB0B5A" w:rsidRPr="00AB0B5A" w:rsidRDefault="00AB0B5A" w:rsidP="00AB0B5A">
      <w:pPr>
        <w:pStyle w:val="Heading3"/>
      </w:pPr>
      <w:r>
        <w:t xml:space="preserve">          </w:t>
      </w:r>
    </w:p>
    <w:p w:rsidR="00AB0B5A" w:rsidRPr="00D42682" w:rsidRDefault="00AB0B5A" w:rsidP="00AB0B5A">
      <w:pPr>
        <w:suppressAutoHyphens w:val="0"/>
        <w:spacing w:after="200" w:line="360" w:lineRule="auto"/>
        <w:ind w:left="7920"/>
        <w:jc w:val="both"/>
        <w:rPr>
          <w:rFonts w:ascii="Times New Roman" w:hAnsi="Times New Roman" w:cs="Times New Roman"/>
        </w:rPr>
      </w:pPr>
      <w:r w:rsidRPr="00D42682">
        <w:rPr>
          <w:rFonts w:ascii="Times New Roman" w:hAnsi="Times New Roman" w:cs="Times New Roman"/>
        </w:rPr>
        <w:t xml:space="preserve">          </w:t>
      </w:r>
    </w:p>
    <w:p w:rsidR="00AB0B5A" w:rsidRPr="00D42682" w:rsidRDefault="00AB0B5A" w:rsidP="00AB0B5A">
      <w:pPr>
        <w:pStyle w:val="ListParagraph"/>
        <w:numPr>
          <w:ilvl w:val="0"/>
          <w:numId w:val="7"/>
        </w:numPr>
        <w:spacing w:line="360" w:lineRule="auto"/>
        <w:jc w:val="both"/>
        <w:rPr>
          <w:rFonts w:ascii="Times New Roman" w:hAnsi="Times New Roman" w:cs="Times New Roman"/>
        </w:rPr>
      </w:pPr>
      <w:r w:rsidRPr="00D42682">
        <w:rPr>
          <w:rFonts w:ascii="Times New Roman" w:hAnsi="Times New Roman" w:cs="Times New Roman"/>
          <w:sz w:val="28"/>
          <w:szCs w:val="28"/>
        </w:rPr>
        <w:t>INTRODUCTION</w:t>
      </w:r>
      <w:r w:rsidRPr="00D42682">
        <w:rPr>
          <w:rFonts w:ascii="Times New Roman" w:hAnsi="Times New Roman" w:cs="Times New Roman"/>
          <w:sz w:val="28"/>
          <w:szCs w:val="28"/>
        </w:rPr>
        <w:tab/>
      </w:r>
      <w:r w:rsidRPr="00D42682">
        <w:rPr>
          <w:rFonts w:ascii="Times New Roman" w:hAnsi="Times New Roman" w:cs="Times New Roman"/>
          <w:sz w:val="32"/>
          <w:szCs w:val="32"/>
        </w:rPr>
        <w:tab/>
      </w:r>
      <w:r w:rsidRPr="00D42682">
        <w:rPr>
          <w:rFonts w:ascii="Times New Roman" w:hAnsi="Times New Roman" w:cs="Times New Roman"/>
          <w:sz w:val="32"/>
          <w:szCs w:val="32"/>
        </w:rPr>
        <w:tab/>
      </w:r>
      <w:r w:rsidRPr="00D42682">
        <w:rPr>
          <w:rFonts w:ascii="Times New Roman" w:hAnsi="Times New Roman" w:cs="Times New Roman"/>
          <w:sz w:val="32"/>
          <w:szCs w:val="32"/>
        </w:rPr>
        <w:tab/>
      </w:r>
      <w:r w:rsidRPr="00D42682">
        <w:rPr>
          <w:rFonts w:ascii="Times New Roman" w:hAnsi="Times New Roman" w:cs="Times New Roman"/>
          <w:sz w:val="32"/>
          <w:szCs w:val="32"/>
        </w:rPr>
        <w:tab/>
      </w:r>
      <w:r w:rsidRPr="00D42682">
        <w:rPr>
          <w:rFonts w:ascii="Times New Roman" w:hAnsi="Times New Roman" w:cs="Times New Roman"/>
          <w:sz w:val="32"/>
          <w:szCs w:val="32"/>
        </w:rPr>
        <w:tab/>
      </w:r>
      <w:r w:rsidRPr="00D42682">
        <w:rPr>
          <w:rFonts w:ascii="Times New Roman" w:hAnsi="Times New Roman" w:cs="Times New Roman"/>
          <w:sz w:val="32"/>
          <w:szCs w:val="32"/>
        </w:rPr>
        <w:tab/>
      </w:r>
      <w:r w:rsidRPr="00D42682">
        <w:rPr>
          <w:rFonts w:ascii="Times New Roman" w:hAnsi="Times New Roman" w:cs="Times New Roman"/>
          <w:sz w:val="32"/>
          <w:szCs w:val="32"/>
        </w:rPr>
        <w:tab/>
      </w:r>
    </w:p>
    <w:p w:rsidR="00AB0B5A" w:rsidRPr="00D42682" w:rsidRDefault="00AB0B5A" w:rsidP="00AB0B5A">
      <w:pPr>
        <w:pStyle w:val="ListParagraph"/>
        <w:numPr>
          <w:ilvl w:val="1"/>
          <w:numId w:val="7"/>
        </w:numPr>
        <w:spacing w:line="360" w:lineRule="auto"/>
        <w:jc w:val="both"/>
        <w:rPr>
          <w:rFonts w:ascii="Times New Roman" w:hAnsi="Times New Roman" w:cs="Times New Roman"/>
        </w:rPr>
      </w:pPr>
      <w:r w:rsidRPr="00D42682">
        <w:rPr>
          <w:rFonts w:ascii="Times New Roman" w:hAnsi="Times New Roman" w:cs="Times New Roman"/>
        </w:rPr>
        <w:t>Computer Graphics</w:t>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p>
    <w:p w:rsidR="00AB0B5A" w:rsidRPr="00D42682" w:rsidRDefault="00AB0B5A" w:rsidP="00AB0B5A">
      <w:pPr>
        <w:pStyle w:val="ListParagraph"/>
        <w:numPr>
          <w:ilvl w:val="1"/>
          <w:numId w:val="7"/>
        </w:numPr>
        <w:spacing w:line="360" w:lineRule="auto"/>
        <w:jc w:val="both"/>
        <w:rPr>
          <w:rFonts w:ascii="Times New Roman" w:hAnsi="Times New Roman" w:cs="Times New Roman"/>
        </w:rPr>
      </w:pPr>
      <w:r w:rsidRPr="00D42682">
        <w:rPr>
          <w:rFonts w:ascii="Times New Roman" w:hAnsi="Times New Roman" w:cs="Times New Roman"/>
        </w:rPr>
        <w:t xml:space="preserve">OpenGL Technology   </w:t>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p>
    <w:p w:rsidR="00AB0B5A" w:rsidRPr="00D42682" w:rsidRDefault="00AB0B5A" w:rsidP="00AB0B5A">
      <w:pPr>
        <w:pStyle w:val="ListParagraph"/>
        <w:numPr>
          <w:ilvl w:val="1"/>
          <w:numId w:val="7"/>
        </w:numPr>
        <w:spacing w:line="360" w:lineRule="auto"/>
        <w:jc w:val="both"/>
        <w:rPr>
          <w:rFonts w:ascii="Times New Roman" w:hAnsi="Times New Roman" w:cs="Times New Roman"/>
        </w:rPr>
      </w:pPr>
      <w:r w:rsidRPr="00D42682">
        <w:rPr>
          <w:rFonts w:ascii="Times New Roman" w:hAnsi="Times New Roman" w:cs="Times New Roman"/>
        </w:rPr>
        <w:t xml:space="preserve">Project Description    </w:t>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p>
    <w:p w:rsidR="00AB0B5A" w:rsidRPr="00D42682" w:rsidRDefault="00AB0B5A" w:rsidP="00AB0B5A">
      <w:pPr>
        <w:pStyle w:val="ListParagraph"/>
        <w:numPr>
          <w:ilvl w:val="1"/>
          <w:numId w:val="7"/>
        </w:numPr>
        <w:spacing w:line="360" w:lineRule="auto"/>
        <w:jc w:val="both"/>
        <w:rPr>
          <w:rFonts w:ascii="Times New Roman" w:hAnsi="Times New Roman" w:cs="Times New Roman"/>
        </w:rPr>
      </w:pPr>
      <w:r w:rsidRPr="00D42682">
        <w:rPr>
          <w:rFonts w:ascii="Times New Roman" w:hAnsi="Times New Roman" w:cs="Times New Roman"/>
        </w:rPr>
        <w:t>Functions Used</w:t>
      </w:r>
      <w:r w:rsidRPr="00D42682">
        <w:rPr>
          <w:rFonts w:ascii="Times New Roman" w:hAnsi="Times New Roman" w:cs="Times New Roman"/>
        </w:rPr>
        <w:tab/>
      </w:r>
      <w:r w:rsidRPr="00D42682">
        <w:rPr>
          <w:rFonts w:ascii="Times New Roman" w:hAnsi="Times New Roman" w:cs="Times New Roman"/>
        </w:rPr>
        <w:tab/>
      </w:r>
      <w:r w:rsidR="00E81162">
        <w:rPr>
          <w:rFonts w:ascii="Times New Roman" w:hAnsi="Times New Roman" w:cs="Times New Roman"/>
        </w:rPr>
        <w:t>(O</w:t>
      </w:r>
      <w:r w:rsidR="00796507">
        <w:rPr>
          <w:rFonts w:ascii="Times New Roman" w:hAnsi="Times New Roman" w:cs="Times New Roman"/>
        </w:rPr>
        <w:t>penGL</w:t>
      </w:r>
      <w:r w:rsidR="009F050F" w:rsidRPr="00D42682">
        <w:rPr>
          <w:rFonts w:ascii="Times New Roman" w:hAnsi="Times New Roman" w:cs="Times New Roman"/>
        </w:rPr>
        <w:t xml:space="preserve"> functions used in the program)</w:t>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p>
    <w:p w:rsidR="00AB0B5A" w:rsidRPr="00D42682" w:rsidRDefault="00AB0B5A" w:rsidP="00AB0B5A">
      <w:pPr>
        <w:pStyle w:val="ListParagraph"/>
        <w:numPr>
          <w:ilvl w:val="0"/>
          <w:numId w:val="7"/>
        </w:numPr>
        <w:spacing w:line="360" w:lineRule="auto"/>
        <w:jc w:val="both"/>
        <w:rPr>
          <w:rFonts w:ascii="Times New Roman" w:hAnsi="Times New Roman" w:cs="Times New Roman"/>
          <w:sz w:val="28"/>
          <w:szCs w:val="28"/>
        </w:rPr>
      </w:pPr>
      <w:r w:rsidRPr="00D42682">
        <w:rPr>
          <w:rFonts w:ascii="Times New Roman" w:hAnsi="Times New Roman" w:cs="Times New Roman"/>
          <w:sz w:val="28"/>
          <w:szCs w:val="28"/>
        </w:rPr>
        <w:t>REQUIREMENT SPECIFICATION</w:t>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p>
    <w:p w:rsidR="00AB0B5A" w:rsidRPr="00D42682" w:rsidRDefault="00AB0B5A" w:rsidP="00AB0B5A">
      <w:pPr>
        <w:pStyle w:val="ListParagraph"/>
        <w:numPr>
          <w:ilvl w:val="1"/>
          <w:numId w:val="7"/>
        </w:numPr>
        <w:spacing w:line="360" w:lineRule="auto"/>
        <w:jc w:val="both"/>
        <w:rPr>
          <w:rFonts w:ascii="Times New Roman" w:hAnsi="Times New Roman" w:cs="Times New Roman"/>
        </w:rPr>
      </w:pPr>
      <w:r w:rsidRPr="00D42682">
        <w:rPr>
          <w:rFonts w:ascii="Times New Roman" w:hAnsi="Times New Roman" w:cs="Times New Roman"/>
        </w:rPr>
        <w:t>Hardware Requirements</w:t>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p>
    <w:p w:rsidR="00AB0B5A" w:rsidRPr="00D42682" w:rsidRDefault="00AB0B5A" w:rsidP="00AB0B5A">
      <w:pPr>
        <w:pStyle w:val="ListParagraph"/>
        <w:numPr>
          <w:ilvl w:val="1"/>
          <w:numId w:val="7"/>
        </w:numPr>
        <w:spacing w:line="360" w:lineRule="auto"/>
        <w:jc w:val="both"/>
        <w:rPr>
          <w:rFonts w:ascii="Times New Roman" w:hAnsi="Times New Roman" w:cs="Times New Roman"/>
        </w:rPr>
      </w:pPr>
      <w:r w:rsidRPr="00D42682">
        <w:rPr>
          <w:rFonts w:ascii="Times New Roman" w:hAnsi="Times New Roman" w:cs="Times New Roman"/>
        </w:rPr>
        <w:t>Software Requirements</w:t>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rPr>
        <w:tab/>
      </w:r>
      <w:r w:rsidRPr="00D42682">
        <w:rPr>
          <w:rFonts w:ascii="Times New Roman" w:hAnsi="Times New Roman" w:cs="Times New Roman"/>
        </w:rPr>
        <w:tab/>
      </w:r>
    </w:p>
    <w:p w:rsidR="00AB0B5A" w:rsidRPr="00D42682" w:rsidRDefault="00AB0B5A" w:rsidP="00AB0B5A">
      <w:pPr>
        <w:pStyle w:val="ListParagraph"/>
        <w:numPr>
          <w:ilvl w:val="0"/>
          <w:numId w:val="8"/>
        </w:numPr>
        <w:spacing w:line="360" w:lineRule="auto"/>
        <w:ind w:left="720"/>
        <w:jc w:val="both"/>
        <w:rPr>
          <w:rFonts w:ascii="Times New Roman" w:hAnsi="Times New Roman" w:cs="Times New Roman"/>
        </w:rPr>
      </w:pPr>
      <w:r w:rsidRPr="00D42682">
        <w:rPr>
          <w:rFonts w:ascii="Times New Roman" w:hAnsi="Times New Roman" w:cs="Times New Roman"/>
          <w:sz w:val="28"/>
          <w:szCs w:val="28"/>
        </w:rPr>
        <w:t>INTERFACE AND ARCHITECTURE</w:t>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p>
    <w:p w:rsidR="00AB0B5A" w:rsidRPr="00D42682" w:rsidRDefault="00AB0B5A" w:rsidP="00AB0B5A">
      <w:pPr>
        <w:pStyle w:val="ListParagraph"/>
        <w:spacing w:line="360" w:lineRule="auto"/>
        <w:jc w:val="both"/>
        <w:rPr>
          <w:rFonts w:ascii="Times New Roman" w:hAnsi="Times New Roman" w:cs="Times New Roman"/>
        </w:rPr>
      </w:pPr>
      <w:r w:rsidRPr="00D42682">
        <w:rPr>
          <w:rFonts w:ascii="Times New Roman" w:hAnsi="Times New Roman" w:cs="Times New Roman"/>
        </w:rPr>
        <w:t>3.1 Interface</w:t>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p>
    <w:p w:rsidR="00AB0B5A" w:rsidRPr="00D42682" w:rsidRDefault="00AB0B5A" w:rsidP="00AB0B5A">
      <w:pPr>
        <w:pStyle w:val="ListParagraph"/>
        <w:spacing w:line="360" w:lineRule="auto"/>
        <w:jc w:val="both"/>
        <w:rPr>
          <w:rFonts w:ascii="Times New Roman" w:hAnsi="Times New Roman" w:cs="Times New Roman"/>
          <w:sz w:val="28"/>
          <w:szCs w:val="28"/>
        </w:rPr>
      </w:pPr>
      <w:r w:rsidRPr="00D42682">
        <w:rPr>
          <w:rFonts w:ascii="Times New Roman" w:hAnsi="Times New Roman" w:cs="Times New Roman"/>
        </w:rPr>
        <w:t>3.2 Architecture</w:t>
      </w:r>
      <w:r w:rsidRPr="00D42682">
        <w:rPr>
          <w:rFonts w:ascii="Times New Roman" w:hAnsi="Times New Roman" w:cs="Times New Roman"/>
          <w:sz w:val="28"/>
          <w:szCs w:val="28"/>
        </w:rPr>
        <w:tab/>
      </w:r>
      <w:r w:rsidR="009F050F" w:rsidRPr="00D42682">
        <w:rPr>
          <w:rFonts w:ascii="Times New Roman" w:hAnsi="Times New Roman" w:cs="Times New Roman"/>
          <w:sz w:val="28"/>
          <w:szCs w:val="28"/>
        </w:rPr>
        <w:t>(include control flow diagram example included)</w:t>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p>
    <w:p w:rsidR="00765624" w:rsidRPr="00D42682" w:rsidRDefault="00AB0B5A" w:rsidP="00AB0B5A">
      <w:pPr>
        <w:pStyle w:val="ListParagraph"/>
        <w:numPr>
          <w:ilvl w:val="0"/>
          <w:numId w:val="8"/>
        </w:numPr>
        <w:spacing w:line="360" w:lineRule="auto"/>
        <w:ind w:left="720"/>
        <w:jc w:val="both"/>
        <w:rPr>
          <w:rFonts w:ascii="Times New Roman" w:hAnsi="Times New Roman" w:cs="Times New Roman"/>
          <w:sz w:val="28"/>
          <w:szCs w:val="28"/>
        </w:rPr>
      </w:pPr>
      <w:r w:rsidRPr="00D42682">
        <w:rPr>
          <w:rFonts w:ascii="Times New Roman" w:hAnsi="Times New Roman" w:cs="Times New Roman"/>
          <w:sz w:val="28"/>
          <w:szCs w:val="28"/>
        </w:rPr>
        <w:t>IMPLEMENTATION</w:t>
      </w:r>
      <w:r w:rsidR="009F050F" w:rsidRPr="00D42682">
        <w:rPr>
          <w:rFonts w:ascii="Times New Roman" w:hAnsi="Times New Roman" w:cs="Times New Roman"/>
          <w:sz w:val="28"/>
          <w:szCs w:val="28"/>
        </w:rPr>
        <w:t xml:space="preserve"> (the logic used in the code)</w:t>
      </w:r>
      <w:r w:rsidRPr="00D42682">
        <w:rPr>
          <w:rFonts w:ascii="Times New Roman" w:hAnsi="Times New Roman" w:cs="Times New Roman"/>
          <w:sz w:val="28"/>
          <w:szCs w:val="28"/>
        </w:rPr>
        <w:tab/>
      </w:r>
      <w:r w:rsidRPr="00D42682">
        <w:rPr>
          <w:rFonts w:ascii="Times New Roman" w:hAnsi="Times New Roman" w:cs="Times New Roman"/>
          <w:sz w:val="28"/>
          <w:szCs w:val="28"/>
        </w:rPr>
        <w:tab/>
      </w:r>
    </w:p>
    <w:p w:rsidR="00AB0B5A" w:rsidRPr="00D42682" w:rsidRDefault="00765624" w:rsidP="00F74BE7">
      <w:pPr>
        <w:pStyle w:val="ListParagraph"/>
        <w:numPr>
          <w:ilvl w:val="0"/>
          <w:numId w:val="8"/>
        </w:numPr>
        <w:spacing w:line="240" w:lineRule="auto"/>
        <w:ind w:left="720"/>
        <w:jc w:val="both"/>
        <w:rPr>
          <w:rFonts w:ascii="Times New Roman" w:hAnsi="Times New Roman" w:cs="Times New Roman"/>
          <w:sz w:val="28"/>
          <w:szCs w:val="28"/>
        </w:rPr>
      </w:pPr>
      <w:r w:rsidRPr="00D42682">
        <w:rPr>
          <w:rFonts w:ascii="Times New Roman" w:hAnsi="Times New Roman" w:cs="Times New Roman"/>
          <w:sz w:val="28"/>
          <w:szCs w:val="28"/>
        </w:rPr>
        <w:t>SOURCE CODE</w:t>
      </w:r>
      <w:r w:rsidR="00A24599">
        <w:rPr>
          <w:rFonts w:ascii="Times New Roman" w:hAnsi="Times New Roman" w:cs="Times New Roman"/>
          <w:sz w:val="28"/>
          <w:szCs w:val="28"/>
        </w:rPr>
        <w:t xml:space="preserve"> </w:t>
      </w:r>
      <w:r w:rsidR="009F050F" w:rsidRPr="00D42682">
        <w:rPr>
          <w:rFonts w:ascii="Times New Roman" w:hAnsi="Times New Roman" w:cs="Times New Roman"/>
          <w:sz w:val="28"/>
          <w:szCs w:val="28"/>
        </w:rPr>
        <w:t>(only include the important functions and logical functions</w:t>
      </w:r>
      <w:r w:rsidR="00F74BE7" w:rsidRPr="00D42682">
        <w:rPr>
          <w:rFonts w:ascii="Times New Roman" w:hAnsi="Times New Roman" w:cs="Times New Roman"/>
          <w:sz w:val="28"/>
          <w:szCs w:val="28"/>
        </w:rPr>
        <w:t xml:space="preserve"> in a separate file not in the report!!!</w:t>
      </w:r>
      <w:r w:rsidR="009F050F" w:rsidRPr="00D42682">
        <w:rPr>
          <w:rFonts w:ascii="Times New Roman" w:hAnsi="Times New Roman" w:cs="Times New Roman"/>
          <w:sz w:val="28"/>
          <w:szCs w:val="28"/>
        </w:rPr>
        <w:t>)</w:t>
      </w:r>
    </w:p>
    <w:p w:rsidR="00AB0B5A" w:rsidRPr="00D42682" w:rsidRDefault="008F56BE" w:rsidP="00AB0B5A">
      <w:pPr>
        <w:pStyle w:val="ListParagraph"/>
        <w:numPr>
          <w:ilvl w:val="0"/>
          <w:numId w:val="8"/>
        </w:num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SNAPSHOT</w:t>
      </w:r>
      <w:r w:rsidR="00524F22">
        <w:rPr>
          <w:rFonts w:ascii="Times New Roman" w:hAnsi="Times New Roman" w:cs="Times New Roman"/>
          <w:sz w:val="28"/>
          <w:szCs w:val="28"/>
        </w:rPr>
        <w:t>S</w:t>
      </w:r>
      <w:r>
        <w:rPr>
          <w:rFonts w:ascii="Times New Roman" w:hAnsi="Times New Roman" w:cs="Times New Roman"/>
          <w:sz w:val="28"/>
          <w:szCs w:val="28"/>
        </w:rPr>
        <w:t xml:space="preserve"> </w:t>
      </w:r>
      <w:r w:rsidR="009F050F" w:rsidRPr="00D42682">
        <w:rPr>
          <w:rFonts w:ascii="Times New Roman" w:hAnsi="Times New Roman" w:cs="Times New Roman"/>
          <w:sz w:val="28"/>
          <w:szCs w:val="28"/>
        </w:rPr>
        <w:t>(snapshots of the output print this part in color Xerox )</w:t>
      </w:r>
      <w:r w:rsidR="009F050F" w:rsidRPr="00D42682">
        <w:rPr>
          <w:rFonts w:ascii="Times New Roman" w:hAnsi="Times New Roman" w:cs="Times New Roman"/>
          <w:sz w:val="28"/>
          <w:szCs w:val="28"/>
        </w:rPr>
        <w:tab/>
      </w:r>
    </w:p>
    <w:p w:rsidR="00AB0B5A" w:rsidRPr="00D42682" w:rsidRDefault="00AB0B5A" w:rsidP="00AB0B5A">
      <w:pPr>
        <w:pStyle w:val="ListParagraph"/>
        <w:numPr>
          <w:ilvl w:val="0"/>
          <w:numId w:val="8"/>
        </w:numPr>
        <w:spacing w:line="360" w:lineRule="auto"/>
        <w:ind w:left="720"/>
        <w:jc w:val="both"/>
        <w:rPr>
          <w:rFonts w:ascii="Times New Roman" w:hAnsi="Times New Roman" w:cs="Times New Roman"/>
        </w:rPr>
      </w:pPr>
      <w:r w:rsidRPr="00D42682">
        <w:rPr>
          <w:rFonts w:ascii="Times New Roman" w:hAnsi="Times New Roman" w:cs="Times New Roman"/>
          <w:sz w:val="28"/>
          <w:szCs w:val="28"/>
        </w:rPr>
        <w:t>FUTURE ENHANCEMENT</w:t>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p>
    <w:p w:rsidR="00AB0B5A" w:rsidRPr="00D42682" w:rsidRDefault="00AB0B5A" w:rsidP="00AB0B5A">
      <w:pPr>
        <w:pStyle w:val="ListParagraph"/>
        <w:numPr>
          <w:ilvl w:val="0"/>
          <w:numId w:val="8"/>
        </w:numPr>
        <w:spacing w:line="360" w:lineRule="auto"/>
        <w:ind w:left="720"/>
        <w:jc w:val="both"/>
        <w:rPr>
          <w:rFonts w:ascii="Times New Roman" w:hAnsi="Times New Roman" w:cs="Times New Roman"/>
          <w:sz w:val="28"/>
          <w:szCs w:val="28"/>
        </w:rPr>
      </w:pPr>
      <w:r w:rsidRPr="00D42682">
        <w:rPr>
          <w:rFonts w:ascii="Times New Roman" w:hAnsi="Times New Roman" w:cs="Times New Roman"/>
          <w:sz w:val="28"/>
          <w:szCs w:val="28"/>
        </w:rPr>
        <w:t>CONCLUSION</w:t>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p>
    <w:p w:rsidR="00AB0B5A" w:rsidRPr="00D42682" w:rsidRDefault="00E152AF" w:rsidP="00AB0B5A">
      <w:pPr>
        <w:pStyle w:val="ListParagraph"/>
        <w:numPr>
          <w:ilvl w:val="0"/>
          <w:numId w:val="8"/>
        </w:numPr>
        <w:spacing w:line="360" w:lineRule="auto"/>
        <w:ind w:left="720"/>
        <w:jc w:val="both"/>
        <w:rPr>
          <w:rFonts w:ascii="Times New Roman" w:hAnsi="Times New Roman" w:cs="Times New Roman"/>
        </w:rPr>
      </w:pPr>
      <w:r>
        <w:rPr>
          <w:rFonts w:ascii="Times New Roman" w:hAnsi="Times New Roman" w:cs="Times New Roman"/>
          <w:sz w:val="28"/>
          <w:szCs w:val="28"/>
        </w:rPr>
        <w:t xml:space="preserve">REFERENCES </w:t>
      </w:r>
      <w:r w:rsidR="009F050F" w:rsidRPr="00D42682">
        <w:rPr>
          <w:rFonts w:ascii="Times New Roman" w:hAnsi="Times New Roman" w:cs="Times New Roman"/>
          <w:sz w:val="28"/>
          <w:szCs w:val="28"/>
        </w:rPr>
        <w:t>(include bibliography in this section too)</w:t>
      </w:r>
      <w:r w:rsidR="009F050F" w:rsidRPr="00D42682">
        <w:rPr>
          <w:rFonts w:ascii="Times New Roman" w:hAnsi="Times New Roman" w:cs="Times New Roman"/>
          <w:sz w:val="28"/>
          <w:szCs w:val="28"/>
        </w:rPr>
        <w:tab/>
      </w:r>
      <w:r w:rsidR="009F050F" w:rsidRPr="00D42682">
        <w:rPr>
          <w:rFonts w:ascii="Times New Roman" w:hAnsi="Times New Roman" w:cs="Times New Roman"/>
          <w:sz w:val="28"/>
          <w:szCs w:val="28"/>
        </w:rPr>
        <w:tab/>
      </w:r>
    </w:p>
    <w:p w:rsidR="00AB0B5A" w:rsidRPr="00D42682" w:rsidRDefault="00AB0B5A" w:rsidP="00AB0B5A">
      <w:pPr>
        <w:pStyle w:val="ListParagraph"/>
        <w:numPr>
          <w:ilvl w:val="0"/>
          <w:numId w:val="8"/>
        </w:numPr>
        <w:spacing w:line="360" w:lineRule="auto"/>
        <w:ind w:left="720"/>
        <w:jc w:val="both"/>
        <w:rPr>
          <w:rFonts w:ascii="Times New Roman" w:hAnsi="Times New Roman" w:cs="Times New Roman"/>
          <w:sz w:val="28"/>
          <w:szCs w:val="28"/>
        </w:rPr>
      </w:pPr>
      <w:r w:rsidRPr="00D42682">
        <w:rPr>
          <w:rFonts w:ascii="Times New Roman" w:hAnsi="Times New Roman" w:cs="Times New Roman"/>
          <w:sz w:val="28"/>
          <w:szCs w:val="28"/>
        </w:rPr>
        <w:t>APPENDIX</w:t>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p>
    <w:p w:rsidR="00AB0B5A" w:rsidRPr="00D42682" w:rsidRDefault="00D473AE" w:rsidP="00AB0B5A">
      <w:pPr>
        <w:pStyle w:val="ListParagraph"/>
        <w:spacing w:line="360" w:lineRule="auto"/>
        <w:jc w:val="both"/>
        <w:rPr>
          <w:rFonts w:ascii="Times New Roman" w:hAnsi="Times New Roman" w:cs="Times New Roman"/>
        </w:rPr>
      </w:pPr>
      <w:r w:rsidRPr="00D42682">
        <w:rPr>
          <w:rFonts w:ascii="Times New Roman" w:hAnsi="Times New Roman" w:cs="Times New Roman"/>
        </w:rPr>
        <w:t>10</w:t>
      </w:r>
      <w:r w:rsidR="00AB0B5A" w:rsidRPr="00D42682">
        <w:rPr>
          <w:rFonts w:ascii="Times New Roman" w:hAnsi="Times New Roman" w:cs="Times New Roman"/>
        </w:rPr>
        <w:t>.1 User Manual</w:t>
      </w:r>
      <w:r w:rsidR="00AB0B5A" w:rsidRPr="00D42682">
        <w:rPr>
          <w:rFonts w:ascii="Times New Roman" w:hAnsi="Times New Roman" w:cs="Times New Roman"/>
        </w:rPr>
        <w:tab/>
      </w:r>
      <w:r w:rsidR="00AB0B5A" w:rsidRPr="00D42682">
        <w:rPr>
          <w:rFonts w:ascii="Times New Roman" w:hAnsi="Times New Roman" w:cs="Times New Roman"/>
        </w:rPr>
        <w:tab/>
      </w:r>
      <w:r w:rsidR="00AB0B5A" w:rsidRPr="00D42682">
        <w:rPr>
          <w:rFonts w:ascii="Times New Roman" w:hAnsi="Times New Roman" w:cs="Times New Roman"/>
        </w:rPr>
        <w:tab/>
      </w:r>
      <w:r w:rsidR="00AB0B5A" w:rsidRPr="00D42682">
        <w:rPr>
          <w:rFonts w:ascii="Times New Roman" w:hAnsi="Times New Roman" w:cs="Times New Roman"/>
        </w:rPr>
        <w:tab/>
      </w:r>
      <w:r w:rsidR="00AB0B5A" w:rsidRPr="00D42682">
        <w:rPr>
          <w:rFonts w:ascii="Times New Roman" w:hAnsi="Times New Roman" w:cs="Times New Roman"/>
        </w:rPr>
        <w:tab/>
      </w:r>
      <w:r w:rsidR="00AB0B5A" w:rsidRPr="00D42682">
        <w:rPr>
          <w:rFonts w:ascii="Times New Roman" w:hAnsi="Times New Roman" w:cs="Times New Roman"/>
        </w:rPr>
        <w:tab/>
      </w:r>
      <w:r w:rsidR="00AB0B5A" w:rsidRPr="00D42682">
        <w:rPr>
          <w:rFonts w:ascii="Times New Roman" w:hAnsi="Times New Roman" w:cs="Times New Roman"/>
        </w:rPr>
        <w:tab/>
      </w:r>
      <w:r w:rsidR="00AB0B5A" w:rsidRPr="00D42682">
        <w:rPr>
          <w:rFonts w:ascii="Times New Roman" w:hAnsi="Times New Roman" w:cs="Times New Roman"/>
        </w:rPr>
        <w:tab/>
      </w:r>
      <w:r w:rsidR="00AB0B5A" w:rsidRPr="00D42682">
        <w:rPr>
          <w:rFonts w:ascii="Times New Roman" w:hAnsi="Times New Roman" w:cs="Times New Roman"/>
        </w:rPr>
        <w:tab/>
      </w:r>
    </w:p>
    <w:p w:rsidR="00AB0B5A" w:rsidRPr="00D42682" w:rsidRDefault="00D473AE" w:rsidP="00AB0B5A">
      <w:pPr>
        <w:pStyle w:val="ListParagraph"/>
        <w:spacing w:line="360" w:lineRule="auto"/>
        <w:jc w:val="both"/>
        <w:rPr>
          <w:rFonts w:ascii="Times New Roman" w:hAnsi="Times New Roman" w:cs="Times New Roman"/>
        </w:rPr>
      </w:pPr>
      <w:r w:rsidRPr="00D42682">
        <w:rPr>
          <w:rFonts w:ascii="Times New Roman" w:hAnsi="Times New Roman" w:cs="Times New Roman"/>
        </w:rPr>
        <w:t>10</w:t>
      </w:r>
      <w:r w:rsidR="00AB0B5A" w:rsidRPr="00D42682">
        <w:rPr>
          <w:rFonts w:ascii="Times New Roman" w:hAnsi="Times New Roman" w:cs="Times New Roman"/>
        </w:rPr>
        <w:t xml:space="preserve">.2 Personal Details </w:t>
      </w:r>
      <w:r w:rsidR="00AB0B5A" w:rsidRPr="00D42682">
        <w:rPr>
          <w:rFonts w:ascii="Times New Roman" w:hAnsi="Times New Roman" w:cs="Times New Roman"/>
        </w:rPr>
        <w:tab/>
      </w:r>
      <w:r w:rsidR="00AB0B5A" w:rsidRPr="00D42682">
        <w:rPr>
          <w:rFonts w:ascii="Times New Roman" w:hAnsi="Times New Roman" w:cs="Times New Roman"/>
        </w:rPr>
        <w:tab/>
      </w:r>
      <w:r w:rsidR="00AB0B5A" w:rsidRPr="00D42682">
        <w:rPr>
          <w:rFonts w:ascii="Times New Roman" w:hAnsi="Times New Roman" w:cs="Times New Roman"/>
        </w:rPr>
        <w:tab/>
      </w:r>
      <w:r w:rsidR="00AB0B5A" w:rsidRPr="00D42682">
        <w:rPr>
          <w:rFonts w:ascii="Times New Roman" w:hAnsi="Times New Roman" w:cs="Times New Roman"/>
        </w:rPr>
        <w:tab/>
      </w:r>
      <w:r w:rsidR="00AB0B5A" w:rsidRPr="00D42682">
        <w:rPr>
          <w:rFonts w:ascii="Times New Roman" w:hAnsi="Times New Roman" w:cs="Times New Roman"/>
        </w:rPr>
        <w:tab/>
      </w:r>
    </w:p>
    <w:p w:rsidR="00AB0B5A" w:rsidRDefault="00AB0B5A" w:rsidP="00C33135">
      <w:pPr>
        <w:suppressAutoHyphens w:val="0"/>
        <w:spacing w:after="200" w:line="276" w:lineRule="auto"/>
        <w:ind w:right="-279"/>
        <w:rPr>
          <w:rFonts w:ascii="Times New Roman" w:hAnsi="Times New Roman" w:cs="Times New Roman"/>
          <w:b/>
          <w:color w:val="000000"/>
          <w:sz w:val="36"/>
          <w:szCs w:val="36"/>
        </w:rPr>
      </w:pPr>
    </w:p>
    <w:p w:rsidR="00D42682" w:rsidRDefault="00D42682" w:rsidP="00C33135">
      <w:pPr>
        <w:suppressAutoHyphens w:val="0"/>
        <w:spacing w:after="200" w:line="276" w:lineRule="auto"/>
        <w:ind w:right="-279"/>
        <w:rPr>
          <w:rFonts w:ascii="Times New Roman" w:hAnsi="Times New Roman" w:cs="Times New Roman"/>
          <w:b/>
          <w:color w:val="000000"/>
          <w:sz w:val="36"/>
          <w:szCs w:val="36"/>
        </w:rPr>
      </w:pPr>
    </w:p>
    <w:p w:rsidR="00D42682" w:rsidRDefault="00D42682" w:rsidP="00D42682">
      <w:pPr>
        <w:tabs>
          <w:tab w:val="left" w:pos="426"/>
          <w:tab w:val="left" w:pos="1560"/>
        </w:tabs>
        <w:spacing w:line="360" w:lineRule="auto"/>
        <w:rPr>
          <w:b/>
          <w:sz w:val="36"/>
          <w:szCs w:val="36"/>
        </w:rPr>
      </w:pPr>
      <w:r>
        <w:rPr>
          <w:b/>
          <w:sz w:val="36"/>
          <w:szCs w:val="36"/>
        </w:rPr>
        <w:lastRenderedPageBreak/>
        <w:t>Chapter-1</w:t>
      </w:r>
    </w:p>
    <w:p w:rsidR="00D42682" w:rsidRPr="00AB0B5A" w:rsidRDefault="00D42682" w:rsidP="00D42682">
      <w:pPr>
        <w:pStyle w:val="Heading3"/>
        <w:pBdr>
          <w:top w:val="double" w:sz="1" w:space="20" w:color="000000" w:shadow="1"/>
        </w:pBdr>
      </w:pPr>
      <w:r>
        <w:rPr>
          <w:sz w:val="36"/>
          <w:szCs w:val="36"/>
        </w:rPr>
        <w:t>INTRODUCTION</w:t>
      </w:r>
    </w:p>
    <w:p w:rsidR="00C33135" w:rsidRDefault="00C33135" w:rsidP="00C33135">
      <w:pPr>
        <w:suppressAutoHyphens w:val="0"/>
        <w:spacing w:after="200" w:line="276" w:lineRule="auto"/>
        <w:ind w:right="-279"/>
        <w:rPr>
          <w:b/>
          <w:sz w:val="28"/>
          <w:szCs w:val="28"/>
        </w:rPr>
      </w:pPr>
    </w:p>
    <w:p w:rsidR="009F050F" w:rsidRPr="004D1B23" w:rsidRDefault="00C33135" w:rsidP="00E95388">
      <w:pPr>
        <w:pStyle w:val="ListParagraph"/>
        <w:numPr>
          <w:ilvl w:val="1"/>
          <w:numId w:val="6"/>
        </w:numPr>
        <w:suppressAutoHyphens/>
        <w:autoSpaceDN w:val="0"/>
        <w:spacing w:after="0" w:line="240" w:lineRule="auto"/>
        <w:ind w:right="27"/>
        <w:textAlignment w:val="baseline"/>
        <w:rPr>
          <w:rFonts w:ascii="Times New Roman" w:hAnsi="Times New Roman" w:cs="Times New Roman"/>
          <w:b/>
          <w:sz w:val="32"/>
          <w:szCs w:val="32"/>
        </w:rPr>
      </w:pPr>
      <w:r w:rsidRPr="004D1B23">
        <w:rPr>
          <w:rFonts w:ascii="Times New Roman" w:hAnsi="Times New Roman" w:cs="Times New Roman"/>
          <w:b/>
          <w:sz w:val="32"/>
          <w:szCs w:val="32"/>
        </w:rPr>
        <w:t>Computer Graphics</w:t>
      </w:r>
    </w:p>
    <w:p w:rsidR="00BA5D69" w:rsidRPr="004D1B23" w:rsidRDefault="00BA5D69" w:rsidP="00BA5D69">
      <w:pPr>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 xml:space="preserve">Computer graphics are graphics created using computers and more generally, the representation and manipulation </w:t>
      </w:r>
      <w:r w:rsidR="00700965">
        <w:rPr>
          <w:rFonts w:ascii="Times New Roman" w:hAnsi="Times New Roman" w:cs="Times New Roman"/>
          <w:sz w:val="24"/>
          <w:szCs w:val="24"/>
        </w:rPr>
        <w:t>of image data by a computer. "a</w:t>
      </w:r>
      <w:r w:rsidR="00EC3F12">
        <w:rPr>
          <w:rFonts w:ascii="Times New Roman" w:hAnsi="Times New Roman" w:cs="Times New Roman"/>
          <w:sz w:val="24"/>
          <w:szCs w:val="24"/>
        </w:rPr>
        <w:t>l</w:t>
      </w:r>
      <w:r w:rsidR="004A2BA0">
        <w:rPr>
          <w:rFonts w:ascii="Times New Roman" w:hAnsi="Times New Roman" w:cs="Times New Roman"/>
          <w:sz w:val="24"/>
          <w:szCs w:val="24"/>
        </w:rPr>
        <w:t>l</w:t>
      </w:r>
      <w:bookmarkStart w:id="0" w:name="_GoBack"/>
      <w:bookmarkEnd w:id="0"/>
      <w:r w:rsidRPr="004D1B23">
        <w:rPr>
          <w:rFonts w:ascii="Times New Roman" w:hAnsi="Times New Roman" w:cs="Times New Roman"/>
          <w:sz w:val="24"/>
          <w:szCs w:val="24"/>
        </w:rPr>
        <w:t xml:space="preserve">most everything on computers that is not text or sound". </w:t>
      </w:r>
    </w:p>
    <w:p w:rsidR="00BA5D69" w:rsidRPr="004D1B23" w:rsidRDefault="00BA5D69" w:rsidP="00BA5D69">
      <w:pPr>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Now, we can create image using computer that are indistinguishable from photographs from the real objects</w:t>
      </w:r>
    </w:p>
    <w:p w:rsidR="00BA5D69" w:rsidRPr="004D1B23" w:rsidRDefault="00BA5D69" w:rsidP="00BA5D69">
      <w:pPr>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 xml:space="preserve">The various applications of computer graphics are: </w:t>
      </w:r>
    </w:p>
    <w:p w:rsidR="00BA5D69" w:rsidRPr="004D1B23" w:rsidRDefault="00BA5D69" w:rsidP="00BA5D69">
      <w:pPr>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 xml:space="preserve">Display of information </w:t>
      </w:r>
    </w:p>
    <w:p w:rsidR="00BA5D69" w:rsidRPr="004D1B23" w:rsidRDefault="00BA5D69" w:rsidP="00BA5D69">
      <w:pPr>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 xml:space="preserve">Design </w:t>
      </w:r>
    </w:p>
    <w:p w:rsidR="00BA5D69" w:rsidRPr="004D1B23" w:rsidRDefault="00BA5D69" w:rsidP="00BA5D69">
      <w:pPr>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 xml:space="preserve">Simulation and animation </w:t>
      </w:r>
    </w:p>
    <w:p w:rsidR="00BA5D69" w:rsidRPr="004D1B23" w:rsidRDefault="00BA5D69" w:rsidP="00BA5D69">
      <w:pPr>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 xml:space="preserve">User interfaces </w:t>
      </w:r>
    </w:p>
    <w:p w:rsidR="00BA5D69" w:rsidRPr="004D1B23" w:rsidRDefault="00BA5D69" w:rsidP="00BA5D69">
      <w:pPr>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 xml:space="preserve">The phrase “Computer Graphics” was coined in 1960 by William Fetter, a graphic designer for Boeing </w:t>
      </w:r>
    </w:p>
    <w:p w:rsidR="00BA5D69" w:rsidRPr="004D1B23" w:rsidRDefault="00BA5D69" w:rsidP="00BA5D69">
      <w:pPr>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Today, we find computer graphics used in various areas that include science, medicine, business, industry, art, entertainment</w:t>
      </w:r>
      <w:r w:rsidR="00EC3F12">
        <w:rPr>
          <w:rFonts w:ascii="Times New Roman" w:hAnsi="Times New Roman" w:cs="Times New Roman"/>
          <w:sz w:val="24"/>
          <w:szCs w:val="24"/>
        </w:rPr>
        <w:t>, etc.</w:t>
      </w:r>
    </w:p>
    <w:p w:rsidR="00BA5D69" w:rsidRPr="004D1B23" w:rsidRDefault="00BA5D69" w:rsidP="00BA5D69">
      <w:pPr>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 xml:space="preserve">The main reason for effectiveness of the interactive computer graphics is the speed with which the user can understand the displayed information </w:t>
      </w:r>
    </w:p>
    <w:p w:rsidR="00C33135" w:rsidRPr="004D1B23" w:rsidRDefault="00BA5D69" w:rsidP="00BA5D69">
      <w:pPr>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The current trend of computer graphics is to incorporate more physics principles into 3D graphics algorithm to better simulate the complex interactions between objects and lighting environment.</w:t>
      </w:r>
    </w:p>
    <w:p w:rsidR="00C33135" w:rsidRPr="00D42682" w:rsidRDefault="00C33135" w:rsidP="00C33135">
      <w:pPr>
        <w:rPr>
          <w:rFonts w:ascii="Times New Roman" w:hAnsi="Times New Roman" w:cs="Times New Roman"/>
          <w:b/>
          <w:bCs/>
          <w:sz w:val="32"/>
          <w:szCs w:val="32"/>
        </w:rPr>
      </w:pPr>
      <w:r w:rsidRPr="00D42682">
        <w:rPr>
          <w:rFonts w:ascii="Times New Roman" w:hAnsi="Times New Roman" w:cs="Times New Roman"/>
          <w:b/>
          <w:bCs/>
          <w:sz w:val="32"/>
          <w:szCs w:val="32"/>
        </w:rPr>
        <w:t>1.2 OpenGL Technology</w:t>
      </w:r>
    </w:p>
    <w:p w:rsidR="00C33135" w:rsidRDefault="00C33135" w:rsidP="00C33135">
      <w:pPr>
        <w:rPr>
          <w:b/>
        </w:rPr>
      </w:pPr>
    </w:p>
    <w:p w:rsidR="00BA5D69" w:rsidRPr="004D1B23" w:rsidRDefault="00BA5D69" w:rsidP="00A9156E">
      <w:pPr>
        <w:pStyle w:val="NormalWeb"/>
        <w:spacing w:before="72" w:line="360" w:lineRule="atLeast"/>
        <w:ind w:right="237"/>
        <w:jc w:val="both"/>
      </w:pPr>
      <w:r w:rsidRPr="004D1B23">
        <w:rPr>
          <w:b/>
          <w:bCs/>
        </w:rPr>
        <w:tab/>
        <w:t>OpenGL</w:t>
      </w:r>
      <w:r w:rsidRPr="004D1B23">
        <w:t xml:space="preserve"> (</w:t>
      </w:r>
      <w:r w:rsidRPr="004D1B23">
        <w:rPr>
          <w:b/>
          <w:bCs/>
        </w:rPr>
        <w:t>Open G</w:t>
      </w:r>
      <w:r w:rsidRPr="004D1B23">
        <w:t xml:space="preserve">raphics </w:t>
      </w:r>
      <w:r w:rsidRPr="004D1B23">
        <w:rPr>
          <w:b/>
          <w:bCs/>
        </w:rPr>
        <w:t>L</w:t>
      </w:r>
      <w:r w:rsidRPr="004D1B23">
        <w:t xml:space="preserve">ibrary) is a standard specification defining a cross-language, cross-platform API for writing applications that produce 2D and </w:t>
      </w:r>
      <w:hyperlink r:id="rId11" w:history="1">
        <w:r w:rsidRPr="004D1B23">
          <w:rPr>
            <w:rStyle w:val="Hyperlink"/>
            <w:color w:val="auto"/>
          </w:rPr>
          <w:t>3D computer graphics</w:t>
        </w:r>
      </w:hyperlink>
      <w:r w:rsidRPr="004D1B23">
        <w:rPr>
          <w:rStyle w:val="Hyperlink"/>
          <w:color w:val="auto"/>
        </w:rPr>
        <w:t>.</w:t>
      </w:r>
      <w:r w:rsidRPr="004D1B23">
        <w:t xml:space="preserve"> The interface consists of over 250 different function calls which can be used to draw complex three-dimensional scenes from simple </w:t>
      </w:r>
      <w:hyperlink r:id="rId12" w:history="1">
        <w:r w:rsidRPr="004D1B23">
          <w:rPr>
            <w:rStyle w:val="Hyperlink"/>
            <w:color w:val="auto"/>
          </w:rPr>
          <w:t>primitives</w:t>
        </w:r>
      </w:hyperlink>
      <w:r w:rsidRPr="004D1B23">
        <w:rPr>
          <w:rStyle w:val="Hyperlink"/>
          <w:color w:val="auto"/>
        </w:rPr>
        <w:t xml:space="preserve">. </w:t>
      </w:r>
      <w:r w:rsidRPr="004D1B23">
        <w:t xml:space="preserve">OpenGL was developed by </w:t>
      </w:r>
      <w:hyperlink r:id="rId13" w:history="1">
        <w:r w:rsidRPr="004D1B23">
          <w:t xml:space="preserve">Silicon </w:t>
        </w:r>
        <w:r w:rsidRPr="004D1B23">
          <w:lastRenderedPageBreak/>
          <w:t>Graphics Inc</w:t>
        </w:r>
      </w:hyperlink>
      <w:r w:rsidRPr="004D1B23">
        <w:t xml:space="preserve">. (SGI) in 1992 and is widely used in </w:t>
      </w:r>
      <w:hyperlink r:id="rId14" w:history="1">
        <w:r w:rsidRPr="004D1B23">
          <w:t>CAD</w:t>
        </w:r>
      </w:hyperlink>
      <w:r w:rsidRPr="004D1B23">
        <w:t xml:space="preserve">, </w:t>
      </w:r>
      <w:hyperlink r:id="rId15" w:history="1">
        <w:r w:rsidRPr="004D1B23">
          <w:t>virtual reality</w:t>
        </w:r>
      </w:hyperlink>
      <w:r w:rsidRPr="004D1B23">
        <w:t xml:space="preserve">, scientific visualization, information visualization, </w:t>
      </w:r>
      <w:hyperlink r:id="rId16" w:history="1">
        <w:r w:rsidRPr="004D1B23">
          <w:t>flight simulation</w:t>
        </w:r>
      </w:hyperlink>
      <w:r w:rsidRPr="004D1B23">
        <w:t xml:space="preserve">, and </w:t>
      </w:r>
      <w:hyperlink r:id="rId17" w:history="1">
        <w:r w:rsidRPr="004D1B23">
          <w:t>video games</w:t>
        </w:r>
      </w:hyperlink>
      <w:r w:rsidRPr="004D1B23">
        <w:t>.</w:t>
      </w:r>
    </w:p>
    <w:p w:rsidR="00A9156E" w:rsidRPr="004D1B23" w:rsidRDefault="00BA5D69" w:rsidP="00A9156E">
      <w:pPr>
        <w:pStyle w:val="NormalWeb"/>
        <w:spacing w:before="72" w:line="360" w:lineRule="atLeast"/>
        <w:ind w:right="237"/>
        <w:jc w:val="both"/>
      </w:pPr>
      <w:r w:rsidRPr="004D1B23">
        <w:tab/>
        <w:t xml:space="preserve">OpenGL is a software API to graphics hardware, designed as a streamlined, hardware-independent interface to be implemented on many different hardware platforms, Intuitive, procedural interface with c binding, No windowing commands! And No high-level commands for describing models of three-dimensional objects. </w:t>
      </w:r>
    </w:p>
    <w:p w:rsidR="00BA5D69" w:rsidRPr="004D1B23" w:rsidRDefault="00BA5D69" w:rsidP="00A9156E">
      <w:pPr>
        <w:pStyle w:val="NormalWeb"/>
        <w:spacing w:before="72" w:line="360" w:lineRule="atLeast"/>
        <w:ind w:right="237"/>
        <w:jc w:val="both"/>
      </w:pPr>
      <w:r w:rsidRPr="004D1B23">
        <w:t>OpenGL serves two main purposes:</w:t>
      </w:r>
    </w:p>
    <w:p w:rsidR="00BA5D69" w:rsidRPr="004D1B23" w:rsidRDefault="00BA5D69" w:rsidP="00BA5D69">
      <w:pPr>
        <w:spacing w:line="360" w:lineRule="atLeast"/>
        <w:ind w:left="360"/>
        <w:jc w:val="both"/>
        <w:rPr>
          <w:rFonts w:ascii="Times New Roman" w:hAnsi="Times New Roman" w:cs="Times New Roman"/>
          <w:sz w:val="24"/>
          <w:szCs w:val="24"/>
        </w:rPr>
      </w:pPr>
      <w:r w:rsidRPr="004D1B23">
        <w:rPr>
          <w:rFonts w:ascii="Times New Roman" w:hAnsi="Times New Roman" w:cs="Times New Roman"/>
          <w:sz w:val="24"/>
          <w:szCs w:val="24"/>
        </w:rPr>
        <w:t>1. To hide the complexities of interfacing with different 3D accelerators, by presenting the programmer with a single, uniform API.</w:t>
      </w:r>
    </w:p>
    <w:p w:rsidR="00BA5D69" w:rsidRPr="004D1B23" w:rsidRDefault="00BA5D69" w:rsidP="00A9156E">
      <w:pPr>
        <w:spacing w:line="360" w:lineRule="atLeast"/>
        <w:ind w:left="360"/>
        <w:jc w:val="both"/>
        <w:rPr>
          <w:rFonts w:ascii="Times New Roman" w:hAnsi="Times New Roman" w:cs="Times New Roman"/>
          <w:sz w:val="24"/>
          <w:szCs w:val="24"/>
        </w:rPr>
      </w:pPr>
      <w:r w:rsidRPr="004D1B23">
        <w:rPr>
          <w:rFonts w:ascii="Times New Roman" w:hAnsi="Times New Roman" w:cs="Times New Roman"/>
          <w:sz w:val="24"/>
          <w:szCs w:val="24"/>
        </w:rPr>
        <w:t>2. To hide the differing capabilities of hardware platforms, by requiring that all implementations support the full OpenGL feature set (using software emulation if necessary).</w:t>
      </w:r>
    </w:p>
    <w:p w:rsidR="00BA5D69" w:rsidRPr="004D1B23" w:rsidRDefault="00BA5D69" w:rsidP="00BA5D69">
      <w:pPr>
        <w:spacing w:line="360" w:lineRule="atLeast"/>
        <w:jc w:val="both"/>
        <w:rPr>
          <w:rFonts w:ascii="Times New Roman" w:hAnsi="Times New Roman" w:cs="Times New Roman"/>
          <w:sz w:val="24"/>
          <w:szCs w:val="24"/>
        </w:rPr>
      </w:pPr>
      <w:r w:rsidRPr="004D1B23">
        <w:rPr>
          <w:rFonts w:ascii="Times New Roman" w:hAnsi="Times New Roman" w:cs="Times New Roman"/>
          <w:b/>
          <w:sz w:val="24"/>
          <w:szCs w:val="24"/>
        </w:rPr>
        <w:t xml:space="preserve">  </w:t>
      </w:r>
      <w:r w:rsidRPr="004D1B23">
        <w:rPr>
          <w:rFonts w:ascii="Times New Roman" w:hAnsi="Times New Roman" w:cs="Times New Roman"/>
          <w:sz w:val="24"/>
          <w:szCs w:val="24"/>
        </w:rPr>
        <w:tab/>
        <w:t>OpenGL has historically been influential on the development of 3D accelerators, promoting a base level of functionality that is now common in consumer-level hardware:</w:t>
      </w:r>
    </w:p>
    <w:p w:rsidR="00BA5D69" w:rsidRPr="004D1B23" w:rsidRDefault="00BA5D69" w:rsidP="00BA5D69">
      <w:pPr>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t>Rasterised points, lines and polygons as basic primitives</w:t>
      </w:r>
    </w:p>
    <w:p w:rsidR="00BA5D69" w:rsidRPr="004D1B23" w:rsidRDefault="00BA5D69" w:rsidP="00BA5D69">
      <w:pPr>
        <w:spacing w:line="360" w:lineRule="atLeast"/>
        <w:jc w:val="both"/>
        <w:rPr>
          <w:rFonts w:ascii="Times New Roman" w:hAnsi="Times New Roman" w:cs="Times New Roman"/>
          <w:sz w:val="24"/>
          <w:szCs w:val="24"/>
        </w:rPr>
      </w:pPr>
    </w:p>
    <w:p w:rsidR="00BA5D69" w:rsidRPr="004D1B23" w:rsidRDefault="00BA5D69" w:rsidP="00BA5D69">
      <w:pPr>
        <w:spacing w:line="360" w:lineRule="atLeast"/>
        <w:jc w:val="both"/>
        <w:rPr>
          <w:rFonts w:ascii="Times New Roman" w:hAnsi="Times New Roman" w:cs="Times New Roman"/>
          <w:sz w:val="24"/>
          <w:szCs w:val="24"/>
        </w:rPr>
      </w:pPr>
      <w:r w:rsidRPr="004D1B23">
        <w:rPr>
          <w:rFonts w:ascii="Times New Roman" w:hAnsi="Times New Roman" w:cs="Times New Roman"/>
          <w:noProof/>
          <w:sz w:val="24"/>
          <w:szCs w:val="24"/>
          <w:lang w:eastAsia="en-IN"/>
        </w:rPr>
        <w:drawing>
          <wp:anchor distT="0" distB="0" distL="114300" distR="114300" simplePos="0" relativeHeight="251695104" behindDoc="1" locked="0" layoutInCell="1" allowOverlap="1">
            <wp:simplePos x="0" y="0"/>
            <wp:positionH relativeFrom="margin">
              <wp:align>center</wp:align>
            </wp:positionH>
            <wp:positionV relativeFrom="paragraph">
              <wp:posOffset>13335</wp:posOffset>
            </wp:positionV>
            <wp:extent cx="4095750" cy="2181225"/>
            <wp:effectExtent l="19050" t="0" r="0" b="0"/>
            <wp:wrapThrough wrapText="bothSides">
              <wp:wrapPolygon edited="0">
                <wp:start x="-100" y="0"/>
                <wp:lineTo x="-100" y="21506"/>
                <wp:lineTo x="21600" y="21506"/>
                <wp:lineTo x="21600" y="0"/>
                <wp:lineTo x="-100" y="0"/>
              </wp:wrapPolygon>
            </wp:wrapThrough>
            <wp:docPr id="7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a:stretch>
                      <a:fillRect/>
                    </a:stretch>
                  </pic:blipFill>
                  <pic:spPr bwMode="auto">
                    <a:xfrm>
                      <a:off x="0" y="0"/>
                      <a:ext cx="4095750" cy="2181225"/>
                    </a:xfrm>
                    <a:prstGeom prst="rect">
                      <a:avLst/>
                    </a:prstGeom>
                    <a:solidFill>
                      <a:srgbClr val="FFFFFF"/>
                    </a:solidFill>
                    <a:ln w="9525">
                      <a:noFill/>
                      <a:miter lim="800000"/>
                      <a:headEnd/>
                      <a:tailEnd/>
                    </a:ln>
                  </pic:spPr>
                </pic:pic>
              </a:graphicData>
            </a:graphic>
          </wp:anchor>
        </w:drawing>
      </w:r>
    </w:p>
    <w:p w:rsidR="00BA5D69" w:rsidRPr="004D1B23" w:rsidRDefault="00BA5D69" w:rsidP="00BA5D69">
      <w:pPr>
        <w:spacing w:line="360" w:lineRule="atLeast"/>
        <w:jc w:val="both"/>
        <w:rPr>
          <w:rFonts w:ascii="Times New Roman" w:hAnsi="Times New Roman" w:cs="Times New Roman"/>
          <w:sz w:val="24"/>
          <w:szCs w:val="24"/>
        </w:rPr>
      </w:pPr>
    </w:p>
    <w:p w:rsidR="00BA5D69" w:rsidRPr="004D1B23" w:rsidRDefault="00BA5D69" w:rsidP="00BA5D69">
      <w:pPr>
        <w:spacing w:line="360" w:lineRule="atLeast"/>
        <w:ind w:firstLine="360"/>
        <w:jc w:val="both"/>
        <w:rPr>
          <w:rFonts w:ascii="Times New Roman" w:hAnsi="Times New Roman" w:cs="Times New Roman"/>
          <w:sz w:val="24"/>
          <w:szCs w:val="24"/>
        </w:rPr>
      </w:pPr>
      <w:r w:rsidRPr="004D1B23">
        <w:rPr>
          <w:rFonts w:ascii="Times New Roman" w:hAnsi="Times New Roman" w:cs="Times New Roman"/>
          <w:sz w:val="24"/>
          <w:szCs w:val="24"/>
        </w:rPr>
        <w:t>Simplified version of the Graphics Pipeline Process; excludes a number of features like blending, VBOs and logic ops</w:t>
      </w:r>
    </w:p>
    <w:p w:rsidR="00BA5D69" w:rsidRPr="004D1B23" w:rsidRDefault="00BA5D69" w:rsidP="00BA5D69">
      <w:pPr>
        <w:numPr>
          <w:ilvl w:val="0"/>
          <w:numId w:val="24"/>
        </w:numPr>
        <w:tabs>
          <w:tab w:val="left" w:pos="0"/>
          <w:tab w:val="left" w:pos="720"/>
        </w:tabs>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t>A transform and lighting pipeline</w:t>
      </w:r>
    </w:p>
    <w:p w:rsidR="00BA5D69" w:rsidRPr="004D1B23" w:rsidRDefault="00BA5D69" w:rsidP="00BA5D69">
      <w:pPr>
        <w:numPr>
          <w:ilvl w:val="0"/>
          <w:numId w:val="22"/>
        </w:numPr>
        <w:tabs>
          <w:tab w:val="left" w:pos="0"/>
          <w:tab w:val="left" w:pos="720"/>
        </w:tabs>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t>Z-buffering</w:t>
      </w:r>
    </w:p>
    <w:p w:rsidR="00BA5D69" w:rsidRPr="004D1B23" w:rsidRDefault="00BA5D69" w:rsidP="00BA5D69">
      <w:pPr>
        <w:numPr>
          <w:ilvl w:val="0"/>
          <w:numId w:val="22"/>
        </w:numPr>
        <w:tabs>
          <w:tab w:val="left" w:pos="0"/>
          <w:tab w:val="left" w:pos="720"/>
        </w:tabs>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t>Texture mapping</w:t>
      </w:r>
    </w:p>
    <w:p w:rsidR="00BA5D69" w:rsidRPr="004D1B23" w:rsidRDefault="00BA5D69" w:rsidP="00BA5D69">
      <w:pPr>
        <w:numPr>
          <w:ilvl w:val="0"/>
          <w:numId w:val="22"/>
        </w:numPr>
        <w:tabs>
          <w:tab w:val="left" w:pos="0"/>
          <w:tab w:val="left" w:pos="720"/>
        </w:tabs>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t>Alpha blending</w:t>
      </w:r>
    </w:p>
    <w:p w:rsidR="00BA5D69" w:rsidRPr="004D1B23" w:rsidRDefault="00BA5D69" w:rsidP="00BA5D69">
      <w:pPr>
        <w:spacing w:line="360" w:lineRule="atLeast"/>
        <w:jc w:val="both"/>
        <w:rPr>
          <w:rFonts w:ascii="Times New Roman" w:hAnsi="Times New Roman" w:cs="Times New Roman"/>
          <w:sz w:val="24"/>
          <w:szCs w:val="24"/>
        </w:rPr>
      </w:pPr>
    </w:p>
    <w:p w:rsidR="00BA5D69" w:rsidRPr="004D1B23" w:rsidRDefault="00BA5D69" w:rsidP="00BA5D69">
      <w:pPr>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t>A brief description of the process in the graphics pipeline could be:</w:t>
      </w:r>
    </w:p>
    <w:p w:rsidR="00BA5D69" w:rsidRPr="004D1B23" w:rsidRDefault="00BA5D69" w:rsidP="00BA5D69">
      <w:pPr>
        <w:numPr>
          <w:ilvl w:val="0"/>
          <w:numId w:val="23"/>
        </w:numPr>
        <w:tabs>
          <w:tab w:val="left" w:pos="0"/>
          <w:tab w:val="left" w:pos="720"/>
        </w:tabs>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lastRenderedPageBreak/>
        <w:t>Evaluation, if necessary, of the polynomial functions which define certain inputs, like NURBS surfaces, approximating curves and the surface geometry.</w:t>
      </w:r>
    </w:p>
    <w:p w:rsidR="00BA5D69" w:rsidRPr="004D1B23" w:rsidRDefault="00BA5D69" w:rsidP="00BA5D69">
      <w:pPr>
        <w:numPr>
          <w:ilvl w:val="0"/>
          <w:numId w:val="25"/>
        </w:numPr>
        <w:tabs>
          <w:tab w:val="left" w:pos="0"/>
          <w:tab w:val="left" w:pos="720"/>
        </w:tabs>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t>Vertex operations, transforming and lighting them depending on their material. Also clipping non visible parts of the scene in order to produce the viewing volume.</w:t>
      </w:r>
    </w:p>
    <w:p w:rsidR="00BA5D69" w:rsidRPr="004D1B23" w:rsidRDefault="00F33F4E" w:rsidP="00BA5D69">
      <w:pPr>
        <w:numPr>
          <w:ilvl w:val="0"/>
          <w:numId w:val="25"/>
        </w:numPr>
        <w:tabs>
          <w:tab w:val="left" w:pos="0"/>
          <w:tab w:val="left" w:pos="720"/>
        </w:tabs>
        <w:spacing w:line="360" w:lineRule="atLeast"/>
        <w:jc w:val="both"/>
        <w:rPr>
          <w:rFonts w:ascii="Times New Roman" w:hAnsi="Times New Roman" w:cs="Times New Roman"/>
          <w:sz w:val="24"/>
          <w:szCs w:val="24"/>
        </w:rPr>
      </w:pPr>
      <w:r>
        <w:rPr>
          <w:rFonts w:ascii="Times New Roman" w:hAnsi="Times New Roman" w:cs="Times New Roman"/>
          <w:sz w:val="24"/>
          <w:szCs w:val="24"/>
        </w:rPr>
        <w:t>Rasteriz</w:t>
      </w:r>
      <w:r w:rsidR="00BA5D69" w:rsidRPr="004D1B23">
        <w:rPr>
          <w:rFonts w:ascii="Times New Roman" w:hAnsi="Times New Roman" w:cs="Times New Roman"/>
          <w:sz w:val="24"/>
          <w:szCs w:val="24"/>
        </w:rPr>
        <w:t>ation or conversion of the previous information into pixels. The polygons are represented by the appropriate colour by means of interpolation algorithms.</w:t>
      </w:r>
    </w:p>
    <w:p w:rsidR="00BA5D69" w:rsidRPr="004D1B23" w:rsidRDefault="00BA5D69" w:rsidP="00BA5D69">
      <w:pPr>
        <w:numPr>
          <w:ilvl w:val="0"/>
          <w:numId w:val="25"/>
        </w:numPr>
        <w:tabs>
          <w:tab w:val="left" w:pos="0"/>
          <w:tab w:val="left" w:pos="720"/>
        </w:tabs>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t>Per-fragment operations, like updating values depending on incoming an game d previously stored depth values, or colour combinations, among others.</w:t>
      </w:r>
    </w:p>
    <w:p w:rsidR="00BA5D69" w:rsidRPr="004D1B23" w:rsidRDefault="00BA5D69" w:rsidP="00BA5D69">
      <w:pPr>
        <w:numPr>
          <w:ilvl w:val="0"/>
          <w:numId w:val="25"/>
        </w:numPr>
        <w:tabs>
          <w:tab w:val="left" w:pos="0"/>
          <w:tab w:val="left" w:pos="720"/>
        </w:tabs>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t>Lastly, fragments are inserted into the Frame buffer.</w:t>
      </w:r>
    </w:p>
    <w:p w:rsidR="00BA5D69" w:rsidRPr="004D1B23" w:rsidRDefault="00BA5D69" w:rsidP="00BA5D69">
      <w:pPr>
        <w:spacing w:line="360" w:lineRule="atLeast"/>
        <w:jc w:val="both"/>
        <w:rPr>
          <w:rFonts w:ascii="Times New Roman" w:hAnsi="Times New Roman" w:cs="Times New Roman"/>
          <w:sz w:val="24"/>
          <w:szCs w:val="24"/>
        </w:rPr>
      </w:pPr>
    </w:p>
    <w:p w:rsidR="00BA5D69" w:rsidRPr="004D1B23" w:rsidRDefault="00BA5D69" w:rsidP="00BA5D69">
      <w:pPr>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tab/>
        <w:t>Many modern 3D accelerators provide functionality far above this baseline, but these new features are generally enhancements of this basic pipeline rather than radical revisions of it.</w:t>
      </w:r>
    </w:p>
    <w:p w:rsidR="00BA5D69" w:rsidRPr="004D1B23" w:rsidRDefault="00BA5D69" w:rsidP="00BA5D69">
      <w:pPr>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t>As OpenGL is system independent, there are no functions to create windows etc., but there are helper functions for each platform. A very useful thing is GLUT.</w:t>
      </w:r>
    </w:p>
    <w:p w:rsidR="009F050F" w:rsidRPr="00BA5D69" w:rsidRDefault="009F050F" w:rsidP="00C33135">
      <w:pPr>
        <w:rPr>
          <w:rFonts w:ascii="Times New Roman" w:hAnsi="Times New Roman" w:cs="Times New Roman"/>
          <w:b/>
          <w:sz w:val="28"/>
          <w:szCs w:val="28"/>
        </w:rPr>
      </w:pPr>
    </w:p>
    <w:p w:rsidR="00BA5D69" w:rsidRDefault="00BA5D69" w:rsidP="00C33135">
      <w:pPr>
        <w:rPr>
          <w:b/>
        </w:rPr>
      </w:pPr>
    </w:p>
    <w:p w:rsidR="009F050F" w:rsidRPr="00920078" w:rsidRDefault="009F050F" w:rsidP="00C33135">
      <w:pPr>
        <w:rPr>
          <w:b/>
          <w:sz w:val="20"/>
          <w:szCs w:val="20"/>
        </w:rPr>
      </w:pPr>
    </w:p>
    <w:p w:rsidR="00C33135" w:rsidRPr="004D1B23" w:rsidRDefault="00C33135" w:rsidP="003971DA">
      <w:pPr>
        <w:spacing w:beforeLines="30" w:before="72" w:after="120" w:line="360" w:lineRule="auto"/>
        <w:ind w:right="562"/>
        <w:jc w:val="both"/>
        <w:rPr>
          <w:rFonts w:ascii="Times New Roman" w:hAnsi="Times New Roman" w:cs="Times New Roman"/>
          <w:b/>
          <w:sz w:val="32"/>
          <w:szCs w:val="32"/>
        </w:rPr>
      </w:pPr>
      <w:r w:rsidRPr="004D1B23">
        <w:rPr>
          <w:rFonts w:ascii="Times New Roman" w:hAnsi="Times New Roman" w:cs="Times New Roman"/>
          <w:b/>
          <w:sz w:val="32"/>
          <w:szCs w:val="32"/>
        </w:rPr>
        <w:t>1.3 PROJECT DESCRIPTION:</w:t>
      </w:r>
    </w:p>
    <w:p w:rsidR="00952ED2" w:rsidRDefault="00952ED2" w:rsidP="00952ED2">
      <w:pPr>
        <w:spacing w:line="360" w:lineRule="atLeast"/>
        <w:ind w:right="237"/>
        <w:jc w:val="center"/>
      </w:pPr>
      <w:r>
        <w:rPr>
          <w:bCs/>
          <w:iCs/>
        </w:rPr>
        <w:tab/>
      </w:r>
      <w:r>
        <w:rPr>
          <w:bCs/>
          <w:iCs/>
        </w:rPr>
        <w:tab/>
      </w:r>
    </w:p>
    <w:p w:rsidR="00952ED2" w:rsidRPr="004D1B23" w:rsidRDefault="00952ED2" w:rsidP="00952ED2">
      <w:pPr>
        <w:tabs>
          <w:tab w:val="left" w:pos="2708"/>
        </w:tabs>
        <w:spacing w:line="360" w:lineRule="auto"/>
        <w:rPr>
          <w:rFonts w:ascii="Times New Roman" w:hAnsi="Times New Roman" w:cs="Times New Roman"/>
          <w:sz w:val="24"/>
          <w:szCs w:val="24"/>
        </w:rPr>
      </w:pPr>
      <w:r w:rsidRPr="004D1B23">
        <w:rPr>
          <w:rFonts w:ascii="Times New Roman" w:hAnsi="Times New Roman" w:cs="Times New Roman"/>
          <w:sz w:val="24"/>
          <w:szCs w:val="24"/>
        </w:rPr>
        <w:t>WE have proposed</w:t>
      </w:r>
      <w:r w:rsidR="00E95388" w:rsidRPr="004D1B23">
        <w:rPr>
          <w:rFonts w:ascii="Times New Roman" w:hAnsi="Times New Roman" w:cs="Times New Roman"/>
          <w:sz w:val="24"/>
          <w:szCs w:val="24"/>
        </w:rPr>
        <w:t xml:space="preserve"> a 3D view of a helicopter firing</w:t>
      </w:r>
      <w:r w:rsidRPr="004D1B23">
        <w:rPr>
          <w:rFonts w:ascii="Times New Roman" w:hAnsi="Times New Roman" w:cs="Times New Roman"/>
          <w:sz w:val="24"/>
          <w:szCs w:val="24"/>
        </w:rPr>
        <w:t xml:space="preserve"> which aims at the target and shoots, the target</w:t>
      </w:r>
      <w:r w:rsidR="00DF6836">
        <w:rPr>
          <w:rFonts w:ascii="Times New Roman" w:hAnsi="Times New Roman" w:cs="Times New Roman"/>
          <w:sz w:val="24"/>
          <w:szCs w:val="24"/>
        </w:rPr>
        <w:t xml:space="preserve"> which can be any living or non-living object</w:t>
      </w:r>
      <w:r w:rsidRPr="004D1B23">
        <w:rPr>
          <w:rFonts w:ascii="Times New Roman" w:hAnsi="Times New Roman" w:cs="Times New Roman"/>
          <w:sz w:val="24"/>
          <w:szCs w:val="24"/>
        </w:rPr>
        <w:t xml:space="preserve">. We can Zoom  in and Zoom out and also look around left and right side views .We are presenting an island lookalike model </w:t>
      </w:r>
      <w:r w:rsidR="00E95388" w:rsidRPr="004D1B23">
        <w:rPr>
          <w:rFonts w:ascii="Times New Roman" w:hAnsi="Times New Roman" w:cs="Times New Roman"/>
          <w:sz w:val="24"/>
          <w:szCs w:val="24"/>
        </w:rPr>
        <w:t>in which a helicopter is hitting a human. The human will be shot by helicopter</w:t>
      </w:r>
      <w:r w:rsidRPr="004D1B23">
        <w:rPr>
          <w:rFonts w:ascii="Times New Roman" w:hAnsi="Times New Roman" w:cs="Times New Roman"/>
          <w:sz w:val="24"/>
          <w:szCs w:val="24"/>
        </w:rPr>
        <w:t>.</w:t>
      </w:r>
    </w:p>
    <w:p w:rsidR="00952ED2" w:rsidRPr="004D1B23" w:rsidRDefault="00952ED2" w:rsidP="00952ED2">
      <w:pPr>
        <w:tabs>
          <w:tab w:val="left" w:pos="2708"/>
        </w:tabs>
        <w:spacing w:line="360" w:lineRule="auto"/>
        <w:rPr>
          <w:rFonts w:ascii="Times New Roman" w:hAnsi="Times New Roman" w:cs="Times New Roman"/>
          <w:sz w:val="24"/>
          <w:szCs w:val="24"/>
        </w:rPr>
      </w:pPr>
      <w:r w:rsidRPr="004D1B23">
        <w:rPr>
          <w:rFonts w:ascii="Times New Roman" w:hAnsi="Times New Roman" w:cs="Times New Roman"/>
          <w:sz w:val="24"/>
          <w:szCs w:val="24"/>
        </w:rPr>
        <w:t xml:space="preserve">Once a target is shot and it is correct a large size red colour circular shape would </w:t>
      </w:r>
      <w:r w:rsidR="00DF6836">
        <w:rPr>
          <w:rFonts w:ascii="Times New Roman" w:hAnsi="Times New Roman" w:cs="Times New Roman"/>
          <w:sz w:val="24"/>
          <w:szCs w:val="24"/>
        </w:rPr>
        <w:t>be visible in and around human</w:t>
      </w:r>
      <w:r w:rsidRPr="004D1B23">
        <w:rPr>
          <w:rFonts w:ascii="Times New Roman" w:hAnsi="Times New Roman" w:cs="Times New Roman"/>
          <w:sz w:val="24"/>
          <w:szCs w:val="24"/>
        </w:rPr>
        <w:t>. But in other shots which may not visible.</w:t>
      </w:r>
    </w:p>
    <w:p w:rsidR="00C33135" w:rsidRPr="004D1B23" w:rsidRDefault="00C33135" w:rsidP="003971DA">
      <w:pPr>
        <w:tabs>
          <w:tab w:val="left" w:pos="3165"/>
        </w:tabs>
        <w:spacing w:beforeLines="30" w:before="72" w:after="120" w:line="360" w:lineRule="auto"/>
        <w:jc w:val="both"/>
        <w:rPr>
          <w:bCs/>
          <w:sz w:val="24"/>
          <w:szCs w:val="24"/>
        </w:rPr>
      </w:pPr>
    </w:p>
    <w:p w:rsidR="00D27C18" w:rsidRPr="004D1B23" w:rsidRDefault="00DD4F0F" w:rsidP="00952ED2">
      <w:pPr>
        <w:tabs>
          <w:tab w:val="left" w:pos="3165"/>
        </w:tabs>
        <w:spacing w:before="72" w:after="120" w:line="360" w:lineRule="auto"/>
        <w:jc w:val="both"/>
        <w:rPr>
          <w:rFonts w:ascii="Times New Roman" w:hAnsi="Times New Roman" w:cs="Times New Roman"/>
          <w:b/>
          <w:sz w:val="32"/>
          <w:szCs w:val="32"/>
        </w:rPr>
      </w:pPr>
      <w:r w:rsidRPr="004D1B23">
        <w:rPr>
          <w:rFonts w:ascii="Times New Roman" w:hAnsi="Times New Roman" w:cs="Times New Roman"/>
          <w:b/>
          <w:sz w:val="32"/>
          <w:szCs w:val="32"/>
        </w:rPr>
        <w:t>1.4 FUNCTIONS USED</w:t>
      </w:r>
    </w:p>
    <w:p w:rsidR="00DD4F0F" w:rsidRDefault="00DD4F0F" w:rsidP="00DD4F0F">
      <w:pPr>
        <w:spacing w:line="360" w:lineRule="atLeast"/>
        <w:ind w:left="420" w:right="237"/>
      </w:pPr>
    </w:p>
    <w:p w:rsidR="00DD4F0F" w:rsidRPr="004D1B23" w:rsidRDefault="00DD4F0F" w:rsidP="00DD4F0F">
      <w:pPr>
        <w:spacing w:line="360" w:lineRule="atLeast"/>
        <w:ind w:right="237"/>
        <w:rPr>
          <w:rFonts w:ascii="Times New Roman" w:hAnsi="Times New Roman" w:cs="Times New Roman"/>
          <w:sz w:val="24"/>
          <w:szCs w:val="24"/>
        </w:rPr>
      </w:pPr>
      <w:r w:rsidRPr="004D1B23">
        <w:rPr>
          <w:rFonts w:ascii="Times New Roman" w:hAnsi="Times New Roman" w:cs="Times New Roman"/>
          <w:sz w:val="24"/>
          <w:szCs w:val="24"/>
        </w:rPr>
        <w:tab/>
        <w:t>This project is developed using Code</w:t>
      </w:r>
      <w:r w:rsidR="009D49AE">
        <w:rPr>
          <w:rFonts w:ascii="Times New Roman" w:hAnsi="Times New Roman" w:cs="Times New Roman"/>
          <w:sz w:val="24"/>
          <w:szCs w:val="24"/>
        </w:rPr>
        <w:t>::</w:t>
      </w:r>
      <w:r w:rsidRPr="004D1B23">
        <w:rPr>
          <w:rFonts w:ascii="Times New Roman" w:hAnsi="Times New Roman" w:cs="Times New Roman"/>
          <w:sz w:val="24"/>
          <w:szCs w:val="24"/>
        </w:rPr>
        <w:t>Blocks and this project is implemented by making extensive use of library functions offere</w:t>
      </w:r>
      <w:r w:rsidR="009D49AE">
        <w:rPr>
          <w:rFonts w:ascii="Times New Roman" w:hAnsi="Times New Roman" w:cs="Times New Roman"/>
          <w:sz w:val="24"/>
          <w:szCs w:val="24"/>
        </w:rPr>
        <w:t>d by graphics package of OpenGL</w:t>
      </w:r>
      <w:r w:rsidRPr="004D1B23">
        <w:rPr>
          <w:rFonts w:ascii="Times New Roman" w:hAnsi="Times New Roman" w:cs="Times New Roman"/>
          <w:sz w:val="24"/>
          <w:szCs w:val="24"/>
        </w:rPr>
        <w:t xml:space="preserve"> a summary of those functions follows:</w:t>
      </w:r>
    </w:p>
    <w:p w:rsidR="00DD4F0F" w:rsidRPr="004D1B23" w:rsidRDefault="00DD4F0F" w:rsidP="00DD4F0F">
      <w:pPr>
        <w:spacing w:line="360" w:lineRule="atLeast"/>
        <w:ind w:left="284" w:right="237"/>
        <w:jc w:val="both"/>
        <w:rPr>
          <w:rFonts w:ascii="Times New Roman" w:hAnsi="Times New Roman" w:cs="Times New Roman"/>
          <w:sz w:val="24"/>
          <w:szCs w:val="24"/>
        </w:rPr>
      </w:pPr>
    </w:p>
    <w:p w:rsidR="00DD4F0F" w:rsidRPr="00D42682" w:rsidRDefault="00DD4F0F" w:rsidP="00DD4F0F">
      <w:pPr>
        <w:spacing w:line="360" w:lineRule="atLeast"/>
        <w:ind w:right="237"/>
        <w:jc w:val="both"/>
        <w:rPr>
          <w:rFonts w:ascii="Times New Roman" w:hAnsi="Times New Roman" w:cs="Times New Roman"/>
          <w:sz w:val="24"/>
          <w:szCs w:val="24"/>
        </w:rPr>
      </w:pPr>
      <w:proofErr w:type="spellStart"/>
      <w:proofErr w:type="gramStart"/>
      <w:r w:rsidRPr="00D42682">
        <w:rPr>
          <w:rFonts w:ascii="Times New Roman" w:hAnsi="Times New Roman" w:cs="Times New Roman"/>
          <w:b/>
          <w:bCs/>
          <w:sz w:val="24"/>
          <w:szCs w:val="24"/>
        </w:rPr>
        <w:t>glBegin</w:t>
      </w:r>
      <w:proofErr w:type="spellEnd"/>
      <w:r w:rsidRPr="00D42682">
        <w:rPr>
          <w:rFonts w:ascii="Times New Roman" w:hAnsi="Times New Roman" w:cs="Times New Roman"/>
          <w:b/>
          <w:bCs/>
          <w:sz w:val="24"/>
          <w:szCs w:val="24"/>
        </w:rPr>
        <w:t>(</w:t>
      </w:r>
      <w:proofErr w:type="gramEnd"/>
      <w:r w:rsidR="009D49AE">
        <w:rPr>
          <w:rFonts w:ascii="Times New Roman" w:hAnsi="Times New Roman" w:cs="Times New Roman"/>
          <w:b/>
          <w:bCs/>
          <w:sz w:val="24"/>
          <w:szCs w:val="24"/>
        </w:rPr>
        <w:t xml:space="preserve"> )</w:t>
      </w:r>
      <w:r w:rsidRPr="00D42682">
        <w:rPr>
          <w:rFonts w:ascii="Times New Roman" w:hAnsi="Times New Roman" w:cs="Times New Roman"/>
          <w:b/>
          <w:bCs/>
          <w:sz w:val="24"/>
          <w:szCs w:val="24"/>
        </w:rPr>
        <w:t>:</w:t>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sz w:val="24"/>
          <w:szCs w:val="24"/>
        </w:rPr>
        <w:lastRenderedPageBreak/>
        <w:tab/>
        <w:t>Specifies the primitives that will be created from vertices presented between</w:t>
      </w:r>
      <w:r w:rsidR="009D49AE">
        <w:rPr>
          <w:rFonts w:ascii="Times New Roman" w:hAnsi="Times New Roman" w:cs="Times New Roman"/>
          <w:sz w:val="24"/>
          <w:szCs w:val="24"/>
        </w:rPr>
        <w:t xml:space="preserve"> </w:t>
      </w:r>
      <w:proofErr w:type="spellStart"/>
      <w:r w:rsidR="009D49AE">
        <w:rPr>
          <w:rFonts w:ascii="Times New Roman" w:hAnsi="Times New Roman" w:cs="Times New Roman"/>
          <w:sz w:val="24"/>
          <w:szCs w:val="24"/>
        </w:rPr>
        <w:t>glBegin</w:t>
      </w:r>
      <w:proofErr w:type="spellEnd"/>
      <w:r w:rsidR="009D49AE">
        <w:rPr>
          <w:rFonts w:ascii="Times New Roman" w:hAnsi="Times New Roman" w:cs="Times New Roman"/>
          <w:sz w:val="24"/>
          <w:szCs w:val="24"/>
        </w:rPr>
        <w:t xml:space="preserve"> and subsequent </w:t>
      </w:r>
      <w:proofErr w:type="spellStart"/>
      <w:r w:rsidR="009D49AE">
        <w:rPr>
          <w:rFonts w:ascii="Times New Roman" w:hAnsi="Times New Roman" w:cs="Times New Roman"/>
          <w:sz w:val="24"/>
          <w:szCs w:val="24"/>
        </w:rPr>
        <w:t>glEnd</w:t>
      </w:r>
      <w:proofErr w:type="spellEnd"/>
      <w:r w:rsidR="009D49AE">
        <w:rPr>
          <w:rFonts w:ascii="Times New Roman" w:hAnsi="Times New Roman" w:cs="Times New Roman"/>
          <w:sz w:val="24"/>
          <w:szCs w:val="24"/>
        </w:rPr>
        <w:t>.</w:t>
      </w:r>
      <w:r w:rsidRPr="004D1B23">
        <w:rPr>
          <w:rFonts w:ascii="Times New Roman" w:hAnsi="Times New Roman" w:cs="Times New Roman"/>
          <w:sz w:val="24"/>
          <w:szCs w:val="24"/>
        </w:rPr>
        <w:t xml:space="preserve"> GL_POLYGON, GL_LINE_LOOP etc.</w:t>
      </w:r>
    </w:p>
    <w:p w:rsidR="00DD4F0F" w:rsidRPr="004D1B23" w:rsidRDefault="00DD4F0F" w:rsidP="00DD4F0F">
      <w:pPr>
        <w:spacing w:line="360" w:lineRule="atLeast"/>
        <w:ind w:left="284" w:right="237"/>
        <w:jc w:val="both"/>
        <w:rPr>
          <w:rFonts w:ascii="Times New Roman" w:hAnsi="Times New Roman" w:cs="Times New Roman"/>
          <w:sz w:val="24"/>
          <w:szCs w:val="24"/>
        </w:rPr>
      </w:pPr>
    </w:p>
    <w:p w:rsidR="00DD4F0F" w:rsidRPr="00D42682" w:rsidRDefault="00DD4F0F" w:rsidP="00DD4F0F">
      <w:pPr>
        <w:spacing w:line="360" w:lineRule="atLeast"/>
        <w:ind w:right="237"/>
        <w:jc w:val="both"/>
        <w:rPr>
          <w:rFonts w:ascii="Times New Roman" w:hAnsi="Times New Roman" w:cs="Times New Roman"/>
          <w:sz w:val="24"/>
          <w:szCs w:val="24"/>
        </w:rPr>
      </w:pPr>
      <w:proofErr w:type="spellStart"/>
      <w:proofErr w:type="gramStart"/>
      <w:r w:rsidRPr="00D42682">
        <w:rPr>
          <w:rFonts w:ascii="Times New Roman" w:hAnsi="Times New Roman" w:cs="Times New Roman"/>
          <w:b/>
          <w:bCs/>
          <w:sz w:val="24"/>
          <w:szCs w:val="24"/>
        </w:rPr>
        <w:t>glEnd</w:t>
      </w:r>
      <w:proofErr w:type="spellEnd"/>
      <w:r w:rsidRPr="00D42682">
        <w:rPr>
          <w:rFonts w:ascii="Times New Roman" w:hAnsi="Times New Roman" w:cs="Times New Roman"/>
          <w:b/>
          <w:bCs/>
          <w:sz w:val="24"/>
          <w:szCs w:val="24"/>
        </w:rPr>
        <w:t>(</w:t>
      </w:r>
      <w:proofErr w:type="gramEnd"/>
      <w:r w:rsidRPr="00D42682">
        <w:rPr>
          <w:rFonts w:ascii="Times New Roman" w:hAnsi="Times New Roman" w:cs="Times New Roman"/>
          <w:b/>
          <w:bCs/>
          <w:sz w:val="24"/>
          <w:szCs w:val="24"/>
        </w:rPr>
        <w:t>void) :</w:t>
      </w:r>
    </w:p>
    <w:p w:rsidR="00DD4F0F" w:rsidRPr="004D1B23" w:rsidRDefault="00DD4F0F" w:rsidP="00DD4F0F">
      <w:pPr>
        <w:spacing w:line="360" w:lineRule="atLeast"/>
        <w:ind w:left="284" w:right="237"/>
        <w:jc w:val="both"/>
        <w:rPr>
          <w:rFonts w:ascii="Times New Roman" w:hAnsi="Times New Roman" w:cs="Times New Roman"/>
          <w:sz w:val="24"/>
          <w:szCs w:val="24"/>
        </w:rPr>
      </w:pPr>
      <w:r w:rsidRPr="004D1B23">
        <w:rPr>
          <w:rFonts w:ascii="Times New Roman" w:hAnsi="Times New Roman" w:cs="Times New Roman"/>
          <w:sz w:val="24"/>
          <w:szCs w:val="24"/>
        </w:rPr>
        <w:tab/>
      </w:r>
      <w:r w:rsidRPr="004D1B23">
        <w:rPr>
          <w:rFonts w:ascii="Times New Roman" w:hAnsi="Times New Roman" w:cs="Times New Roman"/>
          <w:sz w:val="24"/>
          <w:szCs w:val="24"/>
        </w:rPr>
        <w:tab/>
        <w:t>It ends the list of vertices.</w:t>
      </w:r>
      <w:r w:rsidRPr="004D1B23">
        <w:rPr>
          <w:rFonts w:ascii="Times New Roman" w:hAnsi="Times New Roman" w:cs="Times New Roman"/>
          <w:sz w:val="24"/>
          <w:szCs w:val="24"/>
        </w:rPr>
        <w:tab/>
      </w:r>
    </w:p>
    <w:p w:rsidR="00DD4F0F" w:rsidRPr="004D1B23" w:rsidRDefault="00DD4F0F" w:rsidP="00DD4F0F">
      <w:pPr>
        <w:spacing w:line="360" w:lineRule="atLeast"/>
        <w:ind w:left="284" w:right="237"/>
        <w:jc w:val="both"/>
        <w:rPr>
          <w:rFonts w:ascii="Times New Roman" w:hAnsi="Times New Roman" w:cs="Times New Roman"/>
          <w:sz w:val="24"/>
          <w:szCs w:val="24"/>
        </w:rPr>
      </w:pPr>
    </w:p>
    <w:p w:rsidR="00DD4F0F" w:rsidRPr="004D1B23" w:rsidRDefault="00DD4F0F" w:rsidP="00DD4F0F">
      <w:pPr>
        <w:spacing w:after="240" w:line="273" w:lineRule="atLeast"/>
        <w:ind w:right="237"/>
        <w:jc w:val="both"/>
        <w:rPr>
          <w:rFonts w:ascii="Times New Roman" w:hAnsi="Times New Roman" w:cs="Times New Roman"/>
          <w:i/>
          <w:iCs/>
          <w:sz w:val="24"/>
          <w:szCs w:val="24"/>
        </w:rPr>
      </w:pPr>
      <w:proofErr w:type="spellStart"/>
      <w:proofErr w:type="gramStart"/>
      <w:r w:rsidRPr="004D1B23">
        <w:rPr>
          <w:rFonts w:ascii="Times New Roman" w:hAnsi="Times New Roman" w:cs="Times New Roman"/>
          <w:b/>
          <w:bCs/>
          <w:sz w:val="24"/>
          <w:szCs w:val="24"/>
        </w:rPr>
        <w:t>glPushMatrix</w:t>
      </w:r>
      <w:proofErr w:type="spellEnd"/>
      <w:r w:rsidRPr="004D1B23">
        <w:rPr>
          <w:rFonts w:ascii="Times New Roman" w:hAnsi="Times New Roman" w:cs="Times New Roman"/>
          <w:b/>
          <w:bCs/>
          <w:sz w:val="24"/>
          <w:szCs w:val="24"/>
        </w:rPr>
        <w:t>(</w:t>
      </w:r>
      <w:proofErr w:type="gramEnd"/>
      <w:r w:rsidRPr="004D1B23">
        <w:rPr>
          <w:rFonts w:ascii="Times New Roman" w:hAnsi="Times New Roman" w:cs="Times New Roman"/>
          <w:b/>
          <w:bCs/>
          <w:sz w:val="24"/>
          <w:szCs w:val="24"/>
        </w:rPr>
        <w:t>) :</w:t>
      </w:r>
      <w:r w:rsidRPr="004D1B23">
        <w:rPr>
          <w:rFonts w:ascii="Times New Roman" w:hAnsi="Times New Roman" w:cs="Times New Roman"/>
          <w:b/>
          <w:bCs/>
          <w:sz w:val="24"/>
          <w:szCs w:val="24"/>
        </w:rPr>
        <w:tab/>
      </w:r>
    </w:p>
    <w:p w:rsidR="00DD4F0F" w:rsidRPr="004D1B23" w:rsidRDefault="00DD4F0F" w:rsidP="00DD4F0F">
      <w:pPr>
        <w:ind w:right="237"/>
        <w:jc w:val="both"/>
        <w:rPr>
          <w:rFonts w:ascii="Times New Roman" w:hAnsi="Times New Roman" w:cs="Times New Roman"/>
          <w:sz w:val="24"/>
          <w:szCs w:val="24"/>
        </w:rPr>
      </w:pPr>
      <w:r w:rsidRPr="004D1B23">
        <w:rPr>
          <w:rFonts w:ascii="Times New Roman" w:hAnsi="Times New Roman" w:cs="Times New Roman"/>
          <w:i/>
          <w:iCs/>
          <w:sz w:val="24"/>
          <w:szCs w:val="24"/>
        </w:rPr>
        <w:tab/>
      </w:r>
      <w:proofErr w:type="gramStart"/>
      <w:r w:rsidRPr="004D1B23">
        <w:rPr>
          <w:rFonts w:ascii="Times New Roman" w:hAnsi="Times New Roman" w:cs="Times New Roman"/>
          <w:i/>
          <w:iCs/>
          <w:sz w:val="24"/>
          <w:szCs w:val="24"/>
        </w:rPr>
        <w:t>void</w:t>
      </w:r>
      <w:proofErr w:type="gramEnd"/>
      <w:r w:rsidRPr="004D1B23">
        <w:rPr>
          <w:rFonts w:ascii="Times New Roman" w:hAnsi="Times New Roman" w:cs="Times New Roman"/>
          <w:i/>
          <w:iCs/>
          <w:sz w:val="24"/>
          <w:szCs w:val="24"/>
        </w:rPr>
        <w:t xml:space="preserve"> </w:t>
      </w:r>
      <w:proofErr w:type="spellStart"/>
      <w:r w:rsidRPr="004D1B23">
        <w:rPr>
          <w:rFonts w:ascii="Times New Roman" w:hAnsi="Times New Roman" w:cs="Times New Roman"/>
          <w:b/>
          <w:bCs/>
          <w:i/>
          <w:iCs/>
          <w:sz w:val="24"/>
          <w:szCs w:val="24"/>
        </w:rPr>
        <w:t>glPushMatrix</w:t>
      </w:r>
      <w:proofErr w:type="spellEnd"/>
      <w:r w:rsidRPr="004D1B23">
        <w:rPr>
          <w:rFonts w:ascii="Times New Roman" w:hAnsi="Times New Roman" w:cs="Times New Roman"/>
          <w:i/>
          <w:iCs/>
          <w:sz w:val="24"/>
          <w:szCs w:val="24"/>
        </w:rPr>
        <w:t>( void )</w:t>
      </w:r>
    </w:p>
    <w:p w:rsidR="00DD4F0F" w:rsidRPr="004D1B23" w:rsidRDefault="00DD4F0F" w:rsidP="00DD4F0F">
      <w:pPr>
        <w:ind w:left="698" w:right="237" w:firstLine="720"/>
        <w:jc w:val="both"/>
        <w:rPr>
          <w:rFonts w:ascii="Times New Roman" w:hAnsi="Times New Roman" w:cs="Times New Roman"/>
          <w:sz w:val="24"/>
          <w:szCs w:val="24"/>
        </w:rPr>
      </w:pPr>
    </w:p>
    <w:p w:rsidR="00DD4F0F" w:rsidRPr="004D1B23" w:rsidRDefault="00DD4F0F" w:rsidP="00DD4F0F">
      <w:pPr>
        <w:spacing w:line="360" w:lineRule="atLeast"/>
        <w:ind w:right="237"/>
        <w:jc w:val="both"/>
        <w:rPr>
          <w:rFonts w:ascii="Times New Roman" w:hAnsi="Times New Roman" w:cs="Times New Roman"/>
          <w:b/>
          <w:bCs/>
          <w:sz w:val="24"/>
          <w:szCs w:val="24"/>
        </w:rPr>
      </w:pPr>
      <w:r w:rsidRPr="004D1B23">
        <w:rPr>
          <w:rFonts w:ascii="Times New Roman" w:hAnsi="Times New Roman" w:cs="Times New Roman"/>
          <w:color w:val="000000"/>
          <w:sz w:val="24"/>
          <w:szCs w:val="24"/>
        </w:rPr>
        <w:tab/>
      </w:r>
      <w:proofErr w:type="spellStart"/>
      <w:proofErr w:type="gramStart"/>
      <w:r w:rsidRPr="004D1B23">
        <w:rPr>
          <w:rFonts w:ascii="Times New Roman" w:hAnsi="Times New Roman" w:cs="Times New Roman"/>
          <w:color w:val="000000"/>
          <w:sz w:val="24"/>
          <w:szCs w:val="24"/>
        </w:rPr>
        <w:t>glPushMatrix</w:t>
      </w:r>
      <w:proofErr w:type="spellEnd"/>
      <w:proofErr w:type="gramEnd"/>
      <w:r w:rsidRPr="004D1B23">
        <w:rPr>
          <w:rFonts w:ascii="Times New Roman" w:hAnsi="Times New Roman" w:cs="Times New Roman"/>
          <w:b/>
          <w:bCs/>
          <w:i/>
          <w:iCs/>
          <w:color w:val="000000"/>
          <w:sz w:val="24"/>
          <w:szCs w:val="24"/>
        </w:rPr>
        <w:t xml:space="preserve"> </w:t>
      </w:r>
      <w:r w:rsidRPr="004D1B23">
        <w:rPr>
          <w:rFonts w:ascii="Times New Roman" w:hAnsi="Times New Roman" w:cs="Times New Roman"/>
          <w:color w:val="000000"/>
          <w:sz w:val="24"/>
          <w:szCs w:val="24"/>
        </w:rPr>
        <w:t>pushes the current matrix stack down by one level, duplicating the current  matrix.</w:t>
      </w:r>
    </w:p>
    <w:p w:rsidR="00DD4F0F" w:rsidRPr="004D1B23" w:rsidRDefault="00DD4F0F" w:rsidP="00DD4F0F">
      <w:pPr>
        <w:tabs>
          <w:tab w:val="left" w:pos="993"/>
          <w:tab w:val="left" w:pos="1277"/>
          <w:tab w:val="left" w:pos="2664"/>
        </w:tabs>
        <w:spacing w:line="360" w:lineRule="atLeast"/>
        <w:ind w:left="284" w:right="237"/>
        <w:jc w:val="both"/>
        <w:rPr>
          <w:rFonts w:ascii="Times New Roman" w:hAnsi="Times New Roman" w:cs="Times New Roman"/>
          <w:b/>
          <w:bCs/>
          <w:sz w:val="24"/>
          <w:szCs w:val="24"/>
        </w:rPr>
      </w:pPr>
      <w:r w:rsidRPr="004D1B23">
        <w:rPr>
          <w:rFonts w:ascii="Times New Roman" w:hAnsi="Times New Roman" w:cs="Times New Roman"/>
          <w:b/>
          <w:bCs/>
          <w:sz w:val="24"/>
          <w:szCs w:val="24"/>
        </w:rPr>
        <w:tab/>
      </w:r>
    </w:p>
    <w:p w:rsidR="00DD4F0F" w:rsidRPr="004D1B23" w:rsidRDefault="00DD4F0F" w:rsidP="00DD4F0F">
      <w:pPr>
        <w:tabs>
          <w:tab w:val="left" w:pos="993"/>
          <w:tab w:val="left" w:pos="2380"/>
        </w:tabs>
        <w:spacing w:line="360" w:lineRule="atLeast"/>
        <w:ind w:right="237"/>
        <w:jc w:val="both"/>
        <w:rPr>
          <w:rFonts w:ascii="Times New Roman" w:hAnsi="Times New Roman" w:cs="Times New Roman"/>
          <w:i/>
          <w:iCs/>
          <w:sz w:val="24"/>
          <w:szCs w:val="24"/>
        </w:rPr>
      </w:pPr>
      <w:proofErr w:type="spellStart"/>
      <w:proofErr w:type="gramStart"/>
      <w:r w:rsidRPr="004D1B23">
        <w:rPr>
          <w:rFonts w:ascii="Times New Roman" w:hAnsi="Times New Roman" w:cs="Times New Roman"/>
          <w:b/>
          <w:bCs/>
          <w:sz w:val="24"/>
          <w:szCs w:val="24"/>
        </w:rPr>
        <w:t>glPopMatrix</w:t>
      </w:r>
      <w:proofErr w:type="spellEnd"/>
      <w:r w:rsidRPr="004D1B23">
        <w:rPr>
          <w:rFonts w:ascii="Times New Roman" w:hAnsi="Times New Roman" w:cs="Times New Roman"/>
          <w:b/>
          <w:bCs/>
          <w:sz w:val="24"/>
          <w:szCs w:val="24"/>
        </w:rPr>
        <w:t>(</w:t>
      </w:r>
      <w:proofErr w:type="gramEnd"/>
      <w:r w:rsidRPr="004D1B23">
        <w:rPr>
          <w:rFonts w:ascii="Times New Roman" w:hAnsi="Times New Roman" w:cs="Times New Roman"/>
          <w:b/>
          <w:bCs/>
          <w:sz w:val="24"/>
          <w:szCs w:val="24"/>
        </w:rPr>
        <w:t>) :</w:t>
      </w:r>
    </w:p>
    <w:p w:rsidR="00DD4F0F" w:rsidRPr="004D1B23" w:rsidRDefault="00DD4F0F" w:rsidP="00DD4F0F">
      <w:pPr>
        <w:spacing w:line="360" w:lineRule="atLeast"/>
        <w:ind w:right="237"/>
        <w:jc w:val="both"/>
        <w:rPr>
          <w:rFonts w:ascii="Times New Roman" w:hAnsi="Times New Roman" w:cs="Times New Roman"/>
          <w:i/>
          <w:iCs/>
          <w:sz w:val="24"/>
          <w:szCs w:val="24"/>
        </w:rPr>
      </w:pPr>
      <w:r w:rsidRPr="004D1B23">
        <w:rPr>
          <w:rFonts w:ascii="Times New Roman" w:hAnsi="Times New Roman" w:cs="Times New Roman"/>
          <w:i/>
          <w:iCs/>
          <w:sz w:val="24"/>
          <w:szCs w:val="24"/>
        </w:rPr>
        <w:tab/>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i/>
          <w:iCs/>
          <w:sz w:val="24"/>
          <w:szCs w:val="24"/>
        </w:rPr>
        <w:tab/>
      </w:r>
      <w:proofErr w:type="gramStart"/>
      <w:r w:rsidRPr="004D1B23">
        <w:rPr>
          <w:rFonts w:ascii="Times New Roman" w:hAnsi="Times New Roman" w:cs="Times New Roman"/>
          <w:i/>
          <w:iCs/>
          <w:sz w:val="24"/>
          <w:szCs w:val="24"/>
        </w:rPr>
        <w:t>void</w:t>
      </w:r>
      <w:proofErr w:type="gramEnd"/>
      <w:r w:rsidRPr="004D1B23">
        <w:rPr>
          <w:rFonts w:ascii="Times New Roman" w:hAnsi="Times New Roman" w:cs="Times New Roman"/>
          <w:b/>
          <w:bCs/>
          <w:sz w:val="24"/>
          <w:szCs w:val="24"/>
        </w:rPr>
        <w:t xml:space="preserve"> </w:t>
      </w:r>
      <w:proofErr w:type="spellStart"/>
      <w:r w:rsidRPr="004D1B23">
        <w:rPr>
          <w:rFonts w:ascii="Times New Roman" w:hAnsi="Times New Roman" w:cs="Times New Roman"/>
          <w:b/>
          <w:bCs/>
          <w:i/>
          <w:iCs/>
          <w:sz w:val="24"/>
          <w:szCs w:val="24"/>
        </w:rPr>
        <w:t>glPopMatrix</w:t>
      </w:r>
      <w:proofErr w:type="spellEnd"/>
      <w:r w:rsidRPr="004D1B23">
        <w:rPr>
          <w:rFonts w:ascii="Times New Roman" w:hAnsi="Times New Roman" w:cs="Times New Roman"/>
          <w:b/>
          <w:bCs/>
          <w:i/>
          <w:iCs/>
          <w:sz w:val="24"/>
          <w:szCs w:val="24"/>
        </w:rPr>
        <w:t xml:space="preserve">( </w:t>
      </w:r>
      <w:r w:rsidRPr="004D1B23">
        <w:rPr>
          <w:rFonts w:ascii="Times New Roman" w:hAnsi="Times New Roman" w:cs="Times New Roman"/>
          <w:i/>
          <w:iCs/>
          <w:sz w:val="24"/>
          <w:szCs w:val="24"/>
        </w:rPr>
        <w:t>void )</w:t>
      </w:r>
    </w:p>
    <w:p w:rsidR="00DD4F0F" w:rsidRPr="004D1B23" w:rsidRDefault="00DD4F0F" w:rsidP="00DD4F0F">
      <w:pPr>
        <w:spacing w:line="360" w:lineRule="atLeast"/>
        <w:ind w:left="982" w:right="237" w:firstLine="436"/>
        <w:jc w:val="both"/>
        <w:rPr>
          <w:rFonts w:ascii="Times New Roman" w:hAnsi="Times New Roman" w:cs="Times New Roman"/>
          <w:sz w:val="24"/>
          <w:szCs w:val="24"/>
        </w:rPr>
      </w:pP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color w:val="000000"/>
          <w:sz w:val="24"/>
          <w:szCs w:val="24"/>
        </w:rPr>
        <w:tab/>
      </w:r>
      <w:proofErr w:type="spellStart"/>
      <w:proofErr w:type="gramStart"/>
      <w:r w:rsidRPr="004D1B23">
        <w:rPr>
          <w:rFonts w:ascii="Times New Roman" w:hAnsi="Times New Roman" w:cs="Times New Roman"/>
          <w:color w:val="000000"/>
          <w:sz w:val="24"/>
          <w:szCs w:val="24"/>
        </w:rPr>
        <w:t>glPopMatrix</w:t>
      </w:r>
      <w:proofErr w:type="spellEnd"/>
      <w:r w:rsidRPr="004D1B23">
        <w:rPr>
          <w:rFonts w:ascii="Times New Roman" w:hAnsi="Times New Roman" w:cs="Times New Roman"/>
          <w:color w:val="000000"/>
          <w:sz w:val="24"/>
          <w:szCs w:val="24"/>
        </w:rPr>
        <w:t xml:space="preserve">  </w:t>
      </w:r>
      <w:r w:rsidRPr="004D1B23">
        <w:rPr>
          <w:rFonts w:ascii="Times New Roman" w:hAnsi="Times New Roman" w:cs="Times New Roman"/>
          <w:sz w:val="24"/>
          <w:szCs w:val="24"/>
        </w:rPr>
        <w:t>pops</w:t>
      </w:r>
      <w:proofErr w:type="gramEnd"/>
      <w:r w:rsidRPr="004D1B23">
        <w:rPr>
          <w:rFonts w:ascii="Times New Roman" w:hAnsi="Times New Roman" w:cs="Times New Roman"/>
          <w:sz w:val="24"/>
          <w:szCs w:val="24"/>
        </w:rPr>
        <w:t xml:space="preserve"> the top matrix off the stack, destroying the contents of the popped matrix.</w:t>
      </w:r>
      <w:r w:rsidRPr="004D1B23">
        <w:rPr>
          <w:rFonts w:ascii="Times New Roman" w:hAnsi="Times New Roman" w:cs="Times New Roman"/>
          <w:b/>
          <w:bCs/>
          <w:sz w:val="24"/>
          <w:szCs w:val="24"/>
        </w:rPr>
        <w:t xml:space="preserve"> </w:t>
      </w:r>
      <w:r w:rsidRPr="004D1B23">
        <w:rPr>
          <w:rFonts w:ascii="Times New Roman" w:hAnsi="Times New Roman" w:cs="Times New Roman"/>
          <w:color w:val="000000"/>
          <w:sz w:val="24"/>
          <w:szCs w:val="24"/>
        </w:rPr>
        <w:t>Initially, each of the stacks contains one matrix, an identity matrix.</w:t>
      </w:r>
    </w:p>
    <w:p w:rsidR="00DD4F0F" w:rsidRPr="004D1B23" w:rsidRDefault="00DD4F0F" w:rsidP="00DD4F0F">
      <w:pPr>
        <w:spacing w:after="240" w:line="360" w:lineRule="atLeast"/>
        <w:ind w:right="237"/>
        <w:jc w:val="both"/>
        <w:rPr>
          <w:rFonts w:ascii="Times New Roman" w:hAnsi="Times New Roman" w:cs="Times New Roman"/>
          <w:sz w:val="24"/>
          <w:szCs w:val="24"/>
        </w:rPr>
      </w:pPr>
    </w:p>
    <w:p w:rsidR="00DD4F0F" w:rsidRPr="004D1B23" w:rsidRDefault="00DD4F0F" w:rsidP="00DD4F0F">
      <w:pPr>
        <w:spacing w:after="240" w:line="360" w:lineRule="atLeast"/>
        <w:ind w:right="237"/>
        <w:jc w:val="both"/>
        <w:rPr>
          <w:rFonts w:ascii="Times New Roman" w:hAnsi="Times New Roman" w:cs="Times New Roman"/>
          <w:sz w:val="24"/>
          <w:szCs w:val="24"/>
        </w:rPr>
      </w:pPr>
      <w:proofErr w:type="spellStart"/>
      <w:proofErr w:type="gramStart"/>
      <w:r w:rsidRPr="004D1B23">
        <w:rPr>
          <w:rFonts w:ascii="Times New Roman" w:hAnsi="Times New Roman" w:cs="Times New Roman"/>
          <w:b/>
          <w:bCs/>
          <w:color w:val="000000"/>
          <w:sz w:val="24"/>
          <w:szCs w:val="24"/>
        </w:rPr>
        <w:t>glTranslate</w:t>
      </w:r>
      <w:proofErr w:type="spellEnd"/>
      <w:r w:rsidRPr="004D1B23">
        <w:rPr>
          <w:rFonts w:ascii="Times New Roman" w:hAnsi="Times New Roman" w:cs="Times New Roman"/>
          <w:b/>
          <w:bCs/>
          <w:color w:val="000000"/>
          <w:sz w:val="24"/>
          <w:szCs w:val="24"/>
        </w:rPr>
        <w:t>(</w:t>
      </w:r>
      <w:proofErr w:type="gramEnd"/>
      <w:r w:rsidRPr="004D1B23">
        <w:rPr>
          <w:rFonts w:ascii="Times New Roman" w:hAnsi="Times New Roman" w:cs="Times New Roman"/>
          <w:b/>
          <w:bCs/>
          <w:color w:val="000000"/>
          <w:sz w:val="24"/>
          <w:szCs w:val="24"/>
        </w:rPr>
        <w:t>) :</w:t>
      </w:r>
    </w:p>
    <w:p w:rsidR="00DD4F0F" w:rsidRPr="004D1B23" w:rsidRDefault="00DD4F0F" w:rsidP="00DD4F0F">
      <w:pPr>
        <w:spacing w:after="240" w:line="360" w:lineRule="atLeast"/>
        <w:ind w:left="284" w:right="237"/>
        <w:jc w:val="both"/>
        <w:rPr>
          <w:rFonts w:ascii="Times New Roman" w:hAnsi="Times New Roman" w:cs="Times New Roman"/>
          <w:color w:val="000000"/>
          <w:sz w:val="24"/>
          <w:szCs w:val="24"/>
        </w:rPr>
      </w:pPr>
      <w:r w:rsidRPr="004D1B23">
        <w:rPr>
          <w:rFonts w:ascii="Times New Roman" w:hAnsi="Times New Roman" w:cs="Times New Roman"/>
          <w:sz w:val="24"/>
          <w:szCs w:val="24"/>
        </w:rPr>
        <w:tab/>
      </w:r>
      <w:proofErr w:type="gramStart"/>
      <w:r w:rsidRPr="004D1B23">
        <w:rPr>
          <w:rFonts w:ascii="Times New Roman" w:hAnsi="Times New Roman" w:cs="Times New Roman"/>
          <w:i/>
          <w:iCs/>
          <w:color w:val="000000"/>
          <w:sz w:val="24"/>
          <w:szCs w:val="24"/>
        </w:rPr>
        <w:t>void</w:t>
      </w:r>
      <w:proofErr w:type="gramEnd"/>
      <w:r w:rsidRPr="004D1B23">
        <w:rPr>
          <w:rFonts w:ascii="Times New Roman" w:hAnsi="Times New Roman" w:cs="Times New Roman"/>
          <w:color w:val="000000"/>
          <w:sz w:val="24"/>
          <w:szCs w:val="24"/>
        </w:rPr>
        <w:t xml:space="preserve"> </w:t>
      </w:r>
      <w:proofErr w:type="spellStart"/>
      <w:r w:rsidRPr="004D1B23">
        <w:rPr>
          <w:rFonts w:ascii="Times New Roman" w:hAnsi="Times New Roman" w:cs="Times New Roman"/>
          <w:b/>
          <w:bCs/>
          <w:i/>
          <w:iCs/>
          <w:color w:val="000000"/>
          <w:sz w:val="24"/>
          <w:szCs w:val="24"/>
        </w:rPr>
        <w:t>glTranslate</w:t>
      </w:r>
      <w:proofErr w:type="spellEnd"/>
      <w:r w:rsidRPr="004D1B23">
        <w:rPr>
          <w:rFonts w:ascii="Times New Roman" w:hAnsi="Times New Roman" w:cs="Times New Roman"/>
          <w:i/>
          <w:iCs/>
          <w:color w:val="000000"/>
          <w:sz w:val="24"/>
          <w:szCs w:val="24"/>
        </w:rPr>
        <w:t xml:space="preserve">( </w:t>
      </w:r>
      <w:proofErr w:type="spellStart"/>
      <w:r w:rsidRPr="004D1B23">
        <w:rPr>
          <w:rFonts w:ascii="Times New Roman" w:hAnsi="Times New Roman" w:cs="Times New Roman"/>
          <w:i/>
          <w:iCs/>
          <w:color w:val="000000"/>
          <w:sz w:val="24"/>
          <w:szCs w:val="24"/>
        </w:rPr>
        <w:t>GLdouble</w:t>
      </w:r>
      <w:proofErr w:type="spellEnd"/>
      <w:r w:rsidRPr="004D1B23">
        <w:rPr>
          <w:rFonts w:ascii="Times New Roman" w:hAnsi="Times New Roman" w:cs="Times New Roman"/>
          <w:i/>
          <w:iCs/>
          <w:color w:val="000000"/>
          <w:sz w:val="24"/>
          <w:szCs w:val="24"/>
        </w:rPr>
        <w:t xml:space="preserve"> x, </w:t>
      </w:r>
      <w:proofErr w:type="spellStart"/>
      <w:r w:rsidRPr="004D1B23">
        <w:rPr>
          <w:rFonts w:ascii="Times New Roman" w:hAnsi="Times New Roman" w:cs="Times New Roman"/>
          <w:i/>
          <w:iCs/>
          <w:color w:val="000000"/>
          <w:sz w:val="24"/>
          <w:szCs w:val="24"/>
        </w:rPr>
        <w:t>GLdouble</w:t>
      </w:r>
      <w:proofErr w:type="spellEnd"/>
      <w:r w:rsidRPr="004D1B23">
        <w:rPr>
          <w:rFonts w:ascii="Times New Roman" w:hAnsi="Times New Roman" w:cs="Times New Roman"/>
          <w:i/>
          <w:iCs/>
          <w:color w:val="000000"/>
          <w:sz w:val="24"/>
          <w:szCs w:val="24"/>
        </w:rPr>
        <w:t xml:space="preserve"> </w:t>
      </w:r>
      <w:proofErr w:type="spellStart"/>
      <w:r w:rsidRPr="004D1B23">
        <w:rPr>
          <w:rFonts w:ascii="Times New Roman" w:hAnsi="Times New Roman" w:cs="Times New Roman"/>
          <w:i/>
          <w:iCs/>
          <w:color w:val="000000"/>
          <w:sz w:val="24"/>
          <w:szCs w:val="24"/>
        </w:rPr>
        <w:t>y,GLdouble</w:t>
      </w:r>
      <w:proofErr w:type="spellEnd"/>
      <w:r w:rsidRPr="004D1B23">
        <w:rPr>
          <w:rFonts w:ascii="Times New Roman" w:hAnsi="Times New Roman" w:cs="Times New Roman"/>
          <w:i/>
          <w:iCs/>
          <w:color w:val="000000"/>
          <w:sz w:val="24"/>
          <w:szCs w:val="24"/>
        </w:rPr>
        <w:t xml:space="preserve"> z )</w:t>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color w:val="000000"/>
          <w:sz w:val="24"/>
          <w:szCs w:val="24"/>
        </w:rPr>
        <w:tab/>
        <w:t xml:space="preserve">Translation is an operation that displaces points by a fixed distance in a given direction. </w:t>
      </w:r>
      <w:r w:rsidRPr="004D1B23">
        <w:rPr>
          <w:rFonts w:ascii="Times New Roman" w:hAnsi="Times New Roman" w:cs="Times New Roman"/>
          <w:i/>
          <w:iCs/>
          <w:color w:val="000000"/>
          <w:sz w:val="24"/>
          <w:szCs w:val="24"/>
          <w:lang w:val="pl-PL"/>
        </w:rPr>
        <w:t>Parameters x</w:t>
      </w:r>
      <w:r w:rsidRPr="004D1B23">
        <w:rPr>
          <w:rFonts w:ascii="Times New Roman" w:hAnsi="Times New Roman" w:cs="Times New Roman"/>
          <w:color w:val="000000"/>
          <w:sz w:val="24"/>
          <w:szCs w:val="24"/>
          <w:lang w:val="pl-PL"/>
        </w:rPr>
        <w:t xml:space="preserve">, </w:t>
      </w:r>
      <w:r w:rsidRPr="004D1B23">
        <w:rPr>
          <w:rFonts w:ascii="Times New Roman" w:hAnsi="Times New Roman" w:cs="Times New Roman"/>
          <w:i/>
          <w:iCs/>
          <w:color w:val="000000"/>
          <w:sz w:val="24"/>
          <w:szCs w:val="24"/>
          <w:lang w:val="pl-PL"/>
        </w:rPr>
        <w:t>y</w:t>
      </w:r>
      <w:r w:rsidRPr="004D1B23">
        <w:rPr>
          <w:rFonts w:ascii="Times New Roman" w:hAnsi="Times New Roman" w:cs="Times New Roman"/>
          <w:color w:val="000000"/>
          <w:sz w:val="24"/>
          <w:szCs w:val="24"/>
          <w:lang w:val="pl-PL"/>
        </w:rPr>
        <w:t xml:space="preserve">, </w:t>
      </w:r>
      <w:r w:rsidRPr="004D1B23">
        <w:rPr>
          <w:rFonts w:ascii="Times New Roman" w:hAnsi="Times New Roman" w:cs="Times New Roman"/>
          <w:i/>
          <w:iCs/>
          <w:color w:val="000000"/>
          <w:sz w:val="24"/>
          <w:szCs w:val="24"/>
          <w:lang w:val="pl-PL"/>
        </w:rPr>
        <w:t xml:space="preserve">z </w:t>
      </w:r>
      <w:r w:rsidRPr="004D1B23">
        <w:rPr>
          <w:rFonts w:ascii="Times New Roman" w:hAnsi="Times New Roman" w:cs="Times New Roman"/>
          <w:color w:val="000000"/>
          <w:sz w:val="24"/>
          <w:szCs w:val="24"/>
        </w:rPr>
        <w:t xml:space="preserve">specify the </w:t>
      </w:r>
      <w:r w:rsidRPr="004D1B23">
        <w:rPr>
          <w:rFonts w:ascii="Times New Roman" w:hAnsi="Times New Roman" w:cs="Times New Roman"/>
          <w:i/>
          <w:iCs/>
          <w:color w:val="000000"/>
          <w:sz w:val="24"/>
          <w:szCs w:val="24"/>
        </w:rPr>
        <w:t>x</w:t>
      </w:r>
      <w:r w:rsidRPr="004D1B23">
        <w:rPr>
          <w:rFonts w:ascii="Times New Roman" w:hAnsi="Times New Roman" w:cs="Times New Roman"/>
          <w:color w:val="000000"/>
          <w:sz w:val="24"/>
          <w:szCs w:val="24"/>
        </w:rPr>
        <w:t xml:space="preserve">, </w:t>
      </w:r>
      <w:r w:rsidRPr="004D1B23">
        <w:rPr>
          <w:rFonts w:ascii="Times New Roman" w:hAnsi="Times New Roman" w:cs="Times New Roman"/>
          <w:i/>
          <w:iCs/>
          <w:color w:val="000000"/>
          <w:sz w:val="24"/>
          <w:szCs w:val="24"/>
        </w:rPr>
        <w:t>y</w:t>
      </w:r>
      <w:r w:rsidRPr="004D1B23">
        <w:rPr>
          <w:rFonts w:ascii="Times New Roman" w:hAnsi="Times New Roman" w:cs="Times New Roman"/>
          <w:color w:val="000000"/>
          <w:sz w:val="24"/>
          <w:szCs w:val="24"/>
        </w:rPr>
        <w:t xml:space="preserve">, and </w:t>
      </w:r>
      <w:r w:rsidRPr="004D1B23">
        <w:rPr>
          <w:rFonts w:ascii="Times New Roman" w:hAnsi="Times New Roman" w:cs="Times New Roman"/>
          <w:i/>
          <w:iCs/>
          <w:color w:val="000000"/>
          <w:sz w:val="24"/>
          <w:szCs w:val="24"/>
        </w:rPr>
        <w:t>z</w:t>
      </w:r>
      <w:r w:rsidRPr="004D1B23">
        <w:rPr>
          <w:rFonts w:ascii="Times New Roman" w:hAnsi="Times New Roman" w:cs="Times New Roman"/>
          <w:color w:val="000000"/>
          <w:sz w:val="24"/>
          <w:szCs w:val="24"/>
        </w:rPr>
        <w:t xml:space="preserve"> coordinates of a translation vector.  </w:t>
      </w:r>
      <w:r w:rsidRPr="004D1B23">
        <w:rPr>
          <w:rFonts w:ascii="Times New Roman" w:hAnsi="Times New Roman" w:cs="Times New Roman"/>
          <w:sz w:val="24"/>
          <w:szCs w:val="24"/>
        </w:rPr>
        <w:t>Multiplies current matrix by a matrix that translates an object by the given x, y and z-values.</w:t>
      </w: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DD4F0F">
      <w:pPr>
        <w:spacing w:line="360" w:lineRule="atLeast"/>
        <w:ind w:right="237"/>
        <w:jc w:val="both"/>
        <w:rPr>
          <w:rFonts w:ascii="Times New Roman" w:hAnsi="Times New Roman" w:cs="Times New Roman"/>
          <w:b/>
          <w:bCs/>
          <w:color w:val="000000"/>
          <w:sz w:val="24"/>
          <w:szCs w:val="24"/>
        </w:rPr>
      </w:pP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p>
    <w:p w:rsidR="00DD4F0F" w:rsidRPr="004D1B23" w:rsidRDefault="00DD4F0F" w:rsidP="00DD4F0F">
      <w:pPr>
        <w:spacing w:after="240" w:line="360" w:lineRule="atLeast"/>
        <w:ind w:right="237"/>
        <w:jc w:val="both"/>
        <w:rPr>
          <w:rFonts w:ascii="Times New Roman" w:hAnsi="Times New Roman" w:cs="Times New Roman"/>
          <w:i/>
          <w:iCs/>
          <w:color w:val="000000"/>
          <w:sz w:val="24"/>
          <w:szCs w:val="24"/>
        </w:rPr>
      </w:pPr>
      <w:proofErr w:type="spellStart"/>
      <w:proofErr w:type="gramStart"/>
      <w:r w:rsidRPr="004D1B23">
        <w:rPr>
          <w:rFonts w:ascii="Times New Roman" w:hAnsi="Times New Roman" w:cs="Times New Roman"/>
          <w:b/>
          <w:bCs/>
          <w:color w:val="000000"/>
          <w:sz w:val="24"/>
          <w:szCs w:val="24"/>
        </w:rPr>
        <w:t>glClear</w:t>
      </w:r>
      <w:proofErr w:type="spellEnd"/>
      <w:r w:rsidRPr="004D1B23">
        <w:rPr>
          <w:rFonts w:ascii="Times New Roman" w:hAnsi="Times New Roman" w:cs="Times New Roman"/>
          <w:b/>
          <w:bCs/>
          <w:color w:val="000000"/>
          <w:sz w:val="24"/>
          <w:szCs w:val="24"/>
        </w:rPr>
        <w:t>(</w:t>
      </w:r>
      <w:proofErr w:type="gramEnd"/>
      <w:r w:rsidRPr="004D1B23">
        <w:rPr>
          <w:rFonts w:ascii="Times New Roman" w:hAnsi="Times New Roman" w:cs="Times New Roman"/>
          <w:b/>
          <w:bCs/>
          <w:color w:val="000000"/>
          <w:sz w:val="24"/>
          <w:szCs w:val="24"/>
        </w:rPr>
        <w:t>) :</w:t>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i/>
          <w:iCs/>
          <w:color w:val="000000"/>
          <w:sz w:val="24"/>
          <w:szCs w:val="24"/>
        </w:rPr>
        <w:tab/>
      </w:r>
      <w:proofErr w:type="gramStart"/>
      <w:r w:rsidRPr="004D1B23">
        <w:rPr>
          <w:rFonts w:ascii="Times New Roman" w:hAnsi="Times New Roman" w:cs="Times New Roman"/>
          <w:i/>
          <w:iCs/>
          <w:color w:val="000000"/>
          <w:sz w:val="24"/>
          <w:szCs w:val="24"/>
        </w:rPr>
        <w:t>void</w:t>
      </w:r>
      <w:proofErr w:type="gramEnd"/>
      <w:r w:rsidRPr="004D1B23">
        <w:rPr>
          <w:rFonts w:ascii="Times New Roman" w:hAnsi="Times New Roman" w:cs="Times New Roman"/>
          <w:color w:val="000000"/>
          <w:sz w:val="24"/>
          <w:szCs w:val="24"/>
        </w:rPr>
        <w:t xml:space="preserve"> </w:t>
      </w:r>
      <w:proofErr w:type="spellStart"/>
      <w:r w:rsidRPr="004D1B23">
        <w:rPr>
          <w:rFonts w:ascii="Times New Roman" w:hAnsi="Times New Roman" w:cs="Times New Roman"/>
          <w:b/>
          <w:bCs/>
          <w:i/>
          <w:iCs/>
          <w:color w:val="000000"/>
          <w:sz w:val="24"/>
          <w:szCs w:val="24"/>
        </w:rPr>
        <w:t>glClear</w:t>
      </w:r>
      <w:proofErr w:type="spellEnd"/>
      <w:r w:rsidRPr="004D1B23">
        <w:rPr>
          <w:rFonts w:ascii="Times New Roman" w:hAnsi="Times New Roman" w:cs="Times New Roman"/>
          <w:i/>
          <w:iCs/>
          <w:color w:val="000000"/>
          <w:sz w:val="24"/>
          <w:szCs w:val="24"/>
        </w:rPr>
        <w:t>(</w:t>
      </w:r>
      <w:proofErr w:type="spellStart"/>
      <w:r w:rsidRPr="004D1B23">
        <w:rPr>
          <w:rFonts w:ascii="Times New Roman" w:hAnsi="Times New Roman" w:cs="Times New Roman"/>
          <w:i/>
          <w:iCs/>
          <w:color w:val="000000"/>
          <w:sz w:val="24"/>
          <w:szCs w:val="24"/>
        </w:rPr>
        <w:t>GLbitfield</w:t>
      </w:r>
      <w:proofErr w:type="spellEnd"/>
      <w:r w:rsidRPr="004D1B23">
        <w:rPr>
          <w:rFonts w:ascii="Times New Roman" w:hAnsi="Times New Roman" w:cs="Times New Roman"/>
          <w:i/>
          <w:iCs/>
          <w:color w:val="000000"/>
          <w:sz w:val="24"/>
          <w:szCs w:val="24"/>
        </w:rPr>
        <w:t xml:space="preserve"> mask)</w:t>
      </w:r>
    </w:p>
    <w:p w:rsidR="00DD4F0F" w:rsidRPr="004D1B23" w:rsidRDefault="00DD4F0F" w:rsidP="00DD4F0F">
      <w:pPr>
        <w:spacing w:line="360" w:lineRule="atLeast"/>
        <w:ind w:right="230"/>
        <w:jc w:val="both"/>
        <w:rPr>
          <w:rFonts w:ascii="Times New Roman" w:hAnsi="Times New Roman" w:cs="Times New Roman"/>
          <w:sz w:val="24"/>
          <w:szCs w:val="24"/>
        </w:rPr>
      </w:pPr>
    </w:p>
    <w:p w:rsidR="00DD4F0F" w:rsidRPr="004D1B23" w:rsidRDefault="00DD4F0F" w:rsidP="00DD4F0F">
      <w:pPr>
        <w:spacing w:line="360" w:lineRule="atLeast"/>
        <w:ind w:right="230"/>
        <w:jc w:val="both"/>
        <w:rPr>
          <w:rFonts w:ascii="Times New Roman" w:hAnsi="Times New Roman" w:cs="Times New Roman"/>
          <w:color w:val="000000"/>
          <w:sz w:val="24"/>
          <w:szCs w:val="24"/>
        </w:rPr>
      </w:pPr>
      <w:r w:rsidRPr="004D1B23">
        <w:rPr>
          <w:rFonts w:ascii="Times New Roman" w:hAnsi="Times New Roman" w:cs="Times New Roman"/>
          <w:color w:val="000000"/>
          <w:sz w:val="24"/>
          <w:szCs w:val="24"/>
        </w:rPr>
        <w:tab/>
      </w:r>
      <w:proofErr w:type="spellStart"/>
      <w:proofErr w:type="gramStart"/>
      <w:r w:rsidRPr="004D1B23">
        <w:rPr>
          <w:rFonts w:ascii="Times New Roman" w:hAnsi="Times New Roman" w:cs="Times New Roman"/>
          <w:color w:val="000000"/>
          <w:sz w:val="24"/>
          <w:szCs w:val="24"/>
        </w:rPr>
        <w:t>glClear</w:t>
      </w:r>
      <w:proofErr w:type="spellEnd"/>
      <w:proofErr w:type="gramEnd"/>
      <w:r w:rsidRPr="004D1B23">
        <w:rPr>
          <w:rFonts w:ascii="Times New Roman" w:hAnsi="Times New Roman" w:cs="Times New Roman"/>
          <w:color w:val="000000"/>
          <w:sz w:val="24"/>
          <w:szCs w:val="24"/>
        </w:rPr>
        <w:t xml:space="preserve"> takes a single argument that is the bitwise </w:t>
      </w:r>
      <w:r w:rsidRPr="004D1B23">
        <w:rPr>
          <w:rFonts w:ascii="Times New Roman" w:hAnsi="Times New Roman" w:cs="Times New Roman"/>
          <w:i/>
          <w:iCs/>
          <w:color w:val="000000"/>
          <w:sz w:val="24"/>
          <w:szCs w:val="24"/>
        </w:rPr>
        <w:t>or</w:t>
      </w:r>
      <w:r w:rsidRPr="004D1B23">
        <w:rPr>
          <w:rFonts w:ascii="Times New Roman" w:hAnsi="Times New Roman" w:cs="Times New Roman"/>
          <w:color w:val="000000"/>
          <w:sz w:val="24"/>
          <w:szCs w:val="24"/>
        </w:rPr>
        <w:t xml:space="preserve"> of several values indicating which buffer is to be cleared. </w:t>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color w:val="000000"/>
          <w:sz w:val="24"/>
          <w:szCs w:val="24"/>
        </w:rPr>
        <w:lastRenderedPageBreak/>
        <w:t>GL_COLOR_BUFFER_BIT, GL_DEPTH_BUFFER_BIT, GL_ACCUM_ BUFFER_BIT, and GL_STENCIL_BUFFER_BIT</w:t>
      </w:r>
      <w:r w:rsidRPr="004D1B23">
        <w:rPr>
          <w:rFonts w:ascii="Times New Roman" w:hAnsi="Times New Roman" w:cs="Times New Roman"/>
          <w:sz w:val="24"/>
          <w:szCs w:val="24"/>
        </w:rPr>
        <w:t xml:space="preserve">. Clears the specified buffers to their current clearing values. </w:t>
      </w: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DD4F0F">
      <w:pPr>
        <w:spacing w:after="240" w:line="360" w:lineRule="atLeast"/>
        <w:ind w:right="237"/>
        <w:jc w:val="both"/>
        <w:rPr>
          <w:rFonts w:ascii="Times New Roman" w:hAnsi="Times New Roman" w:cs="Times New Roman"/>
          <w:sz w:val="24"/>
          <w:szCs w:val="24"/>
        </w:rPr>
      </w:pPr>
      <w:proofErr w:type="spellStart"/>
      <w:proofErr w:type="gramStart"/>
      <w:r w:rsidRPr="004D1B23">
        <w:rPr>
          <w:rFonts w:ascii="Times New Roman" w:hAnsi="Times New Roman" w:cs="Times New Roman"/>
          <w:b/>
          <w:bCs/>
          <w:sz w:val="24"/>
          <w:szCs w:val="24"/>
        </w:rPr>
        <w:t>glClearColor</w:t>
      </w:r>
      <w:proofErr w:type="spellEnd"/>
      <w:r w:rsidRPr="004D1B23">
        <w:rPr>
          <w:rFonts w:ascii="Times New Roman" w:hAnsi="Times New Roman" w:cs="Times New Roman"/>
          <w:b/>
          <w:bCs/>
          <w:sz w:val="24"/>
          <w:szCs w:val="24"/>
        </w:rPr>
        <w:t>(</w:t>
      </w:r>
      <w:proofErr w:type="gramEnd"/>
      <w:r w:rsidRPr="004D1B23">
        <w:rPr>
          <w:rFonts w:ascii="Times New Roman" w:hAnsi="Times New Roman" w:cs="Times New Roman"/>
          <w:b/>
          <w:bCs/>
          <w:sz w:val="24"/>
          <w:szCs w:val="24"/>
        </w:rPr>
        <w:t>) :</w:t>
      </w:r>
    </w:p>
    <w:p w:rsidR="00DD4F0F" w:rsidRPr="004D1B23" w:rsidRDefault="00DD4F0F" w:rsidP="00DD4F0F">
      <w:pPr>
        <w:spacing w:after="240" w:line="360" w:lineRule="atLeast"/>
        <w:ind w:right="237"/>
        <w:jc w:val="both"/>
        <w:rPr>
          <w:rFonts w:ascii="Times New Roman" w:hAnsi="Times New Roman" w:cs="Times New Roman"/>
          <w:sz w:val="24"/>
          <w:szCs w:val="24"/>
        </w:rPr>
      </w:pPr>
      <w:r w:rsidRPr="004D1B23">
        <w:rPr>
          <w:rFonts w:ascii="Times New Roman" w:hAnsi="Times New Roman" w:cs="Times New Roman"/>
          <w:sz w:val="24"/>
          <w:szCs w:val="24"/>
        </w:rPr>
        <w:tab/>
      </w:r>
      <w:proofErr w:type="gramStart"/>
      <w:r w:rsidRPr="004D1B23">
        <w:rPr>
          <w:rFonts w:ascii="Times New Roman" w:hAnsi="Times New Roman" w:cs="Times New Roman"/>
          <w:i/>
          <w:iCs/>
          <w:sz w:val="24"/>
          <w:szCs w:val="24"/>
        </w:rPr>
        <w:t>void</w:t>
      </w:r>
      <w:proofErr w:type="gramEnd"/>
      <w:r w:rsidRPr="004D1B23">
        <w:rPr>
          <w:rFonts w:ascii="Times New Roman" w:hAnsi="Times New Roman" w:cs="Times New Roman"/>
          <w:i/>
          <w:iCs/>
          <w:sz w:val="24"/>
          <w:szCs w:val="24"/>
        </w:rPr>
        <w:t xml:space="preserve"> </w:t>
      </w:r>
      <w:proofErr w:type="spellStart"/>
      <w:r w:rsidRPr="004D1B23">
        <w:rPr>
          <w:rFonts w:ascii="Times New Roman" w:hAnsi="Times New Roman" w:cs="Times New Roman"/>
          <w:b/>
          <w:bCs/>
          <w:i/>
          <w:iCs/>
          <w:sz w:val="24"/>
          <w:szCs w:val="24"/>
        </w:rPr>
        <w:t>glClearColor</w:t>
      </w:r>
      <w:proofErr w:type="spellEnd"/>
      <w:r w:rsidRPr="004D1B23">
        <w:rPr>
          <w:rFonts w:ascii="Times New Roman" w:hAnsi="Times New Roman" w:cs="Times New Roman"/>
          <w:i/>
          <w:iCs/>
          <w:sz w:val="24"/>
          <w:szCs w:val="24"/>
        </w:rPr>
        <w:t>(</w:t>
      </w:r>
      <w:proofErr w:type="spellStart"/>
      <w:r w:rsidRPr="004D1B23">
        <w:rPr>
          <w:rFonts w:ascii="Times New Roman" w:hAnsi="Times New Roman" w:cs="Times New Roman"/>
          <w:i/>
          <w:iCs/>
          <w:sz w:val="24"/>
          <w:szCs w:val="24"/>
        </w:rPr>
        <w:t>GLclampf</w:t>
      </w:r>
      <w:proofErr w:type="spellEnd"/>
      <w:r w:rsidRPr="004D1B23">
        <w:rPr>
          <w:rFonts w:ascii="Times New Roman" w:hAnsi="Times New Roman" w:cs="Times New Roman"/>
          <w:i/>
          <w:iCs/>
          <w:sz w:val="24"/>
          <w:szCs w:val="24"/>
        </w:rPr>
        <w:t xml:space="preserve"> red, </w:t>
      </w:r>
      <w:proofErr w:type="spellStart"/>
      <w:r w:rsidRPr="004D1B23">
        <w:rPr>
          <w:rFonts w:ascii="Times New Roman" w:hAnsi="Times New Roman" w:cs="Times New Roman"/>
          <w:i/>
          <w:iCs/>
          <w:sz w:val="24"/>
          <w:szCs w:val="24"/>
        </w:rPr>
        <w:t>GLclampf</w:t>
      </w:r>
      <w:proofErr w:type="spellEnd"/>
      <w:r w:rsidRPr="004D1B23">
        <w:rPr>
          <w:rFonts w:ascii="Times New Roman" w:hAnsi="Times New Roman" w:cs="Times New Roman"/>
          <w:i/>
          <w:iCs/>
          <w:sz w:val="24"/>
          <w:szCs w:val="24"/>
        </w:rPr>
        <w:t xml:space="preserve"> green, </w:t>
      </w:r>
      <w:proofErr w:type="spellStart"/>
      <w:r w:rsidRPr="004D1B23">
        <w:rPr>
          <w:rFonts w:ascii="Times New Roman" w:hAnsi="Times New Roman" w:cs="Times New Roman"/>
          <w:i/>
          <w:iCs/>
          <w:sz w:val="24"/>
          <w:szCs w:val="24"/>
        </w:rPr>
        <w:t>GLclampf</w:t>
      </w:r>
      <w:proofErr w:type="spellEnd"/>
      <w:r w:rsidRPr="004D1B23">
        <w:rPr>
          <w:rFonts w:ascii="Times New Roman" w:hAnsi="Times New Roman" w:cs="Times New Roman"/>
          <w:i/>
          <w:iCs/>
          <w:sz w:val="24"/>
          <w:szCs w:val="24"/>
        </w:rPr>
        <w:t xml:space="preserve"> blue, </w:t>
      </w:r>
      <w:proofErr w:type="spellStart"/>
      <w:r w:rsidRPr="004D1B23">
        <w:rPr>
          <w:rFonts w:ascii="Times New Roman" w:hAnsi="Times New Roman" w:cs="Times New Roman"/>
          <w:i/>
          <w:iCs/>
          <w:sz w:val="24"/>
          <w:szCs w:val="24"/>
        </w:rPr>
        <w:t>GLclampf</w:t>
      </w:r>
      <w:proofErr w:type="spellEnd"/>
      <w:r w:rsidRPr="004D1B23">
        <w:rPr>
          <w:rFonts w:ascii="Times New Roman" w:hAnsi="Times New Roman" w:cs="Times New Roman"/>
          <w:i/>
          <w:iCs/>
          <w:sz w:val="24"/>
          <w:szCs w:val="24"/>
        </w:rPr>
        <w:t xml:space="preserve"> alpha)</w:t>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sz w:val="24"/>
          <w:szCs w:val="24"/>
        </w:rPr>
        <w:tab/>
        <w:t xml:space="preserve">Sets the current clearing </w:t>
      </w:r>
      <w:proofErr w:type="spellStart"/>
      <w:r w:rsidRPr="004D1B23">
        <w:rPr>
          <w:rFonts w:ascii="Times New Roman" w:hAnsi="Times New Roman" w:cs="Times New Roman"/>
          <w:sz w:val="24"/>
          <w:szCs w:val="24"/>
        </w:rPr>
        <w:t>color</w:t>
      </w:r>
      <w:proofErr w:type="spellEnd"/>
      <w:r w:rsidRPr="004D1B23">
        <w:rPr>
          <w:rFonts w:ascii="Times New Roman" w:hAnsi="Times New Roman" w:cs="Times New Roman"/>
          <w:sz w:val="24"/>
          <w:szCs w:val="24"/>
        </w:rPr>
        <w:t xml:space="preserve"> for use in clearing </w:t>
      </w:r>
      <w:proofErr w:type="spellStart"/>
      <w:r w:rsidRPr="004D1B23">
        <w:rPr>
          <w:rFonts w:ascii="Times New Roman" w:hAnsi="Times New Roman" w:cs="Times New Roman"/>
          <w:sz w:val="24"/>
          <w:szCs w:val="24"/>
        </w:rPr>
        <w:t>color</w:t>
      </w:r>
      <w:proofErr w:type="spellEnd"/>
      <w:r w:rsidRPr="004D1B23">
        <w:rPr>
          <w:rFonts w:ascii="Times New Roman" w:hAnsi="Times New Roman" w:cs="Times New Roman"/>
          <w:sz w:val="24"/>
          <w:szCs w:val="24"/>
        </w:rPr>
        <w:t xml:space="preserve"> buffers in RGBA mode. The red, green, blue, and alpha values are clamped if necessary to the range [0</w:t>
      </w:r>
      <w:proofErr w:type="gramStart"/>
      <w:r w:rsidRPr="004D1B23">
        <w:rPr>
          <w:rFonts w:ascii="Times New Roman" w:hAnsi="Times New Roman" w:cs="Times New Roman"/>
          <w:sz w:val="24"/>
          <w:szCs w:val="24"/>
        </w:rPr>
        <w:t>,1</w:t>
      </w:r>
      <w:proofErr w:type="gramEnd"/>
      <w:r w:rsidRPr="004D1B23">
        <w:rPr>
          <w:rFonts w:ascii="Times New Roman" w:hAnsi="Times New Roman" w:cs="Times New Roman"/>
          <w:sz w:val="24"/>
          <w:szCs w:val="24"/>
        </w:rPr>
        <w:t xml:space="preserve">]. The default clearing </w:t>
      </w:r>
      <w:proofErr w:type="spellStart"/>
      <w:r w:rsidRPr="004D1B23">
        <w:rPr>
          <w:rFonts w:ascii="Times New Roman" w:hAnsi="Times New Roman" w:cs="Times New Roman"/>
          <w:sz w:val="24"/>
          <w:szCs w:val="24"/>
        </w:rPr>
        <w:t>color</w:t>
      </w:r>
      <w:proofErr w:type="spellEnd"/>
      <w:r w:rsidRPr="004D1B23">
        <w:rPr>
          <w:rFonts w:ascii="Times New Roman" w:hAnsi="Times New Roman" w:cs="Times New Roman"/>
          <w:sz w:val="24"/>
          <w:szCs w:val="24"/>
        </w:rPr>
        <w:t xml:space="preserve"> is (0, 0, 0, 0), which is black.</w:t>
      </w:r>
    </w:p>
    <w:p w:rsidR="00DD4F0F" w:rsidRPr="004D1B23" w:rsidRDefault="00DD4F0F" w:rsidP="00DD4F0F">
      <w:pPr>
        <w:spacing w:after="240" w:line="360" w:lineRule="atLeast"/>
        <w:ind w:right="237"/>
        <w:jc w:val="both"/>
        <w:rPr>
          <w:rFonts w:ascii="Times New Roman" w:hAnsi="Times New Roman" w:cs="Times New Roman"/>
          <w:sz w:val="24"/>
          <w:szCs w:val="24"/>
        </w:rPr>
      </w:pPr>
    </w:p>
    <w:p w:rsidR="00DD4F0F" w:rsidRPr="004D1B23" w:rsidRDefault="00DD4F0F" w:rsidP="00DD4F0F">
      <w:pPr>
        <w:spacing w:after="240" w:line="360" w:lineRule="atLeast"/>
        <w:ind w:right="237"/>
        <w:jc w:val="both"/>
        <w:rPr>
          <w:rFonts w:ascii="Times New Roman" w:hAnsi="Times New Roman" w:cs="Times New Roman"/>
          <w:i/>
          <w:iCs/>
          <w:color w:val="000000"/>
          <w:sz w:val="24"/>
          <w:szCs w:val="24"/>
          <w:lang w:val="fr-FR"/>
        </w:rPr>
      </w:pPr>
      <w:proofErr w:type="spellStart"/>
      <w:proofErr w:type="gramStart"/>
      <w:r w:rsidRPr="004D1B23">
        <w:rPr>
          <w:rFonts w:ascii="Times New Roman" w:hAnsi="Times New Roman" w:cs="Times New Roman"/>
          <w:b/>
          <w:bCs/>
          <w:color w:val="000000"/>
          <w:sz w:val="24"/>
          <w:szCs w:val="24"/>
        </w:rPr>
        <w:t>glMatrixMode</w:t>
      </w:r>
      <w:proofErr w:type="spellEnd"/>
      <w:r w:rsidRPr="004D1B23">
        <w:rPr>
          <w:rFonts w:ascii="Times New Roman" w:hAnsi="Times New Roman" w:cs="Times New Roman"/>
          <w:b/>
          <w:bCs/>
          <w:color w:val="000000"/>
          <w:sz w:val="24"/>
          <w:szCs w:val="24"/>
        </w:rPr>
        <w:t>(</w:t>
      </w:r>
      <w:proofErr w:type="gramEnd"/>
      <w:r w:rsidRPr="004D1B23">
        <w:rPr>
          <w:rFonts w:ascii="Times New Roman" w:hAnsi="Times New Roman" w:cs="Times New Roman"/>
          <w:b/>
          <w:bCs/>
          <w:color w:val="000000"/>
          <w:sz w:val="24"/>
          <w:szCs w:val="24"/>
        </w:rPr>
        <w:t>) :</w:t>
      </w:r>
    </w:p>
    <w:p w:rsidR="00DD4F0F" w:rsidRPr="004D1B23" w:rsidRDefault="00DD4F0F" w:rsidP="00DD4F0F">
      <w:pPr>
        <w:spacing w:after="240" w:line="360" w:lineRule="atLeast"/>
        <w:ind w:right="237"/>
        <w:jc w:val="both"/>
        <w:rPr>
          <w:rFonts w:ascii="Times New Roman" w:hAnsi="Times New Roman" w:cs="Times New Roman"/>
          <w:color w:val="000000"/>
          <w:sz w:val="24"/>
          <w:szCs w:val="24"/>
        </w:rPr>
      </w:pPr>
      <w:r w:rsidRPr="004D1B23">
        <w:rPr>
          <w:rFonts w:ascii="Times New Roman" w:hAnsi="Times New Roman" w:cs="Times New Roman"/>
          <w:i/>
          <w:iCs/>
          <w:color w:val="000000"/>
          <w:sz w:val="24"/>
          <w:szCs w:val="24"/>
          <w:lang w:val="fr-FR"/>
        </w:rPr>
        <w:tab/>
      </w:r>
      <w:proofErr w:type="spellStart"/>
      <w:proofErr w:type="gramStart"/>
      <w:r w:rsidRPr="004D1B23">
        <w:rPr>
          <w:rFonts w:ascii="Times New Roman" w:hAnsi="Times New Roman" w:cs="Times New Roman"/>
          <w:i/>
          <w:iCs/>
          <w:color w:val="000000"/>
          <w:sz w:val="24"/>
          <w:szCs w:val="24"/>
          <w:lang w:val="fr-FR"/>
        </w:rPr>
        <w:t>void</w:t>
      </w:r>
      <w:proofErr w:type="spellEnd"/>
      <w:proofErr w:type="gramEnd"/>
      <w:r w:rsidRPr="004D1B23">
        <w:rPr>
          <w:rFonts w:ascii="Times New Roman" w:hAnsi="Times New Roman" w:cs="Times New Roman"/>
          <w:color w:val="000000"/>
          <w:sz w:val="24"/>
          <w:szCs w:val="24"/>
          <w:lang w:val="fr-FR"/>
        </w:rPr>
        <w:t xml:space="preserve"> </w:t>
      </w:r>
      <w:proofErr w:type="spellStart"/>
      <w:r w:rsidRPr="004D1B23">
        <w:rPr>
          <w:rFonts w:ascii="Times New Roman" w:hAnsi="Times New Roman" w:cs="Times New Roman"/>
          <w:b/>
          <w:bCs/>
          <w:i/>
          <w:iCs/>
          <w:color w:val="000000"/>
          <w:sz w:val="24"/>
          <w:szCs w:val="24"/>
          <w:lang w:val="fr-FR"/>
        </w:rPr>
        <w:t>glMatrixMode</w:t>
      </w:r>
      <w:proofErr w:type="spellEnd"/>
      <w:r w:rsidRPr="004D1B23">
        <w:rPr>
          <w:rFonts w:ascii="Times New Roman" w:hAnsi="Times New Roman" w:cs="Times New Roman"/>
          <w:b/>
          <w:bCs/>
          <w:i/>
          <w:iCs/>
          <w:color w:val="000000"/>
          <w:sz w:val="24"/>
          <w:szCs w:val="24"/>
          <w:lang w:val="fr-FR"/>
        </w:rPr>
        <w:t xml:space="preserve"> </w:t>
      </w:r>
      <w:r w:rsidRPr="004D1B23">
        <w:rPr>
          <w:rFonts w:ascii="Times New Roman" w:hAnsi="Times New Roman" w:cs="Times New Roman"/>
          <w:i/>
          <w:iCs/>
          <w:color w:val="000000"/>
          <w:sz w:val="24"/>
          <w:szCs w:val="24"/>
          <w:lang w:val="fr-FR"/>
        </w:rPr>
        <w:t>(</w:t>
      </w:r>
      <w:proofErr w:type="spellStart"/>
      <w:r w:rsidRPr="004D1B23">
        <w:rPr>
          <w:rFonts w:ascii="Times New Roman" w:hAnsi="Times New Roman" w:cs="Times New Roman"/>
          <w:i/>
          <w:iCs/>
          <w:color w:val="000000"/>
          <w:sz w:val="24"/>
          <w:szCs w:val="24"/>
          <w:lang w:val="fr-FR"/>
        </w:rPr>
        <w:t>GLenum</w:t>
      </w:r>
      <w:proofErr w:type="spellEnd"/>
      <w:r w:rsidRPr="004D1B23">
        <w:rPr>
          <w:rFonts w:ascii="Times New Roman" w:hAnsi="Times New Roman" w:cs="Times New Roman"/>
          <w:i/>
          <w:iCs/>
          <w:color w:val="000000"/>
          <w:sz w:val="24"/>
          <w:szCs w:val="24"/>
          <w:lang w:val="fr-FR"/>
        </w:rPr>
        <w:t xml:space="preserve"> mode)</w:t>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color w:val="000000"/>
          <w:sz w:val="24"/>
          <w:szCs w:val="24"/>
        </w:rPr>
        <w:tab/>
        <w:t xml:space="preserve">It accepts three values GL_MODELVIEW, GL_PROJECTION and GL_TEXTURE. It specifies which matrix is the current matrix. </w:t>
      </w:r>
      <w:r w:rsidRPr="004D1B23">
        <w:rPr>
          <w:rFonts w:ascii="Times New Roman" w:hAnsi="Times New Roman" w:cs="Times New Roman"/>
          <w:sz w:val="24"/>
          <w:szCs w:val="24"/>
        </w:rPr>
        <w:t>Subsequent transformation commands affect the specified matrix.</w:t>
      </w: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DD4F0F">
      <w:pPr>
        <w:spacing w:after="240" w:line="360" w:lineRule="atLeast"/>
        <w:ind w:left="284" w:right="237"/>
        <w:jc w:val="both"/>
        <w:rPr>
          <w:rFonts w:ascii="Times New Roman" w:hAnsi="Times New Roman" w:cs="Times New Roman"/>
          <w:sz w:val="24"/>
          <w:szCs w:val="24"/>
        </w:rPr>
      </w:pPr>
    </w:p>
    <w:p w:rsidR="00DD4F0F" w:rsidRPr="004D1B23" w:rsidRDefault="00DD4F0F" w:rsidP="00DD4F0F">
      <w:pPr>
        <w:spacing w:after="240" w:line="360" w:lineRule="atLeast"/>
        <w:ind w:right="237"/>
        <w:jc w:val="both"/>
        <w:rPr>
          <w:rFonts w:ascii="Times New Roman" w:hAnsi="Times New Roman" w:cs="Times New Roman"/>
          <w:i/>
          <w:iCs/>
          <w:sz w:val="24"/>
          <w:szCs w:val="24"/>
        </w:rPr>
      </w:pPr>
      <w:proofErr w:type="spellStart"/>
      <w:proofErr w:type="gramStart"/>
      <w:r w:rsidRPr="004D1B23">
        <w:rPr>
          <w:rFonts w:ascii="Times New Roman" w:hAnsi="Times New Roman" w:cs="Times New Roman"/>
          <w:b/>
          <w:bCs/>
          <w:sz w:val="24"/>
          <w:szCs w:val="24"/>
        </w:rPr>
        <w:t>glutInitWindowPosition</w:t>
      </w:r>
      <w:proofErr w:type="spellEnd"/>
      <w:r w:rsidRPr="004D1B23">
        <w:rPr>
          <w:rFonts w:ascii="Times New Roman" w:hAnsi="Times New Roman" w:cs="Times New Roman"/>
          <w:b/>
          <w:bCs/>
          <w:sz w:val="24"/>
          <w:szCs w:val="24"/>
        </w:rPr>
        <w:t>(</w:t>
      </w:r>
      <w:proofErr w:type="gramEnd"/>
      <w:r w:rsidRPr="004D1B23">
        <w:rPr>
          <w:rFonts w:ascii="Times New Roman" w:hAnsi="Times New Roman" w:cs="Times New Roman"/>
          <w:b/>
          <w:bCs/>
          <w:sz w:val="24"/>
          <w:szCs w:val="24"/>
        </w:rPr>
        <w:t>) :</w:t>
      </w:r>
    </w:p>
    <w:p w:rsidR="00DD4F0F" w:rsidRPr="004D1B23" w:rsidRDefault="00DD4F0F" w:rsidP="00DD4F0F">
      <w:pPr>
        <w:spacing w:line="360" w:lineRule="atLeast"/>
        <w:ind w:left="720" w:right="237"/>
        <w:jc w:val="both"/>
        <w:rPr>
          <w:rFonts w:ascii="Times New Roman" w:hAnsi="Times New Roman" w:cs="Times New Roman"/>
          <w:sz w:val="24"/>
          <w:szCs w:val="24"/>
        </w:rPr>
      </w:pPr>
      <w:proofErr w:type="gramStart"/>
      <w:r w:rsidRPr="004D1B23">
        <w:rPr>
          <w:rFonts w:ascii="Times New Roman" w:hAnsi="Times New Roman" w:cs="Times New Roman"/>
          <w:i/>
          <w:iCs/>
          <w:sz w:val="24"/>
          <w:szCs w:val="24"/>
        </w:rPr>
        <w:t>void</w:t>
      </w:r>
      <w:proofErr w:type="gramEnd"/>
      <w:r w:rsidRPr="004D1B23">
        <w:rPr>
          <w:rFonts w:ascii="Times New Roman" w:hAnsi="Times New Roman" w:cs="Times New Roman"/>
          <w:i/>
          <w:iCs/>
          <w:sz w:val="24"/>
          <w:szCs w:val="24"/>
        </w:rPr>
        <w:t xml:space="preserve"> </w:t>
      </w:r>
      <w:proofErr w:type="spellStart"/>
      <w:r w:rsidRPr="004D1B23">
        <w:rPr>
          <w:rFonts w:ascii="Times New Roman" w:hAnsi="Times New Roman" w:cs="Times New Roman"/>
          <w:b/>
          <w:bCs/>
          <w:i/>
          <w:iCs/>
          <w:sz w:val="24"/>
          <w:szCs w:val="24"/>
        </w:rPr>
        <w:t>glutInitWindowPosition</w:t>
      </w:r>
      <w:proofErr w:type="spellEnd"/>
      <w:r w:rsidRPr="004D1B23">
        <w:rPr>
          <w:rFonts w:ascii="Times New Roman" w:hAnsi="Times New Roman" w:cs="Times New Roman"/>
          <w:i/>
          <w:iCs/>
          <w:sz w:val="24"/>
          <w:szCs w:val="24"/>
        </w:rPr>
        <w:t>(</w:t>
      </w:r>
      <w:proofErr w:type="spellStart"/>
      <w:r w:rsidRPr="004D1B23">
        <w:rPr>
          <w:rFonts w:ascii="Times New Roman" w:hAnsi="Times New Roman" w:cs="Times New Roman"/>
          <w:i/>
          <w:iCs/>
          <w:sz w:val="24"/>
          <w:szCs w:val="24"/>
        </w:rPr>
        <w:t>int</w:t>
      </w:r>
      <w:proofErr w:type="spellEnd"/>
      <w:r w:rsidRPr="004D1B23">
        <w:rPr>
          <w:rFonts w:ascii="Times New Roman" w:hAnsi="Times New Roman" w:cs="Times New Roman"/>
          <w:i/>
          <w:iCs/>
          <w:sz w:val="24"/>
          <w:szCs w:val="24"/>
        </w:rPr>
        <w:t xml:space="preserve"> x, </w:t>
      </w:r>
      <w:proofErr w:type="spellStart"/>
      <w:r w:rsidRPr="004D1B23">
        <w:rPr>
          <w:rFonts w:ascii="Times New Roman" w:hAnsi="Times New Roman" w:cs="Times New Roman"/>
          <w:i/>
          <w:iCs/>
          <w:sz w:val="24"/>
          <w:szCs w:val="24"/>
        </w:rPr>
        <w:t>int</w:t>
      </w:r>
      <w:proofErr w:type="spellEnd"/>
      <w:r w:rsidRPr="004D1B23">
        <w:rPr>
          <w:rFonts w:ascii="Times New Roman" w:hAnsi="Times New Roman" w:cs="Times New Roman"/>
          <w:i/>
          <w:iCs/>
          <w:sz w:val="24"/>
          <w:szCs w:val="24"/>
        </w:rPr>
        <w:t xml:space="preserve"> y);</w:t>
      </w:r>
    </w:p>
    <w:p w:rsidR="00DD4F0F" w:rsidRPr="004D1B23" w:rsidRDefault="00DD4F0F" w:rsidP="00DD4F0F">
      <w:pPr>
        <w:spacing w:line="360" w:lineRule="atLeast"/>
        <w:ind w:left="720" w:right="237" w:firstLine="720"/>
        <w:jc w:val="both"/>
        <w:rPr>
          <w:rFonts w:ascii="Times New Roman" w:hAnsi="Times New Roman" w:cs="Times New Roman"/>
          <w:sz w:val="24"/>
          <w:szCs w:val="24"/>
        </w:rPr>
      </w:pPr>
    </w:p>
    <w:p w:rsidR="00DD4F0F" w:rsidRPr="004D1B23" w:rsidRDefault="00DD4F0F" w:rsidP="00DD4F0F">
      <w:pPr>
        <w:tabs>
          <w:tab w:val="left" w:pos="1695"/>
        </w:tabs>
        <w:spacing w:line="360" w:lineRule="atLeast"/>
        <w:ind w:left="15" w:right="240" w:firstLine="720"/>
        <w:jc w:val="both"/>
        <w:rPr>
          <w:rFonts w:ascii="Times New Roman" w:hAnsi="Times New Roman" w:cs="Times New Roman"/>
          <w:b/>
          <w:bCs/>
          <w:sz w:val="24"/>
          <w:szCs w:val="24"/>
        </w:rPr>
      </w:pPr>
      <w:r w:rsidRPr="004D1B23">
        <w:rPr>
          <w:rFonts w:ascii="Times New Roman" w:hAnsi="Times New Roman" w:cs="Times New Roman"/>
          <w:sz w:val="24"/>
          <w:szCs w:val="24"/>
        </w:rPr>
        <w:t xml:space="preserve">This </w:t>
      </w:r>
      <w:proofErr w:type="spellStart"/>
      <w:proofErr w:type="gramStart"/>
      <w:r w:rsidRPr="004D1B23">
        <w:rPr>
          <w:rFonts w:ascii="Times New Roman" w:hAnsi="Times New Roman" w:cs="Times New Roman"/>
          <w:sz w:val="24"/>
          <w:szCs w:val="24"/>
        </w:rPr>
        <w:t>api</w:t>
      </w:r>
      <w:proofErr w:type="spellEnd"/>
      <w:proofErr w:type="gramEnd"/>
      <w:r w:rsidRPr="004D1B23">
        <w:rPr>
          <w:rFonts w:ascii="Times New Roman" w:hAnsi="Times New Roman" w:cs="Times New Roman"/>
          <w:sz w:val="24"/>
          <w:szCs w:val="24"/>
        </w:rPr>
        <w:t xml:space="preserve"> will request the windows created to have an initial position. The arguments x, y indicate the location of a corner of the window, relative to the entire display.</w:t>
      </w:r>
    </w:p>
    <w:p w:rsidR="00DD4F0F" w:rsidRPr="004D1B23" w:rsidRDefault="00DD4F0F" w:rsidP="00DD4F0F">
      <w:pPr>
        <w:spacing w:line="360" w:lineRule="atLeast"/>
        <w:ind w:right="237"/>
        <w:jc w:val="both"/>
        <w:rPr>
          <w:rFonts w:ascii="Times New Roman" w:hAnsi="Times New Roman" w:cs="Times New Roman"/>
          <w:b/>
          <w:bCs/>
          <w:sz w:val="24"/>
          <w:szCs w:val="24"/>
        </w:rPr>
      </w:pP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p>
    <w:p w:rsidR="00DD4F0F" w:rsidRPr="004D1B23" w:rsidRDefault="00DD4F0F" w:rsidP="00DD4F0F">
      <w:pPr>
        <w:spacing w:line="360" w:lineRule="atLeast"/>
        <w:ind w:right="237"/>
        <w:jc w:val="both"/>
        <w:rPr>
          <w:rFonts w:ascii="Times New Roman" w:hAnsi="Times New Roman" w:cs="Times New Roman"/>
          <w:sz w:val="24"/>
          <w:szCs w:val="24"/>
        </w:rPr>
      </w:pPr>
      <w:proofErr w:type="spellStart"/>
      <w:proofErr w:type="gramStart"/>
      <w:r w:rsidRPr="004D1B23">
        <w:rPr>
          <w:rFonts w:ascii="Times New Roman" w:hAnsi="Times New Roman" w:cs="Times New Roman"/>
          <w:b/>
          <w:bCs/>
          <w:sz w:val="24"/>
          <w:szCs w:val="24"/>
        </w:rPr>
        <w:t>glLoadIdentity</w:t>
      </w:r>
      <w:proofErr w:type="spellEnd"/>
      <w:r w:rsidRPr="004D1B23">
        <w:rPr>
          <w:rFonts w:ascii="Times New Roman" w:hAnsi="Times New Roman" w:cs="Times New Roman"/>
          <w:b/>
          <w:bCs/>
          <w:sz w:val="24"/>
          <w:szCs w:val="24"/>
        </w:rPr>
        <w:t>(</w:t>
      </w:r>
      <w:proofErr w:type="gramEnd"/>
      <w:r w:rsidRPr="004D1B23">
        <w:rPr>
          <w:rFonts w:ascii="Times New Roman" w:hAnsi="Times New Roman" w:cs="Times New Roman"/>
          <w:b/>
          <w:bCs/>
          <w:sz w:val="24"/>
          <w:szCs w:val="24"/>
        </w:rPr>
        <w:t>) :</w:t>
      </w: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DD4F0F">
      <w:pPr>
        <w:spacing w:after="240" w:line="360" w:lineRule="atLeast"/>
        <w:ind w:right="237"/>
        <w:jc w:val="both"/>
        <w:rPr>
          <w:rFonts w:ascii="Times New Roman" w:hAnsi="Times New Roman" w:cs="Times New Roman"/>
          <w:color w:val="000000"/>
          <w:sz w:val="24"/>
          <w:szCs w:val="24"/>
        </w:rPr>
      </w:pPr>
      <w:r w:rsidRPr="004D1B23">
        <w:rPr>
          <w:rFonts w:ascii="Times New Roman" w:hAnsi="Times New Roman" w:cs="Times New Roman"/>
          <w:i/>
          <w:iCs/>
          <w:color w:val="000000"/>
          <w:sz w:val="24"/>
          <w:szCs w:val="24"/>
        </w:rPr>
        <w:tab/>
      </w:r>
      <w:proofErr w:type="gramStart"/>
      <w:r w:rsidRPr="004D1B23">
        <w:rPr>
          <w:rFonts w:ascii="Times New Roman" w:hAnsi="Times New Roman" w:cs="Times New Roman"/>
          <w:i/>
          <w:iCs/>
          <w:color w:val="000000"/>
          <w:sz w:val="24"/>
          <w:szCs w:val="24"/>
        </w:rPr>
        <w:t>void</w:t>
      </w:r>
      <w:proofErr w:type="gramEnd"/>
      <w:r w:rsidRPr="004D1B23">
        <w:rPr>
          <w:rFonts w:ascii="Times New Roman" w:hAnsi="Times New Roman" w:cs="Times New Roman"/>
          <w:color w:val="000000"/>
          <w:sz w:val="24"/>
          <w:szCs w:val="24"/>
        </w:rPr>
        <w:t xml:space="preserve"> </w:t>
      </w:r>
      <w:proofErr w:type="spellStart"/>
      <w:r w:rsidRPr="004D1B23">
        <w:rPr>
          <w:rFonts w:ascii="Times New Roman" w:hAnsi="Times New Roman" w:cs="Times New Roman"/>
          <w:b/>
          <w:bCs/>
          <w:i/>
          <w:iCs/>
          <w:color w:val="000000"/>
          <w:sz w:val="24"/>
          <w:szCs w:val="24"/>
        </w:rPr>
        <w:t>glLoadIdentity</w:t>
      </w:r>
      <w:proofErr w:type="spellEnd"/>
      <w:r w:rsidRPr="004D1B23">
        <w:rPr>
          <w:rFonts w:ascii="Times New Roman" w:hAnsi="Times New Roman" w:cs="Times New Roman"/>
          <w:i/>
          <w:iCs/>
          <w:color w:val="000000"/>
          <w:sz w:val="24"/>
          <w:szCs w:val="24"/>
        </w:rPr>
        <w:t>(void);</w:t>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color w:val="000000"/>
          <w:sz w:val="24"/>
          <w:szCs w:val="24"/>
        </w:rPr>
        <w:tab/>
        <w:t>It replaces the current matrix with the identity matrix</w:t>
      </w: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DD4F0F">
      <w:pPr>
        <w:spacing w:after="240" w:line="360" w:lineRule="atLeast"/>
        <w:ind w:right="237"/>
        <w:jc w:val="both"/>
        <w:rPr>
          <w:rFonts w:ascii="Times New Roman" w:hAnsi="Times New Roman" w:cs="Times New Roman"/>
          <w:sz w:val="24"/>
          <w:szCs w:val="24"/>
        </w:rPr>
      </w:pPr>
      <w:proofErr w:type="spellStart"/>
      <w:proofErr w:type="gramStart"/>
      <w:r w:rsidRPr="004D1B23">
        <w:rPr>
          <w:rFonts w:ascii="Times New Roman" w:hAnsi="Times New Roman" w:cs="Times New Roman"/>
          <w:b/>
          <w:bCs/>
          <w:sz w:val="24"/>
          <w:szCs w:val="24"/>
        </w:rPr>
        <w:t>glutInitWindowSize</w:t>
      </w:r>
      <w:proofErr w:type="spellEnd"/>
      <w:r w:rsidRPr="004D1B23">
        <w:rPr>
          <w:rFonts w:ascii="Times New Roman" w:hAnsi="Times New Roman" w:cs="Times New Roman"/>
          <w:b/>
          <w:bCs/>
          <w:sz w:val="24"/>
          <w:szCs w:val="24"/>
        </w:rPr>
        <w:t>(</w:t>
      </w:r>
      <w:proofErr w:type="gramEnd"/>
      <w:r w:rsidRPr="004D1B23">
        <w:rPr>
          <w:rFonts w:ascii="Times New Roman" w:hAnsi="Times New Roman" w:cs="Times New Roman"/>
          <w:b/>
          <w:bCs/>
          <w:sz w:val="24"/>
          <w:szCs w:val="24"/>
        </w:rPr>
        <w:t>) :</w:t>
      </w:r>
    </w:p>
    <w:p w:rsidR="00DD4F0F" w:rsidRPr="004D1B23" w:rsidRDefault="00DD4F0F" w:rsidP="00DD4F0F">
      <w:pPr>
        <w:spacing w:after="240" w:line="360" w:lineRule="atLeast"/>
        <w:ind w:right="237"/>
        <w:jc w:val="both"/>
        <w:rPr>
          <w:rFonts w:ascii="Times New Roman" w:hAnsi="Times New Roman" w:cs="Times New Roman"/>
          <w:sz w:val="24"/>
          <w:szCs w:val="24"/>
        </w:rPr>
      </w:pPr>
      <w:r w:rsidRPr="004D1B23">
        <w:rPr>
          <w:rFonts w:ascii="Times New Roman" w:hAnsi="Times New Roman" w:cs="Times New Roman"/>
          <w:sz w:val="24"/>
          <w:szCs w:val="24"/>
        </w:rPr>
        <w:tab/>
      </w:r>
      <w:proofErr w:type="gramStart"/>
      <w:r w:rsidRPr="004D1B23">
        <w:rPr>
          <w:rFonts w:ascii="Times New Roman" w:hAnsi="Times New Roman" w:cs="Times New Roman"/>
          <w:i/>
          <w:iCs/>
          <w:sz w:val="24"/>
          <w:szCs w:val="24"/>
        </w:rPr>
        <w:t>void</w:t>
      </w:r>
      <w:proofErr w:type="gramEnd"/>
      <w:r w:rsidRPr="004D1B23">
        <w:rPr>
          <w:rFonts w:ascii="Times New Roman" w:hAnsi="Times New Roman" w:cs="Times New Roman"/>
          <w:i/>
          <w:iCs/>
          <w:sz w:val="24"/>
          <w:szCs w:val="24"/>
        </w:rPr>
        <w:t xml:space="preserve"> </w:t>
      </w:r>
      <w:proofErr w:type="spellStart"/>
      <w:r w:rsidRPr="004D1B23">
        <w:rPr>
          <w:rFonts w:ascii="Times New Roman" w:hAnsi="Times New Roman" w:cs="Times New Roman"/>
          <w:b/>
          <w:bCs/>
          <w:i/>
          <w:iCs/>
          <w:sz w:val="24"/>
          <w:szCs w:val="24"/>
        </w:rPr>
        <w:t>glutInitWindowSize</w:t>
      </w:r>
      <w:proofErr w:type="spellEnd"/>
      <w:r w:rsidRPr="004D1B23">
        <w:rPr>
          <w:rFonts w:ascii="Times New Roman" w:hAnsi="Times New Roman" w:cs="Times New Roman"/>
          <w:i/>
          <w:iCs/>
          <w:sz w:val="24"/>
          <w:szCs w:val="24"/>
        </w:rPr>
        <w:t>(</w:t>
      </w:r>
      <w:proofErr w:type="spellStart"/>
      <w:r w:rsidRPr="004D1B23">
        <w:rPr>
          <w:rFonts w:ascii="Times New Roman" w:hAnsi="Times New Roman" w:cs="Times New Roman"/>
          <w:i/>
          <w:iCs/>
          <w:sz w:val="24"/>
          <w:szCs w:val="24"/>
        </w:rPr>
        <w:t>int</w:t>
      </w:r>
      <w:proofErr w:type="spellEnd"/>
      <w:r w:rsidRPr="004D1B23">
        <w:rPr>
          <w:rFonts w:ascii="Times New Roman" w:hAnsi="Times New Roman" w:cs="Times New Roman"/>
          <w:i/>
          <w:iCs/>
          <w:sz w:val="24"/>
          <w:szCs w:val="24"/>
        </w:rPr>
        <w:t xml:space="preserve"> width, </w:t>
      </w:r>
      <w:proofErr w:type="spellStart"/>
      <w:r w:rsidRPr="004D1B23">
        <w:rPr>
          <w:rFonts w:ascii="Times New Roman" w:hAnsi="Times New Roman" w:cs="Times New Roman"/>
          <w:i/>
          <w:iCs/>
          <w:sz w:val="24"/>
          <w:szCs w:val="24"/>
        </w:rPr>
        <w:t>int</w:t>
      </w:r>
      <w:proofErr w:type="spellEnd"/>
      <w:r w:rsidRPr="004D1B23">
        <w:rPr>
          <w:rFonts w:ascii="Times New Roman" w:hAnsi="Times New Roman" w:cs="Times New Roman"/>
          <w:i/>
          <w:iCs/>
          <w:sz w:val="24"/>
          <w:szCs w:val="24"/>
        </w:rPr>
        <w:t xml:space="preserve"> height);</w:t>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sz w:val="24"/>
          <w:szCs w:val="24"/>
        </w:rPr>
        <w:lastRenderedPageBreak/>
        <w:tab/>
        <w:t>T</w:t>
      </w:r>
      <w:r w:rsidR="005039C3">
        <w:rPr>
          <w:rFonts w:ascii="Times New Roman" w:hAnsi="Times New Roman" w:cs="Times New Roman"/>
          <w:sz w:val="24"/>
          <w:szCs w:val="24"/>
        </w:rPr>
        <w:t xml:space="preserve">he </w:t>
      </w:r>
      <w:proofErr w:type="spellStart"/>
      <w:proofErr w:type="gramStart"/>
      <w:r w:rsidR="005039C3">
        <w:rPr>
          <w:rFonts w:ascii="Times New Roman" w:hAnsi="Times New Roman" w:cs="Times New Roman"/>
          <w:sz w:val="24"/>
          <w:szCs w:val="24"/>
        </w:rPr>
        <w:t>api</w:t>
      </w:r>
      <w:proofErr w:type="spellEnd"/>
      <w:proofErr w:type="gramEnd"/>
      <w:r w:rsidR="005039C3">
        <w:rPr>
          <w:rFonts w:ascii="Times New Roman" w:hAnsi="Times New Roman" w:cs="Times New Roman"/>
          <w:sz w:val="24"/>
          <w:szCs w:val="24"/>
        </w:rPr>
        <w:t xml:space="preserve"> requests windows created</w:t>
      </w:r>
      <w:r w:rsidRPr="004D1B23">
        <w:rPr>
          <w:rFonts w:ascii="Times New Roman" w:hAnsi="Times New Roman" w:cs="Times New Roman"/>
          <w:b/>
          <w:bCs/>
          <w:sz w:val="24"/>
          <w:szCs w:val="24"/>
        </w:rPr>
        <w:t xml:space="preserve"> </w:t>
      </w:r>
      <w:r w:rsidRPr="004D1B23">
        <w:rPr>
          <w:rFonts w:ascii="Times New Roman" w:hAnsi="Times New Roman" w:cs="Times New Roman"/>
          <w:sz w:val="24"/>
          <w:szCs w:val="24"/>
        </w:rPr>
        <w:t>to have an initial size. The arguments width and height indicate the window’s size (in pixels). The initial window size and position are hints and may be overridden by other requests.</w:t>
      </w: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DD4F0F">
      <w:pPr>
        <w:spacing w:after="240" w:line="360" w:lineRule="atLeast"/>
        <w:ind w:right="237"/>
        <w:jc w:val="both"/>
        <w:rPr>
          <w:rFonts w:ascii="Times New Roman" w:hAnsi="Times New Roman" w:cs="Times New Roman"/>
          <w:i/>
          <w:iCs/>
          <w:sz w:val="24"/>
          <w:szCs w:val="24"/>
        </w:rPr>
      </w:pPr>
      <w:proofErr w:type="spellStart"/>
      <w:proofErr w:type="gramStart"/>
      <w:r w:rsidRPr="004D1B23">
        <w:rPr>
          <w:rFonts w:ascii="Times New Roman" w:hAnsi="Times New Roman" w:cs="Times New Roman"/>
          <w:b/>
          <w:bCs/>
          <w:sz w:val="24"/>
          <w:szCs w:val="24"/>
        </w:rPr>
        <w:t>glutInitDisplayMode</w:t>
      </w:r>
      <w:proofErr w:type="spellEnd"/>
      <w:proofErr w:type="gramEnd"/>
      <w:r w:rsidRPr="004D1B23">
        <w:rPr>
          <w:rFonts w:ascii="Times New Roman" w:hAnsi="Times New Roman" w:cs="Times New Roman"/>
          <w:i/>
          <w:iCs/>
          <w:sz w:val="24"/>
          <w:szCs w:val="24"/>
        </w:rPr>
        <w:tab/>
      </w:r>
      <w:r w:rsidRPr="004D1B23">
        <w:rPr>
          <w:rFonts w:ascii="Times New Roman" w:hAnsi="Times New Roman" w:cs="Times New Roman"/>
          <w:i/>
          <w:iCs/>
          <w:sz w:val="24"/>
          <w:szCs w:val="24"/>
        </w:rPr>
        <w:tab/>
      </w:r>
    </w:p>
    <w:p w:rsidR="00DD4F0F" w:rsidRPr="004D1B23" w:rsidRDefault="00DD4F0F" w:rsidP="00DD4F0F">
      <w:pPr>
        <w:spacing w:after="240" w:line="360" w:lineRule="atLeast"/>
        <w:ind w:right="237"/>
        <w:jc w:val="both"/>
        <w:rPr>
          <w:rFonts w:ascii="Times New Roman" w:hAnsi="Times New Roman" w:cs="Times New Roman"/>
          <w:sz w:val="24"/>
          <w:szCs w:val="24"/>
        </w:rPr>
      </w:pPr>
      <w:r w:rsidRPr="004D1B23">
        <w:rPr>
          <w:rFonts w:ascii="Times New Roman" w:hAnsi="Times New Roman" w:cs="Times New Roman"/>
          <w:i/>
          <w:iCs/>
          <w:sz w:val="24"/>
          <w:szCs w:val="24"/>
        </w:rPr>
        <w:tab/>
      </w:r>
      <w:proofErr w:type="gramStart"/>
      <w:r w:rsidRPr="004D1B23">
        <w:rPr>
          <w:rFonts w:ascii="Times New Roman" w:hAnsi="Times New Roman" w:cs="Times New Roman"/>
          <w:i/>
          <w:iCs/>
          <w:sz w:val="24"/>
          <w:szCs w:val="24"/>
        </w:rPr>
        <w:t>void</w:t>
      </w:r>
      <w:proofErr w:type="gramEnd"/>
      <w:r w:rsidRPr="004D1B23">
        <w:rPr>
          <w:rFonts w:ascii="Times New Roman" w:hAnsi="Times New Roman" w:cs="Times New Roman"/>
          <w:sz w:val="24"/>
          <w:szCs w:val="24"/>
        </w:rPr>
        <w:t> </w:t>
      </w:r>
      <w:proofErr w:type="spellStart"/>
      <w:r w:rsidRPr="004D1B23">
        <w:rPr>
          <w:rFonts w:ascii="Times New Roman" w:hAnsi="Times New Roman" w:cs="Times New Roman"/>
          <w:b/>
          <w:bCs/>
          <w:i/>
          <w:iCs/>
          <w:sz w:val="24"/>
          <w:szCs w:val="24"/>
        </w:rPr>
        <w:t>glutInitDisplayMode</w:t>
      </w:r>
      <w:proofErr w:type="spellEnd"/>
      <w:r w:rsidRPr="004D1B23">
        <w:rPr>
          <w:rFonts w:ascii="Times New Roman" w:hAnsi="Times New Roman" w:cs="Times New Roman"/>
          <w:sz w:val="24"/>
          <w:szCs w:val="24"/>
        </w:rPr>
        <w:t xml:space="preserve"> </w:t>
      </w:r>
      <w:r w:rsidRPr="004D1B23">
        <w:rPr>
          <w:rFonts w:ascii="Times New Roman" w:hAnsi="Times New Roman" w:cs="Times New Roman"/>
          <w:i/>
          <w:iCs/>
          <w:sz w:val="24"/>
          <w:szCs w:val="24"/>
        </w:rPr>
        <w:t xml:space="preserve">(unsigned </w:t>
      </w:r>
      <w:proofErr w:type="spellStart"/>
      <w:r w:rsidRPr="004D1B23">
        <w:rPr>
          <w:rFonts w:ascii="Times New Roman" w:hAnsi="Times New Roman" w:cs="Times New Roman"/>
          <w:i/>
          <w:iCs/>
          <w:sz w:val="24"/>
          <w:szCs w:val="24"/>
        </w:rPr>
        <w:t>int</w:t>
      </w:r>
      <w:proofErr w:type="spellEnd"/>
      <w:r w:rsidRPr="004D1B23">
        <w:rPr>
          <w:rFonts w:ascii="Times New Roman" w:hAnsi="Times New Roman" w:cs="Times New Roman"/>
          <w:i/>
          <w:iCs/>
          <w:sz w:val="24"/>
          <w:szCs w:val="24"/>
        </w:rPr>
        <w:t> mode );</w:t>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sz w:val="24"/>
          <w:szCs w:val="24"/>
        </w:rPr>
        <w:tab/>
        <w:t>Specifies the display mode, normally the bitwise OR-</w:t>
      </w:r>
      <w:proofErr w:type="spellStart"/>
      <w:r w:rsidRPr="004D1B23">
        <w:rPr>
          <w:rFonts w:ascii="Times New Roman" w:hAnsi="Times New Roman" w:cs="Times New Roman"/>
          <w:sz w:val="24"/>
          <w:szCs w:val="24"/>
        </w:rPr>
        <w:t>ing</w:t>
      </w:r>
      <w:proofErr w:type="spellEnd"/>
      <w:r w:rsidRPr="004D1B23">
        <w:rPr>
          <w:rFonts w:ascii="Times New Roman" w:hAnsi="Times New Roman" w:cs="Times New Roman"/>
          <w:sz w:val="24"/>
          <w:szCs w:val="24"/>
        </w:rPr>
        <w:t xml:space="preserve"> of GLUT </w:t>
      </w:r>
      <w:r w:rsidRPr="004D1B23">
        <w:rPr>
          <w:rFonts w:ascii="Times New Roman" w:hAnsi="Times New Roman" w:cs="Times New Roman"/>
          <w:sz w:val="24"/>
          <w:szCs w:val="24"/>
        </w:rPr>
        <w:tab/>
        <w:t xml:space="preserve">display mode bit </w:t>
      </w:r>
      <w:r w:rsidRPr="004D1B23">
        <w:rPr>
          <w:rFonts w:ascii="Times New Roman" w:hAnsi="Times New Roman" w:cs="Times New Roman"/>
          <w:i/>
          <w:iCs/>
          <w:sz w:val="24"/>
          <w:szCs w:val="24"/>
        </w:rPr>
        <w:t xml:space="preserve">masks. </w:t>
      </w:r>
      <w:r w:rsidRPr="004D1B23">
        <w:rPr>
          <w:rFonts w:ascii="Times New Roman" w:hAnsi="Times New Roman" w:cs="Times New Roman"/>
          <w:sz w:val="24"/>
          <w:szCs w:val="24"/>
        </w:rPr>
        <w:t xml:space="preserve">This </w:t>
      </w:r>
      <w:proofErr w:type="spellStart"/>
      <w:proofErr w:type="gramStart"/>
      <w:r w:rsidRPr="004D1B23">
        <w:rPr>
          <w:rFonts w:ascii="Times New Roman" w:hAnsi="Times New Roman" w:cs="Times New Roman"/>
          <w:sz w:val="24"/>
          <w:szCs w:val="24"/>
        </w:rPr>
        <w:t>api</w:t>
      </w:r>
      <w:proofErr w:type="spellEnd"/>
      <w:proofErr w:type="gramEnd"/>
      <w:r w:rsidRPr="004D1B23">
        <w:rPr>
          <w:rFonts w:ascii="Times New Roman" w:hAnsi="Times New Roman" w:cs="Times New Roman"/>
          <w:sz w:val="24"/>
          <w:szCs w:val="24"/>
        </w:rPr>
        <w:t xml:space="preserve"> specifies a display mode (such as RGBA or </w:t>
      </w:r>
      <w:proofErr w:type="spellStart"/>
      <w:r w:rsidRPr="004D1B23">
        <w:rPr>
          <w:rFonts w:ascii="Times New Roman" w:hAnsi="Times New Roman" w:cs="Times New Roman"/>
          <w:sz w:val="24"/>
          <w:szCs w:val="24"/>
        </w:rPr>
        <w:t>color</w:t>
      </w:r>
      <w:proofErr w:type="spellEnd"/>
      <w:r w:rsidRPr="004D1B23">
        <w:rPr>
          <w:rFonts w:ascii="Times New Roman" w:hAnsi="Times New Roman" w:cs="Times New Roman"/>
          <w:sz w:val="24"/>
          <w:szCs w:val="24"/>
        </w:rPr>
        <w:t>-index, or single or double-buffered) for windows.</w:t>
      </w: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DD4F0F">
      <w:pPr>
        <w:spacing w:line="360" w:lineRule="atLeast"/>
        <w:ind w:right="237"/>
        <w:jc w:val="both"/>
        <w:rPr>
          <w:rFonts w:ascii="Times New Roman" w:hAnsi="Times New Roman" w:cs="Times New Roman"/>
          <w:b/>
          <w:bCs/>
          <w:i/>
          <w:iCs/>
          <w:sz w:val="24"/>
          <w:szCs w:val="24"/>
        </w:rPr>
      </w:pPr>
      <w:proofErr w:type="spellStart"/>
      <w:proofErr w:type="gramStart"/>
      <w:r w:rsidRPr="004D1B23">
        <w:rPr>
          <w:rFonts w:ascii="Times New Roman" w:hAnsi="Times New Roman" w:cs="Times New Roman"/>
          <w:b/>
          <w:bCs/>
          <w:sz w:val="24"/>
          <w:szCs w:val="24"/>
        </w:rPr>
        <w:t>glFlush</w:t>
      </w:r>
      <w:proofErr w:type="spellEnd"/>
      <w:r w:rsidRPr="004D1B23">
        <w:rPr>
          <w:rFonts w:ascii="Times New Roman" w:hAnsi="Times New Roman" w:cs="Times New Roman"/>
          <w:b/>
          <w:bCs/>
          <w:sz w:val="24"/>
          <w:szCs w:val="24"/>
        </w:rPr>
        <w:t>(</w:t>
      </w:r>
      <w:proofErr w:type="gramEnd"/>
      <w:r w:rsidRPr="004D1B23">
        <w:rPr>
          <w:rFonts w:ascii="Times New Roman" w:hAnsi="Times New Roman" w:cs="Times New Roman"/>
          <w:b/>
          <w:bCs/>
          <w:sz w:val="24"/>
          <w:szCs w:val="24"/>
        </w:rPr>
        <w:t>) :</w:t>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b/>
          <w:bCs/>
          <w:i/>
          <w:iCs/>
          <w:sz w:val="24"/>
          <w:szCs w:val="24"/>
        </w:rPr>
        <w:tab/>
      </w:r>
      <w:proofErr w:type="gramStart"/>
      <w:r w:rsidRPr="004D1B23">
        <w:rPr>
          <w:rFonts w:ascii="Times New Roman" w:hAnsi="Times New Roman" w:cs="Times New Roman"/>
          <w:i/>
          <w:iCs/>
          <w:sz w:val="24"/>
          <w:szCs w:val="24"/>
        </w:rPr>
        <w:t>void</w:t>
      </w:r>
      <w:proofErr w:type="gramEnd"/>
      <w:r w:rsidRPr="004D1B23">
        <w:rPr>
          <w:rFonts w:ascii="Times New Roman" w:hAnsi="Times New Roman" w:cs="Times New Roman"/>
          <w:i/>
          <w:iCs/>
          <w:sz w:val="24"/>
          <w:szCs w:val="24"/>
        </w:rPr>
        <w:t xml:space="preserve"> </w:t>
      </w:r>
      <w:proofErr w:type="spellStart"/>
      <w:r w:rsidRPr="004D1B23">
        <w:rPr>
          <w:rFonts w:ascii="Times New Roman" w:hAnsi="Times New Roman" w:cs="Times New Roman"/>
          <w:b/>
          <w:bCs/>
          <w:i/>
          <w:iCs/>
          <w:sz w:val="24"/>
          <w:szCs w:val="24"/>
        </w:rPr>
        <w:t>glFlush</w:t>
      </w:r>
      <w:proofErr w:type="spellEnd"/>
      <w:r w:rsidRPr="004D1B23">
        <w:rPr>
          <w:rFonts w:ascii="Times New Roman" w:hAnsi="Times New Roman" w:cs="Times New Roman"/>
          <w:i/>
          <w:iCs/>
          <w:sz w:val="24"/>
          <w:szCs w:val="24"/>
        </w:rPr>
        <w:t>(void);</w:t>
      </w: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661E02">
      <w:pPr>
        <w:spacing w:line="360" w:lineRule="atLeast"/>
        <w:ind w:right="237"/>
        <w:jc w:val="both"/>
        <w:rPr>
          <w:rFonts w:ascii="Times New Roman" w:hAnsi="Times New Roman" w:cs="Times New Roman"/>
          <w:b/>
          <w:bCs/>
          <w:sz w:val="24"/>
          <w:szCs w:val="24"/>
        </w:rPr>
      </w:pPr>
      <w:r w:rsidRPr="004D1B23">
        <w:rPr>
          <w:rFonts w:ascii="Times New Roman" w:hAnsi="Times New Roman" w:cs="Times New Roman"/>
          <w:sz w:val="24"/>
          <w:szCs w:val="24"/>
        </w:rPr>
        <w:tab/>
        <w:t xml:space="preserve">The </w:t>
      </w:r>
      <w:proofErr w:type="spellStart"/>
      <w:r w:rsidRPr="004D1B23">
        <w:rPr>
          <w:rFonts w:ascii="Times New Roman" w:hAnsi="Times New Roman" w:cs="Times New Roman"/>
          <w:sz w:val="24"/>
          <w:szCs w:val="24"/>
        </w:rPr>
        <w:t>glFlush</w:t>
      </w:r>
      <w:proofErr w:type="spellEnd"/>
      <w:r w:rsidRPr="004D1B23">
        <w:rPr>
          <w:rFonts w:ascii="Times New Roman" w:hAnsi="Times New Roman" w:cs="Times New Roman"/>
          <w:sz w:val="24"/>
          <w:szCs w:val="24"/>
        </w:rPr>
        <w:t xml:space="preserve"> function forces execution of OpenGL functions in finite time.</w:t>
      </w:r>
      <w:r w:rsidRPr="004D1B23">
        <w:rPr>
          <w:rFonts w:ascii="Times New Roman" w:hAnsi="Times New Roman" w:cs="Times New Roman"/>
          <w:sz w:val="24"/>
          <w:szCs w:val="24"/>
        </w:rPr>
        <w:tab/>
      </w:r>
      <w:r w:rsidRPr="004D1B23">
        <w:rPr>
          <w:rFonts w:ascii="Times New Roman" w:hAnsi="Times New Roman" w:cs="Times New Roman"/>
          <w:sz w:val="24"/>
          <w:szCs w:val="24"/>
        </w:rPr>
        <w:tab/>
      </w:r>
    </w:p>
    <w:p w:rsidR="00DD4F0F" w:rsidRPr="004D1B23" w:rsidRDefault="00DD4F0F" w:rsidP="00DD4F0F">
      <w:pPr>
        <w:spacing w:after="240" w:line="360" w:lineRule="atLeast"/>
        <w:ind w:right="237"/>
        <w:jc w:val="both"/>
        <w:rPr>
          <w:rFonts w:ascii="Times New Roman" w:hAnsi="Times New Roman" w:cs="Times New Roman"/>
          <w:sz w:val="24"/>
          <w:szCs w:val="24"/>
        </w:rPr>
      </w:pPr>
      <w:proofErr w:type="spellStart"/>
      <w:proofErr w:type="gramStart"/>
      <w:r w:rsidRPr="004D1B23">
        <w:rPr>
          <w:rFonts w:ascii="Times New Roman" w:hAnsi="Times New Roman" w:cs="Times New Roman"/>
          <w:b/>
          <w:bCs/>
          <w:sz w:val="24"/>
          <w:szCs w:val="24"/>
        </w:rPr>
        <w:t>glutCreateWindow</w:t>
      </w:r>
      <w:proofErr w:type="spellEnd"/>
      <w:r w:rsidRPr="004D1B23">
        <w:rPr>
          <w:rFonts w:ascii="Times New Roman" w:hAnsi="Times New Roman" w:cs="Times New Roman"/>
          <w:b/>
          <w:bCs/>
          <w:sz w:val="24"/>
          <w:szCs w:val="24"/>
        </w:rPr>
        <w:t>(</w:t>
      </w:r>
      <w:proofErr w:type="gramEnd"/>
      <w:r w:rsidRPr="004D1B23">
        <w:rPr>
          <w:rFonts w:ascii="Times New Roman" w:hAnsi="Times New Roman" w:cs="Times New Roman"/>
          <w:b/>
          <w:bCs/>
          <w:sz w:val="24"/>
          <w:szCs w:val="24"/>
        </w:rPr>
        <w:t>) :</w:t>
      </w:r>
    </w:p>
    <w:p w:rsidR="00DD4F0F" w:rsidRPr="004D1B23" w:rsidRDefault="00DD4F0F" w:rsidP="00DD4F0F">
      <w:pPr>
        <w:spacing w:after="240" w:line="360" w:lineRule="atLeast"/>
        <w:ind w:right="237"/>
        <w:jc w:val="both"/>
        <w:rPr>
          <w:rFonts w:ascii="Times New Roman" w:hAnsi="Times New Roman" w:cs="Times New Roman"/>
          <w:sz w:val="24"/>
          <w:szCs w:val="24"/>
        </w:rPr>
      </w:pPr>
      <w:r w:rsidRPr="004D1B23">
        <w:rPr>
          <w:rFonts w:ascii="Times New Roman" w:hAnsi="Times New Roman" w:cs="Times New Roman"/>
          <w:sz w:val="24"/>
          <w:szCs w:val="24"/>
        </w:rPr>
        <w:tab/>
      </w:r>
      <w:r w:rsidRPr="004D1B23">
        <w:rPr>
          <w:rFonts w:ascii="Times New Roman" w:hAnsi="Times New Roman" w:cs="Times New Roman"/>
          <w:i/>
          <w:iCs/>
          <w:sz w:val="24"/>
          <w:szCs w:val="24"/>
        </w:rPr>
        <w:t xml:space="preserve"> </w:t>
      </w:r>
      <w:proofErr w:type="spellStart"/>
      <w:proofErr w:type="gramStart"/>
      <w:r w:rsidRPr="004D1B23">
        <w:rPr>
          <w:rFonts w:ascii="Times New Roman" w:hAnsi="Times New Roman" w:cs="Times New Roman"/>
          <w:i/>
          <w:iCs/>
          <w:sz w:val="24"/>
          <w:szCs w:val="24"/>
        </w:rPr>
        <w:t>int</w:t>
      </w:r>
      <w:proofErr w:type="spellEnd"/>
      <w:proofErr w:type="gramEnd"/>
      <w:r w:rsidRPr="004D1B23">
        <w:rPr>
          <w:rFonts w:ascii="Times New Roman" w:hAnsi="Times New Roman" w:cs="Times New Roman"/>
          <w:i/>
          <w:iCs/>
          <w:sz w:val="24"/>
          <w:szCs w:val="24"/>
        </w:rPr>
        <w:t xml:space="preserve"> </w:t>
      </w:r>
      <w:proofErr w:type="spellStart"/>
      <w:r w:rsidRPr="004D1B23">
        <w:rPr>
          <w:rFonts w:ascii="Times New Roman" w:hAnsi="Times New Roman" w:cs="Times New Roman"/>
          <w:b/>
          <w:bCs/>
          <w:i/>
          <w:iCs/>
          <w:sz w:val="24"/>
          <w:szCs w:val="24"/>
        </w:rPr>
        <w:t>glutCreateWindow</w:t>
      </w:r>
      <w:proofErr w:type="spellEnd"/>
      <w:r w:rsidRPr="004D1B23">
        <w:rPr>
          <w:rFonts w:ascii="Times New Roman" w:hAnsi="Times New Roman" w:cs="Times New Roman"/>
          <w:i/>
          <w:iCs/>
          <w:sz w:val="24"/>
          <w:szCs w:val="24"/>
        </w:rPr>
        <w:t>(char *name);</w:t>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sz w:val="24"/>
          <w:szCs w:val="24"/>
        </w:rPr>
        <w:tab/>
        <w:t xml:space="preserve">The parameter </w:t>
      </w:r>
      <w:r w:rsidRPr="004D1B23">
        <w:rPr>
          <w:rFonts w:ascii="Times New Roman" w:hAnsi="Times New Roman" w:cs="Times New Roman"/>
          <w:i/>
          <w:iCs/>
          <w:sz w:val="24"/>
          <w:szCs w:val="24"/>
        </w:rPr>
        <w:t>name</w:t>
      </w:r>
      <w:r w:rsidRPr="004D1B23">
        <w:rPr>
          <w:rFonts w:ascii="Times New Roman" w:hAnsi="Times New Roman" w:cs="Times New Roman"/>
          <w:sz w:val="24"/>
          <w:szCs w:val="24"/>
        </w:rPr>
        <w:t xml:space="preserve"> specifies any name for window and is enclosed in double quotes. This opens a window with the set characteristics like display mode, width, height, and so on. The string name will </w:t>
      </w:r>
      <w:r w:rsidR="005039C3">
        <w:rPr>
          <w:rFonts w:ascii="Times New Roman" w:hAnsi="Times New Roman" w:cs="Times New Roman"/>
          <w:sz w:val="24"/>
          <w:szCs w:val="24"/>
        </w:rPr>
        <w:t xml:space="preserve">appear in the title bar of the </w:t>
      </w:r>
      <w:r w:rsidRPr="004D1B23">
        <w:rPr>
          <w:rFonts w:ascii="Times New Roman" w:hAnsi="Times New Roman" w:cs="Times New Roman"/>
          <w:sz w:val="24"/>
          <w:szCs w:val="24"/>
        </w:rPr>
        <w:t xml:space="preserve">window </w:t>
      </w:r>
      <w:proofErr w:type="gramStart"/>
      <w:r w:rsidRPr="004D1B23">
        <w:rPr>
          <w:rFonts w:ascii="Times New Roman" w:hAnsi="Times New Roman" w:cs="Times New Roman"/>
          <w:sz w:val="24"/>
          <w:szCs w:val="24"/>
        </w:rPr>
        <w:t>system</w:t>
      </w:r>
      <w:r w:rsidRPr="004D1B23">
        <w:rPr>
          <w:rFonts w:ascii="Times New Roman" w:hAnsi="Times New Roman" w:cs="Times New Roman"/>
          <w:i/>
          <w:iCs/>
          <w:sz w:val="24"/>
          <w:szCs w:val="24"/>
        </w:rPr>
        <w:t xml:space="preserve"> .</w:t>
      </w:r>
      <w:proofErr w:type="gramEnd"/>
      <w:r w:rsidRPr="004D1B23">
        <w:rPr>
          <w:rFonts w:ascii="Times New Roman" w:hAnsi="Times New Roman" w:cs="Times New Roman"/>
          <w:sz w:val="24"/>
          <w:szCs w:val="24"/>
        </w:rPr>
        <w:t xml:space="preserve"> The value returned is a unique integer identifier for the window</w:t>
      </w:r>
      <w:r w:rsidRPr="004D1B23">
        <w:rPr>
          <w:rFonts w:ascii="Times New Roman" w:hAnsi="Times New Roman" w:cs="Times New Roman"/>
          <w:i/>
          <w:iCs/>
          <w:sz w:val="24"/>
          <w:szCs w:val="24"/>
        </w:rPr>
        <w:t>.</w:t>
      </w:r>
      <w:r w:rsidRPr="004D1B23">
        <w:rPr>
          <w:rFonts w:ascii="Times New Roman" w:hAnsi="Times New Roman" w:cs="Times New Roman"/>
          <w:sz w:val="24"/>
          <w:szCs w:val="24"/>
        </w:rPr>
        <w:t xml:space="preserve"> This identifier can be used for controlling and rendering to multiple windows from the same application.</w:t>
      </w:r>
    </w:p>
    <w:p w:rsidR="00DD4F0F" w:rsidRPr="004D1B23" w:rsidRDefault="00DD4F0F" w:rsidP="00DD4F0F">
      <w:pPr>
        <w:spacing w:after="240" w:line="360" w:lineRule="atLeast"/>
        <w:ind w:right="237"/>
        <w:jc w:val="both"/>
        <w:rPr>
          <w:rFonts w:ascii="Times New Roman" w:hAnsi="Times New Roman" w:cs="Times New Roman"/>
          <w:sz w:val="24"/>
          <w:szCs w:val="24"/>
        </w:rPr>
      </w:pPr>
      <w:proofErr w:type="spellStart"/>
      <w:proofErr w:type="gramStart"/>
      <w:r w:rsidRPr="004D1B23">
        <w:rPr>
          <w:rFonts w:ascii="Times New Roman" w:hAnsi="Times New Roman" w:cs="Times New Roman"/>
          <w:b/>
          <w:bCs/>
          <w:sz w:val="24"/>
          <w:szCs w:val="24"/>
        </w:rPr>
        <w:t>glutDisplayFunc</w:t>
      </w:r>
      <w:proofErr w:type="spellEnd"/>
      <w:r w:rsidRPr="004D1B23">
        <w:rPr>
          <w:rFonts w:ascii="Times New Roman" w:hAnsi="Times New Roman" w:cs="Times New Roman"/>
          <w:b/>
          <w:bCs/>
          <w:sz w:val="24"/>
          <w:szCs w:val="24"/>
        </w:rPr>
        <w:t>(</w:t>
      </w:r>
      <w:proofErr w:type="gramEnd"/>
      <w:r w:rsidRPr="004D1B23">
        <w:rPr>
          <w:rFonts w:ascii="Times New Roman" w:hAnsi="Times New Roman" w:cs="Times New Roman"/>
          <w:b/>
          <w:bCs/>
          <w:sz w:val="24"/>
          <w:szCs w:val="24"/>
        </w:rPr>
        <w:t>) :</w:t>
      </w:r>
    </w:p>
    <w:p w:rsidR="00DD4F0F" w:rsidRPr="004D1B23" w:rsidRDefault="00DD4F0F" w:rsidP="00DD4F0F">
      <w:pPr>
        <w:spacing w:after="240" w:line="360" w:lineRule="atLeast"/>
        <w:ind w:right="237"/>
        <w:jc w:val="both"/>
        <w:rPr>
          <w:rFonts w:ascii="Times New Roman" w:hAnsi="Times New Roman" w:cs="Times New Roman"/>
          <w:sz w:val="24"/>
          <w:szCs w:val="24"/>
        </w:rPr>
      </w:pPr>
      <w:r w:rsidRPr="004D1B23">
        <w:rPr>
          <w:rFonts w:ascii="Times New Roman" w:hAnsi="Times New Roman" w:cs="Times New Roman"/>
          <w:sz w:val="24"/>
          <w:szCs w:val="24"/>
        </w:rPr>
        <w:tab/>
      </w:r>
      <w:proofErr w:type="gramStart"/>
      <w:r w:rsidRPr="004D1B23">
        <w:rPr>
          <w:rFonts w:ascii="Times New Roman" w:hAnsi="Times New Roman" w:cs="Times New Roman"/>
          <w:i/>
          <w:iCs/>
          <w:sz w:val="24"/>
          <w:szCs w:val="24"/>
        </w:rPr>
        <w:t>void</w:t>
      </w:r>
      <w:proofErr w:type="gramEnd"/>
      <w:r w:rsidRPr="004D1B23">
        <w:rPr>
          <w:rFonts w:ascii="Times New Roman" w:hAnsi="Times New Roman" w:cs="Times New Roman"/>
          <w:i/>
          <w:iCs/>
          <w:sz w:val="24"/>
          <w:szCs w:val="24"/>
        </w:rPr>
        <w:t xml:space="preserve"> </w:t>
      </w:r>
      <w:proofErr w:type="spellStart"/>
      <w:r w:rsidRPr="004D1B23">
        <w:rPr>
          <w:rFonts w:ascii="Times New Roman" w:hAnsi="Times New Roman" w:cs="Times New Roman"/>
          <w:b/>
          <w:bCs/>
          <w:i/>
          <w:iCs/>
          <w:sz w:val="24"/>
          <w:szCs w:val="24"/>
        </w:rPr>
        <w:t>glutDisplayFunc</w:t>
      </w:r>
      <w:proofErr w:type="spellEnd"/>
      <w:r w:rsidRPr="004D1B23">
        <w:rPr>
          <w:rFonts w:ascii="Times New Roman" w:hAnsi="Times New Roman" w:cs="Times New Roman"/>
          <w:i/>
          <w:iCs/>
          <w:sz w:val="24"/>
          <w:szCs w:val="24"/>
        </w:rPr>
        <w:t>(void (*</w:t>
      </w:r>
      <w:proofErr w:type="spellStart"/>
      <w:r w:rsidRPr="004D1B23">
        <w:rPr>
          <w:rFonts w:ascii="Times New Roman" w:hAnsi="Times New Roman" w:cs="Times New Roman"/>
          <w:i/>
          <w:iCs/>
          <w:sz w:val="24"/>
          <w:szCs w:val="24"/>
        </w:rPr>
        <w:t>func</w:t>
      </w:r>
      <w:proofErr w:type="spellEnd"/>
      <w:r w:rsidRPr="004D1B23">
        <w:rPr>
          <w:rFonts w:ascii="Times New Roman" w:hAnsi="Times New Roman" w:cs="Times New Roman"/>
          <w:i/>
          <w:iCs/>
          <w:sz w:val="24"/>
          <w:szCs w:val="24"/>
        </w:rPr>
        <w:t>)(void))</w:t>
      </w:r>
    </w:p>
    <w:p w:rsidR="00DD4F0F" w:rsidRPr="004D1B23" w:rsidRDefault="00DD4F0F" w:rsidP="00DD4F0F">
      <w:pPr>
        <w:spacing w:line="360" w:lineRule="atLeast"/>
        <w:ind w:right="237"/>
        <w:jc w:val="both"/>
        <w:rPr>
          <w:rFonts w:ascii="Times New Roman" w:hAnsi="Times New Roman" w:cs="Times New Roman"/>
          <w:b/>
          <w:bCs/>
          <w:sz w:val="24"/>
          <w:szCs w:val="24"/>
        </w:rPr>
      </w:pPr>
      <w:r w:rsidRPr="004D1B23">
        <w:rPr>
          <w:rFonts w:ascii="Times New Roman" w:hAnsi="Times New Roman" w:cs="Times New Roman"/>
          <w:sz w:val="24"/>
          <w:szCs w:val="24"/>
        </w:rPr>
        <w:tab/>
        <w:t xml:space="preserve">Specifies the new display </w:t>
      </w:r>
      <w:proofErr w:type="spellStart"/>
      <w:r w:rsidRPr="004D1B23">
        <w:rPr>
          <w:rFonts w:ascii="Times New Roman" w:hAnsi="Times New Roman" w:cs="Times New Roman"/>
          <w:sz w:val="24"/>
          <w:szCs w:val="24"/>
        </w:rPr>
        <w:t>callback</w:t>
      </w:r>
      <w:proofErr w:type="spellEnd"/>
      <w:r w:rsidRPr="004D1B23">
        <w:rPr>
          <w:rFonts w:ascii="Times New Roman" w:hAnsi="Times New Roman" w:cs="Times New Roman"/>
          <w:sz w:val="24"/>
          <w:szCs w:val="24"/>
        </w:rPr>
        <w:t xml:space="preserve"> function. The </w:t>
      </w:r>
      <w:proofErr w:type="spellStart"/>
      <w:proofErr w:type="gramStart"/>
      <w:r w:rsidRPr="004D1B23">
        <w:rPr>
          <w:rFonts w:ascii="Times New Roman" w:hAnsi="Times New Roman" w:cs="Times New Roman"/>
          <w:sz w:val="24"/>
          <w:szCs w:val="24"/>
        </w:rPr>
        <w:t>api</w:t>
      </w:r>
      <w:proofErr w:type="spellEnd"/>
      <w:proofErr w:type="gramEnd"/>
      <w:r w:rsidRPr="004D1B23">
        <w:rPr>
          <w:rFonts w:ascii="Times New Roman" w:hAnsi="Times New Roman" w:cs="Times New Roman"/>
          <w:sz w:val="24"/>
          <w:szCs w:val="24"/>
        </w:rPr>
        <w:t xml:space="preserve"> specifies the function that’s called whenever the con</w:t>
      </w:r>
      <w:r w:rsidR="005039C3">
        <w:rPr>
          <w:rFonts w:ascii="Times New Roman" w:hAnsi="Times New Roman" w:cs="Times New Roman"/>
          <w:sz w:val="24"/>
          <w:szCs w:val="24"/>
        </w:rPr>
        <w:t xml:space="preserve">tents of the window need to be </w:t>
      </w:r>
      <w:r w:rsidRPr="004D1B23">
        <w:rPr>
          <w:rFonts w:ascii="Times New Roman" w:hAnsi="Times New Roman" w:cs="Times New Roman"/>
          <w:sz w:val="24"/>
          <w:szCs w:val="24"/>
        </w:rPr>
        <w:t xml:space="preserve">redrawn. All the routines need to be redraw the scene are put in display </w:t>
      </w:r>
      <w:proofErr w:type="spellStart"/>
      <w:r w:rsidRPr="004D1B23">
        <w:rPr>
          <w:rFonts w:ascii="Times New Roman" w:hAnsi="Times New Roman" w:cs="Times New Roman"/>
          <w:sz w:val="24"/>
          <w:szCs w:val="24"/>
        </w:rPr>
        <w:t>callback</w:t>
      </w:r>
      <w:proofErr w:type="spellEnd"/>
      <w:r w:rsidRPr="004D1B23">
        <w:rPr>
          <w:rFonts w:ascii="Times New Roman" w:hAnsi="Times New Roman" w:cs="Times New Roman"/>
          <w:sz w:val="24"/>
          <w:szCs w:val="24"/>
        </w:rPr>
        <w:t xml:space="preserve"> function.</w:t>
      </w:r>
    </w:p>
    <w:p w:rsidR="00DD4F0F" w:rsidRPr="004D1B23" w:rsidRDefault="00DD4F0F" w:rsidP="00DD4F0F">
      <w:pPr>
        <w:spacing w:line="360" w:lineRule="atLeast"/>
        <w:ind w:right="237"/>
        <w:jc w:val="both"/>
        <w:rPr>
          <w:rFonts w:ascii="Times New Roman" w:hAnsi="Times New Roman" w:cs="Times New Roman"/>
          <w:i/>
          <w:iCs/>
          <w:sz w:val="24"/>
          <w:szCs w:val="24"/>
        </w:rPr>
      </w:pPr>
      <w:r w:rsidRPr="004D1B23">
        <w:rPr>
          <w:rFonts w:ascii="Times New Roman" w:hAnsi="Times New Roman" w:cs="Times New Roman"/>
          <w:b/>
          <w:bCs/>
          <w:sz w:val="24"/>
          <w:szCs w:val="24"/>
        </w:rPr>
        <w:t>glVertex2f</w:t>
      </w:r>
    </w:p>
    <w:p w:rsidR="00DD4F0F" w:rsidRPr="004D1B23" w:rsidRDefault="00DD4F0F" w:rsidP="00661E02">
      <w:pPr>
        <w:spacing w:line="360" w:lineRule="atLeast"/>
        <w:ind w:right="237"/>
        <w:jc w:val="both"/>
        <w:rPr>
          <w:rFonts w:ascii="Times New Roman" w:hAnsi="Times New Roman" w:cs="Times New Roman"/>
          <w:sz w:val="24"/>
          <w:szCs w:val="24"/>
        </w:rPr>
      </w:pPr>
      <w:r w:rsidRPr="004D1B23">
        <w:rPr>
          <w:rFonts w:ascii="Times New Roman" w:hAnsi="Times New Roman" w:cs="Times New Roman"/>
          <w:i/>
          <w:iCs/>
          <w:sz w:val="24"/>
          <w:szCs w:val="24"/>
        </w:rPr>
        <w:tab/>
      </w:r>
      <w:proofErr w:type="gramStart"/>
      <w:r w:rsidRPr="004D1B23">
        <w:rPr>
          <w:rFonts w:ascii="Times New Roman" w:hAnsi="Times New Roman" w:cs="Times New Roman"/>
          <w:i/>
          <w:iCs/>
          <w:sz w:val="24"/>
          <w:szCs w:val="24"/>
        </w:rPr>
        <w:t>void</w:t>
      </w:r>
      <w:proofErr w:type="gramEnd"/>
      <w:r w:rsidRPr="004D1B23">
        <w:rPr>
          <w:rFonts w:ascii="Times New Roman" w:hAnsi="Times New Roman" w:cs="Times New Roman"/>
          <w:i/>
          <w:iCs/>
          <w:sz w:val="24"/>
          <w:szCs w:val="24"/>
        </w:rPr>
        <w:t xml:space="preserve"> </w:t>
      </w:r>
      <w:r w:rsidRPr="004D1B23">
        <w:rPr>
          <w:rFonts w:ascii="Times New Roman" w:hAnsi="Times New Roman" w:cs="Times New Roman"/>
          <w:b/>
          <w:bCs/>
          <w:i/>
          <w:iCs/>
          <w:sz w:val="24"/>
          <w:szCs w:val="24"/>
        </w:rPr>
        <w:t>glVertex2f</w:t>
      </w:r>
      <w:r w:rsidRPr="004D1B23">
        <w:rPr>
          <w:rFonts w:ascii="Times New Roman" w:hAnsi="Times New Roman" w:cs="Times New Roman"/>
          <w:i/>
          <w:iCs/>
          <w:sz w:val="24"/>
          <w:szCs w:val="24"/>
        </w:rPr>
        <w:t>(</w:t>
      </w:r>
      <w:proofErr w:type="spellStart"/>
      <w:r w:rsidRPr="004D1B23">
        <w:rPr>
          <w:rFonts w:ascii="Times New Roman" w:hAnsi="Times New Roman" w:cs="Times New Roman"/>
          <w:i/>
          <w:iCs/>
          <w:sz w:val="24"/>
          <w:szCs w:val="24"/>
        </w:rPr>
        <w:t>GLfloat</w:t>
      </w:r>
      <w:proofErr w:type="spellEnd"/>
      <w:r w:rsidRPr="004D1B23">
        <w:rPr>
          <w:rFonts w:ascii="Times New Roman" w:hAnsi="Times New Roman" w:cs="Times New Roman"/>
          <w:i/>
          <w:iCs/>
          <w:sz w:val="24"/>
          <w:szCs w:val="24"/>
        </w:rPr>
        <w:t xml:space="preserve"> </w:t>
      </w:r>
      <w:proofErr w:type="spellStart"/>
      <w:r w:rsidRPr="004D1B23">
        <w:rPr>
          <w:rFonts w:ascii="Times New Roman" w:hAnsi="Times New Roman" w:cs="Times New Roman"/>
          <w:i/>
          <w:iCs/>
          <w:sz w:val="24"/>
          <w:szCs w:val="24"/>
        </w:rPr>
        <w:t>x,GLfloat</w:t>
      </w:r>
      <w:proofErr w:type="spellEnd"/>
      <w:r w:rsidRPr="004D1B23">
        <w:rPr>
          <w:rFonts w:ascii="Times New Roman" w:hAnsi="Times New Roman" w:cs="Times New Roman"/>
          <w:i/>
          <w:iCs/>
          <w:sz w:val="24"/>
          <w:szCs w:val="24"/>
        </w:rPr>
        <w:t xml:space="preserve"> y)</w:t>
      </w:r>
    </w:p>
    <w:p w:rsidR="00DD4F0F" w:rsidRPr="004D1B23" w:rsidRDefault="00DD4F0F" w:rsidP="00DD4F0F">
      <w:pPr>
        <w:spacing w:line="360" w:lineRule="atLeast"/>
        <w:ind w:left="284" w:right="237"/>
        <w:jc w:val="both"/>
        <w:rPr>
          <w:rFonts w:ascii="Times New Roman" w:hAnsi="Times New Roman" w:cs="Times New Roman"/>
          <w:sz w:val="24"/>
          <w:szCs w:val="24"/>
        </w:rPr>
      </w:pPr>
      <w:r w:rsidRPr="004D1B23">
        <w:rPr>
          <w:rFonts w:ascii="Times New Roman" w:hAnsi="Times New Roman" w:cs="Times New Roman"/>
          <w:sz w:val="24"/>
          <w:szCs w:val="24"/>
        </w:rPr>
        <w:tab/>
      </w:r>
      <w:proofErr w:type="gramStart"/>
      <w:r w:rsidRPr="004D1B23">
        <w:rPr>
          <w:rFonts w:ascii="Times New Roman" w:hAnsi="Times New Roman" w:cs="Times New Roman"/>
          <w:i/>
          <w:iCs/>
          <w:sz w:val="24"/>
          <w:szCs w:val="24"/>
        </w:rPr>
        <w:t>x</w:t>
      </w:r>
      <w:proofErr w:type="gramEnd"/>
      <w:r w:rsidRPr="004D1B23">
        <w:rPr>
          <w:rFonts w:ascii="Times New Roman" w:hAnsi="Times New Roman" w:cs="Times New Roman"/>
          <w:sz w:val="24"/>
          <w:szCs w:val="24"/>
        </w:rPr>
        <w:tab/>
        <w:t>Specifies the x-coordinate of a vertex.</w:t>
      </w:r>
    </w:p>
    <w:p w:rsidR="00DD4F0F" w:rsidRPr="004D1B23" w:rsidRDefault="00DD4F0F" w:rsidP="00DD4F0F">
      <w:pPr>
        <w:spacing w:line="360" w:lineRule="atLeast"/>
        <w:ind w:left="284" w:right="237"/>
        <w:jc w:val="both"/>
        <w:rPr>
          <w:rFonts w:ascii="Times New Roman" w:hAnsi="Times New Roman" w:cs="Times New Roman"/>
          <w:sz w:val="24"/>
          <w:szCs w:val="24"/>
        </w:rPr>
      </w:pPr>
      <w:r w:rsidRPr="004D1B23">
        <w:rPr>
          <w:rFonts w:ascii="Times New Roman" w:hAnsi="Times New Roman" w:cs="Times New Roman"/>
          <w:sz w:val="24"/>
          <w:szCs w:val="24"/>
        </w:rPr>
        <w:tab/>
      </w:r>
      <w:proofErr w:type="gramStart"/>
      <w:r w:rsidRPr="004D1B23">
        <w:rPr>
          <w:rFonts w:ascii="Times New Roman" w:hAnsi="Times New Roman" w:cs="Times New Roman"/>
          <w:i/>
          <w:iCs/>
          <w:sz w:val="24"/>
          <w:szCs w:val="24"/>
        </w:rPr>
        <w:t>y</w:t>
      </w:r>
      <w:proofErr w:type="gramEnd"/>
      <w:r w:rsidRPr="004D1B23">
        <w:rPr>
          <w:rFonts w:ascii="Times New Roman" w:hAnsi="Times New Roman" w:cs="Times New Roman"/>
          <w:sz w:val="24"/>
          <w:szCs w:val="24"/>
        </w:rPr>
        <w:tab/>
        <w:t>Specifies the y-coordinate of a vertex.</w:t>
      </w: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sz w:val="24"/>
          <w:szCs w:val="24"/>
        </w:rPr>
        <w:lastRenderedPageBreak/>
        <w:tab/>
        <w:t xml:space="preserve">The </w:t>
      </w:r>
      <w:proofErr w:type="spellStart"/>
      <w:r w:rsidRPr="004D1B23">
        <w:rPr>
          <w:rFonts w:ascii="Times New Roman" w:hAnsi="Times New Roman" w:cs="Times New Roman"/>
          <w:sz w:val="24"/>
          <w:szCs w:val="24"/>
        </w:rPr>
        <w:t>glVertex</w:t>
      </w:r>
      <w:proofErr w:type="spellEnd"/>
      <w:r w:rsidRPr="004D1B23">
        <w:rPr>
          <w:rFonts w:ascii="Times New Roman" w:hAnsi="Times New Roman" w:cs="Times New Roman"/>
          <w:sz w:val="24"/>
          <w:szCs w:val="24"/>
        </w:rPr>
        <w:t xml:space="preserve"> function commands are used within </w:t>
      </w:r>
      <w:proofErr w:type="spellStart"/>
      <w:r w:rsidRPr="004D1B23">
        <w:rPr>
          <w:rFonts w:ascii="Times New Roman" w:hAnsi="Times New Roman" w:cs="Times New Roman"/>
          <w:sz w:val="24"/>
          <w:szCs w:val="24"/>
        </w:rPr>
        <w:t>glBegin</w:t>
      </w:r>
      <w:proofErr w:type="spellEnd"/>
      <w:r w:rsidRPr="004D1B23">
        <w:rPr>
          <w:rFonts w:ascii="Times New Roman" w:hAnsi="Times New Roman" w:cs="Times New Roman"/>
          <w:sz w:val="24"/>
          <w:szCs w:val="24"/>
        </w:rPr>
        <w:t>/</w:t>
      </w:r>
      <w:proofErr w:type="spellStart"/>
      <w:r w:rsidRPr="004D1B23">
        <w:rPr>
          <w:rFonts w:ascii="Times New Roman" w:hAnsi="Times New Roman" w:cs="Times New Roman"/>
          <w:sz w:val="24"/>
          <w:szCs w:val="24"/>
        </w:rPr>
        <w:t>glEnd</w:t>
      </w:r>
      <w:proofErr w:type="spellEnd"/>
      <w:r w:rsidRPr="004D1B23">
        <w:rPr>
          <w:rFonts w:ascii="Times New Roman" w:hAnsi="Times New Roman" w:cs="Times New Roman"/>
          <w:sz w:val="24"/>
          <w:szCs w:val="24"/>
        </w:rPr>
        <w:t xml:space="preserve"> pairs to specify point, line, and polygon vertices. The current </w:t>
      </w:r>
      <w:proofErr w:type="spellStart"/>
      <w:r w:rsidRPr="004D1B23">
        <w:rPr>
          <w:rFonts w:ascii="Times New Roman" w:hAnsi="Times New Roman" w:cs="Times New Roman"/>
          <w:sz w:val="24"/>
          <w:szCs w:val="24"/>
        </w:rPr>
        <w:t>color</w:t>
      </w:r>
      <w:proofErr w:type="spellEnd"/>
      <w:r w:rsidRPr="004D1B23">
        <w:rPr>
          <w:rFonts w:ascii="Times New Roman" w:hAnsi="Times New Roman" w:cs="Times New Roman"/>
          <w:sz w:val="24"/>
          <w:szCs w:val="24"/>
        </w:rPr>
        <w:t xml:space="preserve">, normal, and texture coordinates are associated with the vertex when </w:t>
      </w:r>
      <w:proofErr w:type="spellStart"/>
      <w:r w:rsidRPr="004D1B23">
        <w:rPr>
          <w:rFonts w:ascii="Times New Roman" w:hAnsi="Times New Roman" w:cs="Times New Roman"/>
          <w:sz w:val="24"/>
          <w:szCs w:val="24"/>
        </w:rPr>
        <w:t>glVertex</w:t>
      </w:r>
      <w:proofErr w:type="spellEnd"/>
      <w:r w:rsidRPr="004D1B23">
        <w:rPr>
          <w:rFonts w:ascii="Times New Roman" w:hAnsi="Times New Roman" w:cs="Times New Roman"/>
          <w:sz w:val="24"/>
          <w:szCs w:val="24"/>
        </w:rPr>
        <w:t xml:space="preserve"> is called. When only x and y are specified, z defaults to 0.0 and w defaults to 1.0. When x, y, and z are specified, w defaults to 1.0. </w:t>
      </w: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DD4F0F">
      <w:pPr>
        <w:spacing w:line="360" w:lineRule="atLeast"/>
        <w:ind w:right="237"/>
        <w:jc w:val="both"/>
        <w:rPr>
          <w:rFonts w:ascii="Times New Roman" w:hAnsi="Times New Roman" w:cs="Times New Roman"/>
          <w:sz w:val="24"/>
          <w:szCs w:val="24"/>
        </w:rPr>
      </w:pPr>
      <w:proofErr w:type="spellStart"/>
      <w:proofErr w:type="gramStart"/>
      <w:r w:rsidRPr="004D1B23">
        <w:rPr>
          <w:rFonts w:ascii="Times New Roman" w:hAnsi="Times New Roman" w:cs="Times New Roman"/>
          <w:b/>
          <w:bCs/>
          <w:sz w:val="24"/>
          <w:szCs w:val="24"/>
        </w:rPr>
        <w:t>glutBitMapCharacter</w:t>
      </w:r>
      <w:proofErr w:type="spellEnd"/>
      <w:r w:rsidRPr="004D1B23">
        <w:rPr>
          <w:rFonts w:ascii="Times New Roman" w:hAnsi="Times New Roman" w:cs="Times New Roman"/>
          <w:b/>
          <w:bCs/>
          <w:sz w:val="24"/>
          <w:szCs w:val="24"/>
        </w:rPr>
        <w:t>(</w:t>
      </w:r>
      <w:proofErr w:type="gramEnd"/>
      <w:r w:rsidRPr="004D1B23">
        <w:rPr>
          <w:rFonts w:ascii="Times New Roman" w:hAnsi="Times New Roman" w:cs="Times New Roman"/>
          <w:b/>
          <w:bCs/>
          <w:sz w:val="24"/>
          <w:szCs w:val="24"/>
        </w:rPr>
        <w:t>) :</w:t>
      </w:r>
    </w:p>
    <w:p w:rsidR="00DD4F0F" w:rsidRPr="004D1B23" w:rsidRDefault="00DD4F0F" w:rsidP="00DD4F0F">
      <w:pPr>
        <w:spacing w:line="360" w:lineRule="atLeast"/>
        <w:ind w:left="284" w:right="237"/>
        <w:jc w:val="both"/>
        <w:rPr>
          <w:rFonts w:ascii="Times New Roman" w:hAnsi="Times New Roman" w:cs="Times New Roman"/>
          <w:sz w:val="24"/>
          <w:szCs w:val="24"/>
        </w:rPr>
      </w:pPr>
    </w:p>
    <w:p w:rsidR="00DD4F0F" w:rsidRPr="004D1B23" w:rsidRDefault="00DD4F0F" w:rsidP="00DD4F0F">
      <w:pPr>
        <w:spacing w:line="360" w:lineRule="atLeast"/>
        <w:ind w:left="284" w:right="237"/>
        <w:jc w:val="both"/>
        <w:rPr>
          <w:rFonts w:ascii="Times New Roman" w:hAnsi="Times New Roman" w:cs="Times New Roman"/>
          <w:sz w:val="24"/>
          <w:szCs w:val="24"/>
        </w:rPr>
      </w:pPr>
      <w:r w:rsidRPr="004D1B23">
        <w:rPr>
          <w:rFonts w:ascii="Times New Roman" w:hAnsi="Times New Roman" w:cs="Times New Roman"/>
          <w:i/>
          <w:iCs/>
          <w:sz w:val="24"/>
          <w:szCs w:val="24"/>
        </w:rPr>
        <w:tab/>
      </w:r>
      <w:proofErr w:type="gramStart"/>
      <w:r w:rsidRPr="004D1B23">
        <w:rPr>
          <w:rFonts w:ascii="Times New Roman" w:hAnsi="Times New Roman" w:cs="Times New Roman"/>
          <w:i/>
          <w:iCs/>
          <w:sz w:val="24"/>
          <w:szCs w:val="24"/>
        </w:rPr>
        <w:t>void</w:t>
      </w:r>
      <w:proofErr w:type="gramEnd"/>
      <w:r w:rsidRPr="004D1B23">
        <w:rPr>
          <w:rFonts w:ascii="Times New Roman" w:hAnsi="Times New Roman" w:cs="Times New Roman"/>
          <w:i/>
          <w:iCs/>
          <w:sz w:val="24"/>
          <w:szCs w:val="24"/>
        </w:rPr>
        <w:t xml:space="preserve"> </w:t>
      </w:r>
      <w:proofErr w:type="spellStart"/>
      <w:r w:rsidRPr="004D1B23">
        <w:rPr>
          <w:rFonts w:ascii="Times New Roman" w:hAnsi="Times New Roman" w:cs="Times New Roman"/>
          <w:b/>
          <w:bCs/>
          <w:i/>
          <w:iCs/>
          <w:sz w:val="24"/>
          <w:szCs w:val="24"/>
        </w:rPr>
        <w:t>glutBitmapCharacter</w:t>
      </w:r>
      <w:proofErr w:type="spellEnd"/>
      <w:r w:rsidRPr="004D1B23">
        <w:rPr>
          <w:rFonts w:ascii="Times New Roman" w:hAnsi="Times New Roman" w:cs="Times New Roman"/>
          <w:i/>
          <w:iCs/>
          <w:sz w:val="24"/>
          <w:szCs w:val="24"/>
        </w:rPr>
        <w:t xml:space="preserve">(void *font, </w:t>
      </w:r>
      <w:proofErr w:type="spellStart"/>
      <w:r w:rsidRPr="004D1B23">
        <w:rPr>
          <w:rFonts w:ascii="Times New Roman" w:hAnsi="Times New Roman" w:cs="Times New Roman"/>
          <w:i/>
          <w:iCs/>
          <w:sz w:val="24"/>
          <w:szCs w:val="24"/>
        </w:rPr>
        <w:t>int</w:t>
      </w:r>
      <w:proofErr w:type="spellEnd"/>
      <w:r w:rsidRPr="004D1B23">
        <w:rPr>
          <w:rFonts w:ascii="Times New Roman" w:hAnsi="Times New Roman" w:cs="Times New Roman"/>
          <w:i/>
          <w:iCs/>
          <w:sz w:val="24"/>
          <w:szCs w:val="24"/>
        </w:rPr>
        <w:t xml:space="preserve"> character);</w:t>
      </w:r>
    </w:p>
    <w:p w:rsidR="00DD4F0F" w:rsidRPr="004D1B23" w:rsidRDefault="00DD4F0F" w:rsidP="00DD4F0F">
      <w:pPr>
        <w:spacing w:line="360" w:lineRule="atLeast"/>
        <w:ind w:left="284" w:right="237"/>
        <w:jc w:val="both"/>
        <w:rPr>
          <w:rFonts w:ascii="Times New Roman" w:hAnsi="Times New Roman" w:cs="Times New Roman"/>
          <w:sz w:val="24"/>
          <w:szCs w:val="24"/>
        </w:rPr>
      </w:pPr>
    </w:p>
    <w:p w:rsidR="00DD4F0F" w:rsidRPr="004D1B23" w:rsidRDefault="00DD4F0F" w:rsidP="00DD4F0F">
      <w:pPr>
        <w:spacing w:line="360" w:lineRule="atLeast"/>
        <w:ind w:right="237"/>
        <w:jc w:val="both"/>
        <w:rPr>
          <w:rFonts w:ascii="Times New Roman" w:hAnsi="Times New Roman" w:cs="Times New Roman"/>
          <w:b/>
          <w:bCs/>
          <w:sz w:val="24"/>
          <w:szCs w:val="24"/>
        </w:rPr>
      </w:pPr>
      <w:r w:rsidRPr="004D1B23">
        <w:rPr>
          <w:rFonts w:ascii="Times New Roman" w:hAnsi="Times New Roman" w:cs="Times New Roman"/>
          <w:sz w:val="24"/>
          <w:szCs w:val="24"/>
        </w:rPr>
        <w:tab/>
        <w:t xml:space="preserve">Without using any display lists, </w:t>
      </w:r>
      <w:proofErr w:type="spellStart"/>
      <w:r w:rsidRPr="004D1B23">
        <w:rPr>
          <w:rFonts w:ascii="Times New Roman" w:hAnsi="Times New Roman" w:cs="Times New Roman"/>
          <w:sz w:val="24"/>
          <w:szCs w:val="24"/>
        </w:rPr>
        <w:t>glutBitmapCharacter</w:t>
      </w:r>
      <w:proofErr w:type="spellEnd"/>
      <w:r w:rsidRPr="004D1B23">
        <w:rPr>
          <w:rFonts w:ascii="Times New Roman" w:hAnsi="Times New Roman" w:cs="Times New Roman"/>
          <w:sz w:val="24"/>
          <w:szCs w:val="24"/>
        </w:rPr>
        <w:t xml:space="preserve"> renders the character in the named bitmap font. </w:t>
      </w:r>
    </w:p>
    <w:p w:rsidR="00DD4F0F" w:rsidRPr="004D1B23" w:rsidRDefault="00DD4F0F" w:rsidP="00DD4F0F">
      <w:pPr>
        <w:spacing w:line="360" w:lineRule="atLeast"/>
        <w:ind w:right="237"/>
        <w:jc w:val="both"/>
        <w:rPr>
          <w:rFonts w:ascii="Times New Roman" w:hAnsi="Times New Roman" w:cs="Times New Roman"/>
          <w:b/>
          <w:bCs/>
          <w:sz w:val="24"/>
          <w:szCs w:val="24"/>
        </w:rPr>
      </w:pP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p>
    <w:p w:rsidR="00DD4F0F" w:rsidRPr="004D1B23" w:rsidRDefault="00DD4F0F" w:rsidP="00DD4F0F">
      <w:pPr>
        <w:spacing w:line="360" w:lineRule="atLeast"/>
        <w:ind w:right="237"/>
        <w:jc w:val="both"/>
        <w:rPr>
          <w:rFonts w:ascii="Times New Roman" w:hAnsi="Times New Roman" w:cs="Times New Roman"/>
          <w:b/>
          <w:bCs/>
          <w:sz w:val="24"/>
          <w:szCs w:val="24"/>
        </w:rPr>
      </w:pPr>
    </w:p>
    <w:p w:rsidR="00DD4F0F" w:rsidRPr="004D1B23" w:rsidRDefault="00DD4F0F" w:rsidP="00DD4F0F">
      <w:pPr>
        <w:spacing w:line="360" w:lineRule="atLeast"/>
        <w:ind w:right="237"/>
        <w:jc w:val="both"/>
        <w:rPr>
          <w:rFonts w:ascii="Times New Roman" w:hAnsi="Times New Roman" w:cs="Times New Roman"/>
          <w:sz w:val="24"/>
          <w:szCs w:val="24"/>
        </w:rPr>
      </w:pPr>
      <w:proofErr w:type="gramStart"/>
      <w:r w:rsidRPr="004D1B23">
        <w:rPr>
          <w:rFonts w:ascii="Times New Roman" w:hAnsi="Times New Roman" w:cs="Times New Roman"/>
          <w:b/>
          <w:bCs/>
          <w:sz w:val="24"/>
          <w:szCs w:val="24"/>
        </w:rPr>
        <w:t>glRasterPos2f(</w:t>
      </w:r>
      <w:proofErr w:type="gramEnd"/>
      <w:r w:rsidRPr="004D1B23">
        <w:rPr>
          <w:rFonts w:ascii="Times New Roman" w:hAnsi="Times New Roman" w:cs="Times New Roman"/>
          <w:b/>
          <w:bCs/>
          <w:sz w:val="24"/>
          <w:szCs w:val="24"/>
        </w:rPr>
        <w:t>) :</w:t>
      </w: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i/>
          <w:iCs/>
          <w:sz w:val="24"/>
          <w:szCs w:val="24"/>
        </w:rPr>
        <w:tab/>
      </w:r>
      <w:proofErr w:type="gramStart"/>
      <w:r w:rsidRPr="004D1B23">
        <w:rPr>
          <w:rFonts w:ascii="Times New Roman" w:hAnsi="Times New Roman" w:cs="Times New Roman"/>
          <w:i/>
          <w:iCs/>
          <w:sz w:val="24"/>
          <w:szCs w:val="24"/>
        </w:rPr>
        <w:t>void</w:t>
      </w:r>
      <w:proofErr w:type="gramEnd"/>
      <w:r w:rsidRPr="004D1B23">
        <w:rPr>
          <w:rFonts w:ascii="Times New Roman" w:hAnsi="Times New Roman" w:cs="Times New Roman"/>
          <w:i/>
          <w:iCs/>
          <w:sz w:val="24"/>
          <w:szCs w:val="24"/>
        </w:rPr>
        <w:t xml:space="preserve"> </w:t>
      </w:r>
      <w:r w:rsidRPr="004D1B23">
        <w:rPr>
          <w:rFonts w:ascii="Times New Roman" w:hAnsi="Times New Roman" w:cs="Times New Roman"/>
          <w:b/>
          <w:bCs/>
          <w:i/>
          <w:iCs/>
          <w:sz w:val="24"/>
          <w:szCs w:val="24"/>
        </w:rPr>
        <w:t>glRasterPos2f</w:t>
      </w:r>
      <w:r w:rsidRPr="004D1B23">
        <w:rPr>
          <w:rFonts w:ascii="Times New Roman" w:hAnsi="Times New Roman" w:cs="Times New Roman"/>
          <w:i/>
          <w:iCs/>
          <w:sz w:val="24"/>
          <w:szCs w:val="24"/>
        </w:rPr>
        <w:t>(</w:t>
      </w:r>
      <w:proofErr w:type="spellStart"/>
      <w:r w:rsidRPr="004D1B23">
        <w:rPr>
          <w:rFonts w:ascii="Times New Roman" w:hAnsi="Times New Roman" w:cs="Times New Roman"/>
          <w:i/>
          <w:iCs/>
          <w:sz w:val="24"/>
          <w:szCs w:val="24"/>
        </w:rPr>
        <w:t>GLfloat</w:t>
      </w:r>
      <w:proofErr w:type="spellEnd"/>
      <w:r w:rsidRPr="004D1B23">
        <w:rPr>
          <w:rFonts w:ascii="Times New Roman" w:hAnsi="Times New Roman" w:cs="Times New Roman"/>
          <w:i/>
          <w:iCs/>
          <w:sz w:val="24"/>
          <w:szCs w:val="24"/>
        </w:rPr>
        <w:t xml:space="preserve"> </w:t>
      </w:r>
      <w:proofErr w:type="spellStart"/>
      <w:r w:rsidRPr="004D1B23">
        <w:rPr>
          <w:rFonts w:ascii="Times New Roman" w:hAnsi="Times New Roman" w:cs="Times New Roman"/>
          <w:i/>
          <w:iCs/>
          <w:sz w:val="24"/>
          <w:szCs w:val="24"/>
        </w:rPr>
        <w:t>x,GLfloat</w:t>
      </w:r>
      <w:proofErr w:type="spellEnd"/>
      <w:r w:rsidRPr="004D1B23">
        <w:rPr>
          <w:rFonts w:ascii="Times New Roman" w:hAnsi="Times New Roman" w:cs="Times New Roman"/>
          <w:i/>
          <w:iCs/>
          <w:sz w:val="24"/>
          <w:szCs w:val="24"/>
        </w:rPr>
        <w:t xml:space="preserve"> y);</w:t>
      </w:r>
    </w:p>
    <w:p w:rsidR="00DD4F0F" w:rsidRPr="004D1B23" w:rsidRDefault="00DD4F0F" w:rsidP="00DD4F0F">
      <w:pPr>
        <w:spacing w:line="360" w:lineRule="atLeast"/>
        <w:ind w:left="284" w:right="237"/>
        <w:jc w:val="both"/>
        <w:rPr>
          <w:rFonts w:ascii="Times New Roman" w:hAnsi="Times New Roman" w:cs="Times New Roman"/>
          <w:sz w:val="24"/>
          <w:szCs w:val="24"/>
        </w:rPr>
      </w:pPr>
    </w:p>
    <w:p w:rsidR="00DD4F0F" w:rsidRPr="004D1B23" w:rsidRDefault="00DD4F0F" w:rsidP="00DD4F0F">
      <w:pPr>
        <w:spacing w:line="360" w:lineRule="atLeast"/>
        <w:ind w:left="284" w:right="237"/>
        <w:jc w:val="both"/>
        <w:rPr>
          <w:rFonts w:ascii="Times New Roman" w:hAnsi="Times New Roman" w:cs="Times New Roman"/>
          <w:sz w:val="24"/>
          <w:szCs w:val="24"/>
        </w:rPr>
      </w:pPr>
      <w:r w:rsidRPr="004D1B23">
        <w:rPr>
          <w:rFonts w:ascii="Times New Roman" w:hAnsi="Times New Roman" w:cs="Times New Roman"/>
          <w:sz w:val="24"/>
          <w:szCs w:val="24"/>
        </w:rPr>
        <w:tab/>
      </w:r>
      <w:proofErr w:type="gramStart"/>
      <w:r w:rsidRPr="004D1B23">
        <w:rPr>
          <w:rFonts w:ascii="Times New Roman" w:hAnsi="Times New Roman" w:cs="Times New Roman"/>
          <w:i/>
          <w:iCs/>
          <w:sz w:val="24"/>
          <w:szCs w:val="24"/>
        </w:rPr>
        <w:t>x</w:t>
      </w:r>
      <w:proofErr w:type="gramEnd"/>
      <w:r w:rsidRPr="004D1B23">
        <w:rPr>
          <w:rFonts w:ascii="Times New Roman" w:hAnsi="Times New Roman" w:cs="Times New Roman"/>
          <w:sz w:val="24"/>
          <w:szCs w:val="24"/>
        </w:rPr>
        <w:tab/>
        <w:t>Specifies the x-coordinate for the current raster position.</w:t>
      </w:r>
    </w:p>
    <w:p w:rsidR="00DD4F0F" w:rsidRPr="004D1B23" w:rsidRDefault="00DD4F0F" w:rsidP="00DD4F0F">
      <w:pPr>
        <w:spacing w:line="360" w:lineRule="atLeast"/>
        <w:ind w:left="284" w:right="237"/>
        <w:jc w:val="both"/>
        <w:rPr>
          <w:rFonts w:ascii="Times New Roman" w:hAnsi="Times New Roman" w:cs="Times New Roman"/>
          <w:sz w:val="24"/>
          <w:szCs w:val="24"/>
        </w:rPr>
      </w:pPr>
      <w:r w:rsidRPr="004D1B23">
        <w:rPr>
          <w:rFonts w:ascii="Times New Roman" w:hAnsi="Times New Roman" w:cs="Times New Roman"/>
          <w:sz w:val="24"/>
          <w:szCs w:val="24"/>
        </w:rPr>
        <w:tab/>
      </w:r>
      <w:proofErr w:type="gramStart"/>
      <w:r w:rsidRPr="004D1B23">
        <w:rPr>
          <w:rFonts w:ascii="Times New Roman" w:hAnsi="Times New Roman" w:cs="Times New Roman"/>
          <w:i/>
          <w:iCs/>
          <w:sz w:val="24"/>
          <w:szCs w:val="24"/>
        </w:rPr>
        <w:t>y</w:t>
      </w:r>
      <w:proofErr w:type="gramEnd"/>
      <w:r w:rsidRPr="004D1B23">
        <w:rPr>
          <w:rFonts w:ascii="Times New Roman" w:hAnsi="Times New Roman" w:cs="Times New Roman"/>
          <w:sz w:val="24"/>
          <w:szCs w:val="24"/>
        </w:rPr>
        <w:tab/>
        <w:t>Specifies the y-coordinate for the current raster position.</w:t>
      </w:r>
    </w:p>
    <w:p w:rsidR="00DD4F0F" w:rsidRPr="004D1B23" w:rsidRDefault="00DD4F0F" w:rsidP="00DD4F0F">
      <w:pPr>
        <w:spacing w:line="360" w:lineRule="atLeast"/>
        <w:ind w:left="284" w:right="237"/>
        <w:jc w:val="both"/>
        <w:rPr>
          <w:rFonts w:ascii="Times New Roman" w:hAnsi="Times New Roman" w:cs="Times New Roman"/>
          <w:sz w:val="24"/>
          <w:szCs w:val="24"/>
        </w:rPr>
      </w:pPr>
    </w:p>
    <w:p w:rsidR="00DD4F0F" w:rsidRPr="004D1B23" w:rsidRDefault="00DD4F0F" w:rsidP="00DD4F0F">
      <w:pPr>
        <w:spacing w:line="360" w:lineRule="atLeast"/>
        <w:ind w:right="230"/>
        <w:jc w:val="both"/>
        <w:rPr>
          <w:rFonts w:ascii="Times New Roman" w:hAnsi="Times New Roman" w:cs="Times New Roman"/>
          <w:sz w:val="24"/>
          <w:szCs w:val="24"/>
        </w:rPr>
      </w:pPr>
      <w:r w:rsidRPr="004D1B23">
        <w:rPr>
          <w:rFonts w:ascii="Times New Roman" w:hAnsi="Times New Roman" w:cs="Times New Roman"/>
          <w:sz w:val="24"/>
          <w:szCs w:val="24"/>
        </w:rPr>
        <w:tab/>
        <w:t xml:space="preserve">OpenGL maintains a 3-D position in window coordinates. This position, called the raster position, is maintained with sub pixel accuracy. It is used to position pixel and bitmap write operations. The current raster position consists of three window coordinates (x, y, z), a clip coordinate w value, an eye coordinate distance, a valid bit, and associated </w:t>
      </w:r>
      <w:proofErr w:type="spellStart"/>
      <w:r w:rsidRPr="004D1B23">
        <w:rPr>
          <w:rFonts w:ascii="Times New Roman" w:hAnsi="Times New Roman" w:cs="Times New Roman"/>
          <w:sz w:val="24"/>
          <w:szCs w:val="24"/>
        </w:rPr>
        <w:t>color</w:t>
      </w:r>
      <w:proofErr w:type="spellEnd"/>
      <w:r w:rsidRPr="004D1B23">
        <w:rPr>
          <w:rFonts w:ascii="Times New Roman" w:hAnsi="Times New Roman" w:cs="Times New Roman"/>
          <w:sz w:val="24"/>
          <w:szCs w:val="24"/>
        </w:rPr>
        <w:t xml:space="preserve"> data and texture coordinates. The w coordinate is a clip coordinate, because w is not projected to window coordinates</w:t>
      </w:r>
    </w:p>
    <w:p w:rsidR="00DD4F0F" w:rsidRPr="004D1B23" w:rsidRDefault="00DD4F0F" w:rsidP="00DD4F0F">
      <w:pPr>
        <w:spacing w:line="360" w:lineRule="atLeast"/>
        <w:ind w:right="230"/>
        <w:jc w:val="both"/>
        <w:rPr>
          <w:rFonts w:ascii="Times New Roman" w:hAnsi="Times New Roman" w:cs="Times New Roman"/>
          <w:sz w:val="24"/>
          <w:szCs w:val="24"/>
        </w:rPr>
      </w:pP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b/>
          <w:bCs/>
          <w:sz w:val="24"/>
          <w:szCs w:val="24"/>
        </w:rPr>
        <w:t xml:space="preserve">Void keyboard (unsigned char key, </w:t>
      </w:r>
      <w:proofErr w:type="spellStart"/>
      <w:r w:rsidRPr="004D1B23">
        <w:rPr>
          <w:rFonts w:ascii="Times New Roman" w:hAnsi="Times New Roman" w:cs="Times New Roman"/>
          <w:b/>
          <w:bCs/>
          <w:sz w:val="24"/>
          <w:szCs w:val="24"/>
        </w:rPr>
        <w:t>int</w:t>
      </w:r>
      <w:proofErr w:type="spellEnd"/>
      <w:r w:rsidRPr="004D1B23">
        <w:rPr>
          <w:rFonts w:ascii="Times New Roman" w:hAnsi="Times New Roman" w:cs="Times New Roman"/>
          <w:b/>
          <w:bCs/>
          <w:sz w:val="24"/>
          <w:szCs w:val="24"/>
        </w:rPr>
        <w:t xml:space="preserve"> x, </w:t>
      </w:r>
      <w:proofErr w:type="spellStart"/>
      <w:r w:rsidRPr="004D1B23">
        <w:rPr>
          <w:rFonts w:ascii="Times New Roman" w:hAnsi="Times New Roman" w:cs="Times New Roman"/>
          <w:b/>
          <w:bCs/>
          <w:sz w:val="24"/>
          <w:szCs w:val="24"/>
        </w:rPr>
        <w:t>int</w:t>
      </w:r>
      <w:proofErr w:type="spellEnd"/>
      <w:r w:rsidRPr="004D1B23">
        <w:rPr>
          <w:rFonts w:ascii="Times New Roman" w:hAnsi="Times New Roman" w:cs="Times New Roman"/>
          <w:b/>
          <w:bCs/>
          <w:sz w:val="24"/>
          <w:szCs w:val="24"/>
        </w:rPr>
        <w:t xml:space="preserve"> y)</w:t>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sz w:val="24"/>
          <w:szCs w:val="24"/>
        </w:rPr>
        <w:tab/>
        <w:t>This function specifies the keys to be pressed to manipulate the object displayed and the output window.</w:t>
      </w: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DD4F0F">
      <w:pPr>
        <w:spacing w:after="240" w:line="360" w:lineRule="atLeast"/>
        <w:ind w:right="237"/>
        <w:jc w:val="both"/>
        <w:rPr>
          <w:rFonts w:ascii="Times New Roman" w:hAnsi="Times New Roman" w:cs="Times New Roman"/>
          <w:sz w:val="24"/>
          <w:szCs w:val="24"/>
        </w:rPr>
      </w:pPr>
      <w:proofErr w:type="spellStart"/>
      <w:proofErr w:type="gramStart"/>
      <w:r w:rsidRPr="004D1B23">
        <w:rPr>
          <w:rFonts w:ascii="Times New Roman" w:hAnsi="Times New Roman" w:cs="Times New Roman"/>
          <w:b/>
          <w:bCs/>
          <w:sz w:val="24"/>
          <w:szCs w:val="24"/>
        </w:rPr>
        <w:t>glutMainLoop</w:t>
      </w:r>
      <w:proofErr w:type="spellEnd"/>
      <w:r w:rsidRPr="004D1B23">
        <w:rPr>
          <w:rFonts w:ascii="Times New Roman" w:hAnsi="Times New Roman" w:cs="Times New Roman"/>
          <w:b/>
          <w:bCs/>
          <w:sz w:val="24"/>
          <w:szCs w:val="24"/>
        </w:rPr>
        <w:t>(</w:t>
      </w:r>
      <w:proofErr w:type="gramEnd"/>
      <w:r w:rsidRPr="004D1B23">
        <w:rPr>
          <w:rFonts w:ascii="Times New Roman" w:hAnsi="Times New Roman" w:cs="Times New Roman"/>
          <w:b/>
          <w:bCs/>
          <w:sz w:val="24"/>
          <w:szCs w:val="24"/>
        </w:rPr>
        <w:t>void) :</w:t>
      </w:r>
    </w:p>
    <w:p w:rsidR="00DD4F0F" w:rsidRPr="00661E02" w:rsidRDefault="00DD4F0F" w:rsidP="00661E02">
      <w:pPr>
        <w:spacing w:after="240" w:line="360" w:lineRule="atLeast"/>
        <w:ind w:right="237"/>
        <w:jc w:val="both"/>
        <w:rPr>
          <w:rFonts w:ascii="Times New Roman" w:hAnsi="Times New Roman" w:cs="Times New Roman"/>
          <w:sz w:val="24"/>
          <w:szCs w:val="24"/>
        </w:rPr>
      </w:pPr>
      <w:r w:rsidRPr="004D1B23">
        <w:rPr>
          <w:rFonts w:ascii="Times New Roman" w:hAnsi="Times New Roman" w:cs="Times New Roman"/>
          <w:sz w:val="24"/>
          <w:szCs w:val="24"/>
        </w:rPr>
        <w:tab/>
      </w:r>
      <w:proofErr w:type="spellStart"/>
      <w:proofErr w:type="gramStart"/>
      <w:r w:rsidRPr="004D1B23">
        <w:rPr>
          <w:rFonts w:ascii="Times New Roman" w:hAnsi="Times New Roman" w:cs="Times New Roman"/>
          <w:sz w:val="24"/>
          <w:szCs w:val="24"/>
        </w:rPr>
        <w:t>glutMainLoop</w:t>
      </w:r>
      <w:proofErr w:type="spellEnd"/>
      <w:proofErr w:type="gramEnd"/>
      <w:r w:rsidRPr="004D1B23">
        <w:rPr>
          <w:rFonts w:ascii="Times New Roman" w:hAnsi="Times New Roman" w:cs="Times New Roman"/>
          <w:sz w:val="24"/>
          <w:szCs w:val="24"/>
        </w:rPr>
        <w:t xml:space="preserve"> enters the GLUT event processing loop. These routines should be called at most once in the GLUT program. Once called, these routine will never exit. It will call all the necessary call back functions that have been registered.</w:t>
      </w:r>
    </w:p>
    <w:p w:rsidR="00C33135" w:rsidRDefault="00C33135" w:rsidP="00C33135">
      <w:pPr>
        <w:tabs>
          <w:tab w:val="left" w:pos="426"/>
          <w:tab w:val="left" w:pos="1560"/>
        </w:tabs>
        <w:spacing w:line="360" w:lineRule="auto"/>
        <w:rPr>
          <w:b/>
          <w:sz w:val="36"/>
          <w:szCs w:val="36"/>
        </w:rPr>
      </w:pPr>
      <w:r>
        <w:rPr>
          <w:b/>
          <w:sz w:val="36"/>
          <w:szCs w:val="36"/>
        </w:rPr>
        <w:lastRenderedPageBreak/>
        <w:t>Chapter-2</w:t>
      </w:r>
    </w:p>
    <w:p w:rsidR="00D27C18" w:rsidRDefault="00D27C18" w:rsidP="00D27C18">
      <w:pPr>
        <w:pStyle w:val="Heading3"/>
      </w:pPr>
    </w:p>
    <w:p w:rsidR="00C33135" w:rsidRPr="00D42682" w:rsidRDefault="00C33135" w:rsidP="00D27C18">
      <w:pPr>
        <w:pStyle w:val="Heading3"/>
        <w:rPr>
          <w:sz w:val="36"/>
          <w:szCs w:val="36"/>
        </w:rPr>
      </w:pPr>
      <w:r w:rsidRPr="00D42682">
        <w:rPr>
          <w:sz w:val="36"/>
          <w:szCs w:val="36"/>
        </w:rPr>
        <w:t>REQUIREMENTS SPECIFICATION</w:t>
      </w:r>
    </w:p>
    <w:p w:rsidR="00D27C18" w:rsidRPr="00D27C18" w:rsidRDefault="00D27C18" w:rsidP="00D27C18">
      <w:pPr>
        <w:rPr>
          <w:lang w:val="en-US"/>
        </w:rPr>
      </w:pPr>
    </w:p>
    <w:p w:rsidR="00D27C18" w:rsidRDefault="00D27C18" w:rsidP="00C33135">
      <w:pPr>
        <w:tabs>
          <w:tab w:val="left" w:pos="426"/>
          <w:tab w:val="left" w:pos="1560"/>
        </w:tabs>
        <w:spacing w:line="360" w:lineRule="auto"/>
        <w:ind w:left="142" w:firstLine="284"/>
        <w:jc w:val="both"/>
        <w:rPr>
          <w:b/>
          <w:sz w:val="32"/>
          <w:szCs w:val="32"/>
        </w:rPr>
      </w:pPr>
    </w:p>
    <w:p w:rsidR="00C33135" w:rsidRPr="00D42682" w:rsidRDefault="00952ED2" w:rsidP="00952ED2">
      <w:pPr>
        <w:tabs>
          <w:tab w:val="left" w:pos="426"/>
          <w:tab w:val="left" w:pos="1560"/>
        </w:tabs>
        <w:spacing w:line="360" w:lineRule="auto"/>
        <w:jc w:val="both"/>
        <w:rPr>
          <w:rFonts w:ascii="Times New Roman" w:hAnsi="Times New Roman" w:cs="Times New Roman"/>
          <w:sz w:val="32"/>
          <w:szCs w:val="32"/>
        </w:rPr>
      </w:pPr>
      <w:r w:rsidRPr="00D42682">
        <w:rPr>
          <w:rFonts w:ascii="Times New Roman" w:hAnsi="Times New Roman" w:cs="Times New Roman"/>
          <w:b/>
          <w:sz w:val="32"/>
          <w:szCs w:val="32"/>
        </w:rPr>
        <w:t xml:space="preserve">      </w:t>
      </w:r>
      <w:r w:rsidR="006F63C1" w:rsidRPr="00D42682">
        <w:rPr>
          <w:rFonts w:ascii="Times New Roman" w:hAnsi="Times New Roman" w:cs="Times New Roman"/>
          <w:b/>
          <w:sz w:val="32"/>
          <w:szCs w:val="32"/>
        </w:rPr>
        <w:t>2</w:t>
      </w:r>
      <w:r w:rsidR="00C33135" w:rsidRPr="00D42682">
        <w:rPr>
          <w:rFonts w:ascii="Times New Roman" w:hAnsi="Times New Roman" w:cs="Times New Roman"/>
          <w:b/>
          <w:sz w:val="32"/>
          <w:szCs w:val="32"/>
        </w:rPr>
        <w:t>.1 Hardware requirements</w:t>
      </w:r>
      <w:r w:rsidR="00C33135" w:rsidRPr="00D42682">
        <w:rPr>
          <w:rFonts w:ascii="Times New Roman" w:hAnsi="Times New Roman" w:cs="Times New Roman"/>
          <w:sz w:val="32"/>
          <w:szCs w:val="32"/>
        </w:rPr>
        <w:t>:</w:t>
      </w:r>
    </w:p>
    <w:p w:rsidR="00952ED2" w:rsidRPr="004D1B23" w:rsidRDefault="00952ED2" w:rsidP="00952ED2">
      <w:pPr>
        <w:pStyle w:val="ListParagraph"/>
        <w:numPr>
          <w:ilvl w:val="0"/>
          <w:numId w:val="26"/>
        </w:numPr>
        <w:tabs>
          <w:tab w:val="left" w:pos="720"/>
        </w:tabs>
        <w:suppressAutoHyphens/>
        <w:spacing w:after="0" w:line="360" w:lineRule="atLeast"/>
        <w:contextualSpacing w:val="0"/>
        <w:rPr>
          <w:rFonts w:ascii="Times New Roman" w:eastAsia="Times New Roman" w:hAnsi="Times New Roman" w:cs="Times New Roman"/>
          <w:sz w:val="24"/>
          <w:szCs w:val="24"/>
        </w:rPr>
      </w:pPr>
      <w:r w:rsidRPr="004D1B23">
        <w:rPr>
          <w:rFonts w:ascii="Times New Roman" w:eastAsia="Times New Roman" w:hAnsi="Times New Roman" w:cs="Times New Roman"/>
          <w:sz w:val="24"/>
          <w:szCs w:val="24"/>
        </w:rPr>
        <w:t>Pentium 4 or Equivalent Processor.</w:t>
      </w:r>
    </w:p>
    <w:p w:rsidR="00952ED2" w:rsidRPr="004D1B23" w:rsidRDefault="00952ED2" w:rsidP="00952ED2">
      <w:pPr>
        <w:pStyle w:val="ListParagraph"/>
        <w:numPr>
          <w:ilvl w:val="0"/>
          <w:numId w:val="26"/>
        </w:numPr>
        <w:tabs>
          <w:tab w:val="left" w:pos="709"/>
        </w:tabs>
        <w:suppressAutoHyphens/>
        <w:spacing w:after="0" w:line="360" w:lineRule="atLeast"/>
        <w:contextualSpacing w:val="0"/>
        <w:rPr>
          <w:rFonts w:ascii="Times New Roman" w:eastAsia="Times New Roman" w:hAnsi="Times New Roman" w:cs="Times New Roman"/>
          <w:sz w:val="24"/>
          <w:szCs w:val="24"/>
        </w:rPr>
      </w:pPr>
      <w:r w:rsidRPr="004D1B23">
        <w:rPr>
          <w:rFonts w:ascii="Times New Roman" w:eastAsia="Times New Roman" w:hAnsi="Times New Roman" w:cs="Times New Roman"/>
          <w:sz w:val="24"/>
          <w:szCs w:val="24"/>
        </w:rPr>
        <w:t>256 MB RAM</w:t>
      </w:r>
    </w:p>
    <w:p w:rsidR="00952ED2" w:rsidRPr="004D1B23" w:rsidRDefault="00952ED2" w:rsidP="00952ED2">
      <w:pPr>
        <w:pStyle w:val="ListParagraph"/>
        <w:numPr>
          <w:ilvl w:val="0"/>
          <w:numId w:val="26"/>
        </w:numPr>
        <w:tabs>
          <w:tab w:val="left" w:pos="709"/>
        </w:tabs>
        <w:suppressAutoHyphens/>
        <w:spacing w:after="0" w:line="360" w:lineRule="atLeast"/>
        <w:contextualSpacing w:val="0"/>
        <w:rPr>
          <w:rFonts w:ascii="Times New Roman" w:eastAsia="Times New Roman" w:hAnsi="Times New Roman" w:cs="Times New Roman"/>
          <w:sz w:val="24"/>
          <w:szCs w:val="24"/>
        </w:rPr>
      </w:pPr>
      <w:r w:rsidRPr="004D1B23">
        <w:rPr>
          <w:rFonts w:ascii="Times New Roman" w:eastAsia="Times New Roman" w:hAnsi="Times New Roman" w:cs="Times New Roman"/>
          <w:sz w:val="24"/>
          <w:szCs w:val="24"/>
        </w:rPr>
        <w:t>5 MB Disk Space</w:t>
      </w:r>
    </w:p>
    <w:p w:rsidR="00952ED2" w:rsidRPr="004D1B23" w:rsidRDefault="00952ED2" w:rsidP="00952ED2">
      <w:pPr>
        <w:pStyle w:val="ListParagraph"/>
        <w:numPr>
          <w:ilvl w:val="0"/>
          <w:numId w:val="26"/>
        </w:numPr>
        <w:tabs>
          <w:tab w:val="left" w:pos="709"/>
        </w:tabs>
        <w:suppressAutoHyphens/>
        <w:spacing w:after="0" w:line="360" w:lineRule="atLeast"/>
        <w:contextualSpacing w:val="0"/>
        <w:rPr>
          <w:rFonts w:ascii="Times New Roman" w:eastAsia="Times New Roman" w:hAnsi="Times New Roman" w:cs="Times New Roman"/>
          <w:sz w:val="24"/>
          <w:szCs w:val="24"/>
        </w:rPr>
      </w:pPr>
      <w:r w:rsidRPr="004D1B23">
        <w:rPr>
          <w:rFonts w:ascii="Times New Roman" w:eastAsia="Times New Roman" w:hAnsi="Times New Roman" w:cs="Times New Roman"/>
          <w:sz w:val="24"/>
          <w:szCs w:val="24"/>
        </w:rPr>
        <w:t>Intel GMA 850 or better display adaptor</w:t>
      </w:r>
    </w:p>
    <w:p w:rsidR="00952ED2" w:rsidRPr="004D1B23" w:rsidRDefault="00952ED2" w:rsidP="00952ED2">
      <w:pPr>
        <w:pStyle w:val="ListParagraph"/>
        <w:numPr>
          <w:ilvl w:val="0"/>
          <w:numId w:val="26"/>
        </w:numPr>
        <w:tabs>
          <w:tab w:val="left" w:pos="709"/>
        </w:tabs>
        <w:suppressAutoHyphens/>
        <w:spacing w:after="0" w:line="360" w:lineRule="atLeast"/>
        <w:contextualSpacing w:val="0"/>
        <w:rPr>
          <w:rFonts w:ascii="Times New Roman" w:eastAsia="Times New Roman" w:hAnsi="Times New Roman" w:cs="Times New Roman"/>
          <w:sz w:val="24"/>
          <w:szCs w:val="24"/>
        </w:rPr>
      </w:pPr>
      <w:r w:rsidRPr="004D1B23">
        <w:rPr>
          <w:rFonts w:ascii="Times New Roman" w:eastAsia="Times New Roman" w:hAnsi="Times New Roman" w:cs="Times New Roman"/>
          <w:sz w:val="24"/>
          <w:szCs w:val="24"/>
        </w:rPr>
        <w:t>Mouse and Keyboard input devices</w:t>
      </w:r>
    </w:p>
    <w:p w:rsidR="00952ED2" w:rsidRPr="004D1B23" w:rsidRDefault="00952ED2" w:rsidP="00C33135">
      <w:pPr>
        <w:tabs>
          <w:tab w:val="left" w:pos="426"/>
          <w:tab w:val="left" w:pos="1560"/>
        </w:tabs>
        <w:spacing w:line="360" w:lineRule="auto"/>
        <w:ind w:left="142" w:firstLine="284"/>
        <w:jc w:val="both"/>
        <w:rPr>
          <w:rFonts w:ascii="Times New Roman" w:hAnsi="Times New Roman" w:cs="Times New Roman"/>
          <w:b/>
          <w:sz w:val="24"/>
          <w:szCs w:val="24"/>
        </w:rPr>
      </w:pPr>
    </w:p>
    <w:p w:rsidR="00C33135" w:rsidRPr="00D42682" w:rsidRDefault="006F63C1" w:rsidP="00C33135">
      <w:pPr>
        <w:tabs>
          <w:tab w:val="left" w:pos="426"/>
          <w:tab w:val="left" w:pos="1560"/>
        </w:tabs>
        <w:spacing w:line="360" w:lineRule="auto"/>
        <w:ind w:left="142" w:firstLine="284"/>
        <w:jc w:val="both"/>
        <w:rPr>
          <w:rFonts w:ascii="Times New Roman" w:hAnsi="Times New Roman" w:cs="Times New Roman"/>
          <w:sz w:val="32"/>
          <w:szCs w:val="32"/>
        </w:rPr>
      </w:pPr>
      <w:r w:rsidRPr="00D42682">
        <w:rPr>
          <w:rFonts w:ascii="Times New Roman" w:hAnsi="Times New Roman" w:cs="Times New Roman"/>
          <w:b/>
          <w:sz w:val="32"/>
          <w:szCs w:val="32"/>
        </w:rPr>
        <w:t>2</w:t>
      </w:r>
      <w:r w:rsidR="00C33135" w:rsidRPr="00D42682">
        <w:rPr>
          <w:rFonts w:ascii="Times New Roman" w:hAnsi="Times New Roman" w:cs="Times New Roman"/>
          <w:b/>
          <w:sz w:val="32"/>
          <w:szCs w:val="32"/>
        </w:rPr>
        <w:t>.2 Software requirements</w:t>
      </w:r>
      <w:r w:rsidR="00C33135" w:rsidRPr="00D42682">
        <w:rPr>
          <w:rFonts w:ascii="Times New Roman" w:hAnsi="Times New Roman" w:cs="Times New Roman"/>
          <w:sz w:val="32"/>
          <w:szCs w:val="32"/>
        </w:rPr>
        <w:t>:</w:t>
      </w:r>
    </w:p>
    <w:p w:rsidR="00AA0A5A" w:rsidRPr="004D1B23" w:rsidRDefault="00AA0A5A" w:rsidP="004771D7">
      <w:pPr>
        <w:pStyle w:val="ListParagraph"/>
        <w:spacing w:line="360" w:lineRule="auto"/>
        <w:ind w:left="450"/>
        <w:jc w:val="both"/>
        <w:rPr>
          <w:rFonts w:ascii="Times New Roman" w:hAnsi="Times New Roman" w:cs="Times New Roman"/>
          <w:b/>
          <w:color w:val="000000" w:themeColor="text1"/>
          <w:sz w:val="24"/>
          <w:szCs w:val="24"/>
        </w:rPr>
      </w:pPr>
    </w:p>
    <w:p w:rsidR="00952ED2" w:rsidRPr="004D1B23" w:rsidRDefault="00952ED2" w:rsidP="00952ED2">
      <w:pPr>
        <w:pStyle w:val="ListParagraph"/>
        <w:numPr>
          <w:ilvl w:val="0"/>
          <w:numId w:val="26"/>
        </w:numPr>
        <w:tabs>
          <w:tab w:val="left" w:pos="720"/>
        </w:tabs>
        <w:suppressAutoHyphens/>
        <w:spacing w:after="0" w:line="360" w:lineRule="atLeast"/>
        <w:contextualSpacing w:val="0"/>
        <w:rPr>
          <w:rFonts w:ascii="Times New Roman" w:eastAsia="Times New Roman" w:hAnsi="Times New Roman" w:cs="Times New Roman"/>
          <w:sz w:val="24"/>
          <w:szCs w:val="24"/>
        </w:rPr>
      </w:pPr>
      <w:r w:rsidRPr="004D1B23">
        <w:rPr>
          <w:rFonts w:ascii="Times New Roman" w:eastAsia="Times New Roman" w:hAnsi="Times New Roman" w:cs="Times New Roman"/>
          <w:sz w:val="24"/>
          <w:szCs w:val="24"/>
        </w:rPr>
        <w:t>Microsoft Windows  XP / Linux 2.6.27 or later</w:t>
      </w:r>
    </w:p>
    <w:p w:rsidR="00952ED2" w:rsidRPr="004D1B23" w:rsidRDefault="00952ED2" w:rsidP="00952ED2">
      <w:pPr>
        <w:pStyle w:val="ListParagraph"/>
        <w:numPr>
          <w:ilvl w:val="0"/>
          <w:numId w:val="27"/>
        </w:numPr>
        <w:tabs>
          <w:tab w:val="left" w:pos="720"/>
        </w:tabs>
        <w:suppressAutoHyphens/>
        <w:spacing w:after="0" w:line="360" w:lineRule="atLeast"/>
        <w:contextualSpacing w:val="0"/>
        <w:rPr>
          <w:rFonts w:ascii="Times New Roman" w:eastAsia="Times New Roman" w:hAnsi="Times New Roman" w:cs="Times New Roman"/>
          <w:sz w:val="24"/>
          <w:szCs w:val="24"/>
        </w:rPr>
      </w:pPr>
      <w:r w:rsidRPr="004D1B23">
        <w:rPr>
          <w:rFonts w:ascii="Times New Roman" w:eastAsia="Times New Roman" w:hAnsi="Times New Roman" w:cs="Times New Roman"/>
          <w:sz w:val="24"/>
          <w:szCs w:val="24"/>
        </w:rPr>
        <w:t>OpenGL and GLUT libraries</w:t>
      </w:r>
    </w:p>
    <w:p w:rsidR="00952ED2" w:rsidRPr="004D1B23" w:rsidRDefault="00952ED2" w:rsidP="00952ED2">
      <w:pPr>
        <w:numPr>
          <w:ilvl w:val="0"/>
          <w:numId w:val="27"/>
        </w:numPr>
        <w:tabs>
          <w:tab w:val="left" w:pos="720"/>
        </w:tabs>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t>Code</w:t>
      </w:r>
      <w:r w:rsidR="005039C3">
        <w:rPr>
          <w:rFonts w:ascii="Times New Roman" w:hAnsi="Times New Roman" w:cs="Times New Roman"/>
          <w:sz w:val="24"/>
          <w:szCs w:val="24"/>
        </w:rPr>
        <w:t>::</w:t>
      </w:r>
      <w:r w:rsidRPr="004D1B23">
        <w:rPr>
          <w:rFonts w:ascii="Times New Roman" w:hAnsi="Times New Roman" w:cs="Times New Roman"/>
          <w:sz w:val="24"/>
          <w:szCs w:val="24"/>
        </w:rPr>
        <w:t>Blocks IDE</w:t>
      </w:r>
    </w:p>
    <w:p w:rsidR="00AA0A5A" w:rsidRPr="004D1B23" w:rsidRDefault="00AA0A5A" w:rsidP="00952ED2">
      <w:pPr>
        <w:spacing w:line="360" w:lineRule="auto"/>
        <w:jc w:val="both"/>
        <w:rPr>
          <w:rFonts w:ascii="Times New Roman" w:hAnsi="Times New Roman" w:cs="Times New Roman"/>
          <w:b/>
          <w:color w:val="000000" w:themeColor="text1"/>
          <w:sz w:val="24"/>
          <w:szCs w:val="24"/>
        </w:rPr>
      </w:pPr>
    </w:p>
    <w:p w:rsidR="00952ED2" w:rsidRPr="00D42682" w:rsidRDefault="00952ED2" w:rsidP="00952ED2">
      <w:pPr>
        <w:spacing w:line="360" w:lineRule="atLeast"/>
        <w:rPr>
          <w:rFonts w:ascii="Times New Roman" w:hAnsi="Times New Roman" w:cs="Times New Roman"/>
          <w:b/>
          <w:sz w:val="28"/>
          <w:szCs w:val="28"/>
        </w:rPr>
      </w:pPr>
      <w:r w:rsidRPr="00D42682">
        <w:rPr>
          <w:rFonts w:ascii="Times New Roman" w:hAnsi="Times New Roman" w:cs="Times New Roman"/>
          <w:b/>
          <w:sz w:val="28"/>
          <w:szCs w:val="28"/>
        </w:rPr>
        <w:t xml:space="preserve"> Platform and Tools:</w:t>
      </w:r>
    </w:p>
    <w:p w:rsidR="00952ED2" w:rsidRPr="004D1B23" w:rsidRDefault="00952ED2" w:rsidP="00952ED2">
      <w:pPr>
        <w:spacing w:line="360" w:lineRule="atLeast"/>
        <w:rPr>
          <w:rFonts w:ascii="Times New Roman" w:hAnsi="Times New Roman" w:cs="Times New Roman"/>
          <w:sz w:val="24"/>
          <w:szCs w:val="24"/>
        </w:rPr>
      </w:pPr>
    </w:p>
    <w:p w:rsidR="00952ED2" w:rsidRPr="004D1B23" w:rsidRDefault="00952ED2" w:rsidP="00952ED2">
      <w:pPr>
        <w:numPr>
          <w:ilvl w:val="0"/>
          <w:numId w:val="28"/>
        </w:numPr>
        <w:tabs>
          <w:tab w:val="num" w:pos="0"/>
          <w:tab w:val="left" w:pos="720"/>
        </w:tabs>
        <w:spacing w:line="360" w:lineRule="atLeast"/>
        <w:ind w:left="1004" w:hanging="360"/>
        <w:jc w:val="both"/>
        <w:rPr>
          <w:rFonts w:ascii="Times New Roman" w:hAnsi="Times New Roman" w:cs="Times New Roman"/>
          <w:sz w:val="24"/>
          <w:szCs w:val="24"/>
        </w:rPr>
      </w:pPr>
      <w:r w:rsidRPr="004D1B23">
        <w:rPr>
          <w:rFonts w:ascii="Times New Roman" w:hAnsi="Times New Roman" w:cs="Times New Roman"/>
          <w:sz w:val="24"/>
          <w:szCs w:val="24"/>
        </w:rPr>
        <w:t>The project has been carried out in Linux platform.</w:t>
      </w:r>
    </w:p>
    <w:p w:rsidR="00952ED2" w:rsidRPr="004D1B23" w:rsidRDefault="00952ED2" w:rsidP="00952ED2">
      <w:pPr>
        <w:numPr>
          <w:ilvl w:val="0"/>
          <w:numId w:val="28"/>
        </w:numPr>
        <w:tabs>
          <w:tab w:val="num" w:pos="0"/>
          <w:tab w:val="left" w:pos="720"/>
        </w:tabs>
        <w:spacing w:line="360" w:lineRule="atLeast"/>
        <w:ind w:left="1004" w:hanging="360"/>
        <w:jc w:val="both"/>
        <w:rPr>
          <w:rFonts w:ascii="Times New Roman" w:hAnsi="Times New Roman" w:cs="Times New Roman"/>
          <w:sz w:val="24"/>
          <w:szCs w:val="24"/>
        </w:rPr>
      </w:pPr>
      <w:r w:rsidRPr="004D1B23">
        <w:rPr>
          <w:rFonts w:ascii="Times New Roman" w:hAnsi="Times New Roman" w:cs="Times New Roman"/>
          <w:sz w:val="24"/>
          <w:szCs w:val="24"/>
        </w:rPr>
        <w:t>Built using Code Blocks IDE with glut libraries.</w:t>
      </w:r>
    </w:p>
    <w:p w:rsidR="00714FDC" w:rsidRPr="004D1B23" w:rsidRDefault="00A70304" w:rsidP="00952ED2">
      <w:pPr>
        <w:pStyle w:val="ListParagraph"/>
        <w:numPr>
          <w:ilvl w:val="0"/>
          <w:numId w:val="28"/>
        </w:numPr>
        <w:tabs>
          <w:tab w:val="clear" w:pos="720"/>
          <w:tab w:val="num" w:pos="0"/>
          <w:tab w:val="left" w:pos="709"/>
        </w:tabs>
        <w:suppressAutoHyphens/>
        <w:spacing w:after="0" w:line="360" w:lineRule="atLeast"/>
        <w:ind w:left="1004" w:hanging="360"/>
        <w:contextualSpacing w:val="0"/>
        <w:jc w:val="both"/>
        <w:rPr>
          <w:rFonts w:ascii="Times New Roman" w:hAnsi="Times New Roman" w:cs="Times New Roman"/>
          <w:sz w:val="24"/>
          <w:szCs w:val="24"/>
        </w:rPr>
      </w:pPr>
      <w:r>
        <w:rPr>
          <w:rFonts w:ascii="Times New Roman" w:hAnsi="Times New Roman" w:cs="Times New Roman"/>
          <w:sz w:val="24"/>
          <w:szCs w:val="24"/>
        </w:rPr>
        <w:t>K</w:t>
      </w:r>
      <w:r w:rsidR="00952ED2" w:rsidRPr="004D1B23">
        <w:rPr>
          <w:rFonts w:ascii="Times New Roman" w:hAnsi="Times New Roman" w:cs="Times New Roman"/>
          <w:sz w:val="24"/>
          <w:szCs w:val="24"/>
        </w:rPr>
        <w:t>eyboard interface is required for this project.</w:t>
      </w:r>
    </w:p>
    <w:p w:rsidR="00DD4F0F" w:rsidRPr="004D1B23" w:rsidRDefault="00DD4F0F" w:rsidP="002E1FAE">
      <w:pPr>
        <w:suppressAutoHyphens w:val="0"/>
        <w:spacing w:after="200" w:line="276" w:lineRule="auto"/>
        <w:rPr>
          <w:rFonts w:ascii="Times New Roman" w:hAnsi="Times New Roman" w:cs="Times New Roman"/>
          <w:b/>
          <w:sz w:val="24"/>
          <w:szCs w:val="24"/>
        </w:rPr>
      </w:pPr>
    </w:p>
    <w:p w:rsidR="00DD4F0F" w:rsidRDefault="00DD4F0F" w:rsidP="002E1FAE">
      <w:pPr>
        <w:suppressAutoHyphens w:val="0"/>
        <w:spacing w:after="200" w:line="276" w:lineRule="auto"/>
        <w:rPr>
          <w:rFonts w:ascii="Times New Roman" w:hAnsi="Times New Roman" w:cs="Times New Roman"/>
          <w:b/>
          <w:sz w:val="36"/>
          <w:szCs w:val="36"/>
        </w:rPr>
      </w:pPr>
    </w:p>
    <w:p w:rsidR="00D42682" w:rsidRDefault="00D42682" w:rsidP="002E1FAE">
      <w:pPr>
        <w:suppressAutoHyphens w:val="0"/>
        <w:spacing w:after="200" w:line="276" w:lineRule="auto"/>
        <w:rPr>
          <w:rFonts w:ascii="Times New Roman" w:hAnsi="Times New Roman" w:cs="Times New Roman"/>
          <w:b/>
          <w:sz w:val="36"/>
          <w:szCs w:val="36"/>
        </w:rPr>
      </w:pPr>
    </w:p>
    <w:p w:rsidR="00661E02" w:rsidRDefault="00661E02" w:rsidP="002E1FAE">
      <w:pPr>
        <w:suppressAutoHyphens w:val="0"/>
        <w:spacing w:after="200" w:line="276" w:lineRule="auto"/>
        <w:rPr>
          <w:rFonts w:ascii="Times New Roman" w:hAnsi="Times New Roman" w:cs="Times New Roman"/>
          <w:b/>
          <w:sz w:val="36"/>
          <w:szCs w:val="36"/>
        </w:rPr>
      </w:pPr>
    </w:p>
    <w:p w:rsidR="00661E02" w:rsidRDefault="00661E02" w:rsidP="002E1FAE">
      <w:pPr>
        <w:suppressAutoHyphens w:val="0"/>
        <w:spacing w:after="200" w:line="276" w:lineRule="auto"/>
        <w:rPr>
          <w:rFonts w:ascii="Times New Roman" w:hAnsi="Times New Roman" w:cs="Times New Roman"/>
          <w:b/>
          <w:sz w:val="36"/>
          <w:szCs w:val="36"/>
        </w:rPr>
      </w:pPr>
    </w:p>
    <w:p w:rsidR="002E1FAE" w:rsidRPr="002E1FAE" w:rsidRDefault="002E1FAE" w:rsidP="002E1FAE">
      <w:pPr>
        <w:suppressAutoHyphens w:val="0"/>
        <w:spacing w:after="200" w:line="276" w:lineRule="auto"/>
        <w:rPr>
          <w:rFonts w:ascii="Times New Roman" w:hAnsi="Times New Roman" w:cs="Times New Roman"/>
          <w:b/>
          <w:sz w:val="20"/>
          <w:szCs w:val="20"/>
        </w:rPr>
      </w:pPr>
      <w:r w:rsidRPr="002E1FAE">
        <w:rPr>
          <w:rFonts w:ascii="Times New Roman" w:hAnsi="Times New Roman" w:cs="Times New Roman"/>
          <w:b/>
          <w:sz w:val="36"/>
          <w:szCs w:val="36"/>
        </w:rPr>
        <w:lastRenderedPageBreak/>
        <w:t>Chapter-3</w:t>
      </w:r>
    </w:p>
    <w:p w:rsidR="002273D7" w:rsidRDefault="002273D7" w:rsidP="002273D7">
      <w:pPr>
        <w:pStyle w:val="Heading3"/>
      </w:pPr>
    </w:p>
    <w:p w:rsidR="002E1FAE" w:rsidRPr="00D42682" w:rsidRDefault="002E1FAE" w:rsidP="002273D7">
      <w:pPr>
        <w:pStyle w:val="Heading3"/>
        <w:rPr>
          <w:sz w:val="36"/>
          <w:szCs w:val="36"/>
        </w:rPr>
      </w:pPr>
      <w:r w:rsidRPr="00D42682">
        <w:rPr>
          <w:sz w:val="36"/>
          <w:szCs w:val="36"/>
        </w:rPr>
        <w:t>INTERFACE AND ARCHITECTURE</w:t>
      </w:r>
    </w:p>
    <w:p w:rsidR="00714FDC" w:rsidRDefault="00714FDC" w:rsidP="004771D7">
      <w:pPr>
        <w:pStyle w:val="ListParagraph"/>
        <w:spacing w:line="360" w:lineRule="auto"/>
        <w:ind w:left="450"/>
        <w:jc w:val="both"/>
        <w:rPr>
          <w:rFonts w:ascii="Times New Roman" w:hAnsi="Times New Roman" w:cs="Times New Roman"/>
          <w:b/>
          <w:color w:val="000000" w:themeColor="text1"/>
          <w:sz w:val="24"/>
          <w:szCs w:val="24"/>
        </w:rPr>
      </w:pPr>
    </w:p>
    <w:p w:rsidR="009F050F" w:rsidRDefault="009F050F" w:rsidP="004771D7">
      <w:pPr>
        <w:pStyle w:val="ListParagraph"/>
        <w:spacing w:line="360" w:lineRule="auto"/>
        <w:ind w:left="450"/>
        <w:jc w:val="both"/>
        <w:rPr>
          <w:rFonts w:ascii="Times New Roman" w:hAnsi="Times New Roman" w:cs="Times New Roman"/>
          <w:b/>
          <w:color w:val="000000" w:themeColor="text1"/>
          <w:sz w:val="24"/>
          <w:szCs w:val="24"/>
        </w:rPr>
      </w:pPr>
    </w:p>
    <w:p w:rsidR="00106752" w:rsidRPr="00D42682" w:rsidRDefault="00106752" w:rsidP="00106752">
      <w:pPr>
        <w:spacing w:line="360" w:lineRule="auto"/>
        <w:jc w:val="both"/>
        <w:rPr>
          <w:rFonts w:ascii="Times New Roman" w:hAnsi="Times New Roman" w:cs="Times New Roman"/>
          <w:b/>
          <w:color w:val="000000" w:themeColor="text1"/>
          <w:sz w:val="28"/>
          <w:szCs w:val="28"/>
        </w:rPr>
      </w:pPr>
      <w:r w:rsidRPr="00D42682">
        <w:rPr>
          <w:rFonts w:ascii="Times New Roman" w:hAnsi="Times New Roman" w:cs="Times New Roman"/>
          <w:b/>
          <w:color w:val="000000" w:themeColor="text1"/>
          <w:sz w:val="28"/>
          <w:szCs w:val="28"/>
        </w:rPr>
        <w:t>MOUSE FUNCTIONS:</w:t>
      </w:r>
    </w:p>
    <w:p w:rsidR="00106752" w:rsidRPr="00106752" w:rsidRDefault="00106752" w:rsidP="00106752">
      <w:pPr>
        <w:spacing w:line="360" w:lineRule="auto"/>
        <w:jc w:val="both"/>
        <w:rPr>
          <w:rFonts w:ascii="Times New Roman" w:hAnsi="Times New Roman" w:cs="Times New Roman"/>
          <w:b/>
          <w:color w:val="000000" w:themeColor="text1"/>
          <w:sz w:val="24"/>
          <w:szCs w:val="24"/>
        </w:rPr>
      </w:pPr>
    </w:p>
    <w:p w:rsidR="009F050F" w:rsidRPr="00106752" w:rsidRDefault="00106752" w:rsidP="004771D7">
      <w:pPr>
        <w:pStyle w:val="ListParagraph"/>
        <w:spacing w:line="360" w:lineRule="auto"/>
        <w:ind w:left="450"/>
        <w:jc w:val="both"/>
        <w:rPr>
          <w:rFonts w:ascii="Times New Roman" w:hAnsi="Times New Roman" w:cs="Times New Roman"/>
          <w:color w:val="000000" w:themeColor="text1"/>
          <w:sz w:val="24"/>
          <w:szCs w:val="24"/>
        </w:rPr>
      </w:pPr>
      <w:r w:rsidRPr="00106752">
        <w:rPr>
          <w:rFonts w:ascii="Times New Roman" w:hAnsi="Times New Roman" w:cs="Times New Roman"/>
          <w:color w:val="000000" w:themeColor="text1"/>
          <w:sz w:val="24"/>
          <w:szCs w:val="24"/>
        </w:rPr>
        <w:t>MOUSE_</w:t>
      </w:r>
      <w:r>
        <w:rPr>
          <w:rFonts w:ascii="Times New Roman" w:hAnsi="Times New Roman" w:cs="Times New Roman"/>
          <w:color w:val="000000" w:themeColor="text1"/>
          <w:sz w:val="24"/>
          <w:szCs w:val="24"/>
        </w:rPr>
        <w:t>LEFT_BUTTON: It i</w:t>
      </w:r>
      <w:r w:rsidR="00566777">
        <w:rPr>
          <w:rFonts w:ascii="Times New Roman" w:hAnsi="Times New Roman" w:cs="Times New Roman"/>
          <w:color w:val="000000" w:themeColor="text1"/>
          <w:sz w:val="24"/>
          <w:szCs w:val="24"/>
        </w:rPr>
        <w:t xml:space="preserve">s used to stop the movement of </w:t>
      </w:r>
      <w:r>
        <w:rPr>
          <w:rFonts w:ascii="Times New Roman" w:hAnsi="Times New Roman" w:cs="Times New Roman"/>
          <w:color w:val="000000" w:themeColor="text1"/>
          <w:sz w:val="24"/>
          <w:szCs w:val="24"/>
        </w:rPr>
        <w:t>torus.</w:t>
      </w:r>
    </w:p>
    <w:p w:rsidR="009F050F" w:rsidRDefault="00106752" w:rsidP="004771D7">
      <w:pPr>
        <w:pStyle w:val="ListParagraph"/>
        <w:spacing w:line="360" w:lineRule="auto"/>
        <w:ind w:left="450"/>
        <w:jc w:val="both"/>
        <w:rPr>
          <w:rFonts w:ascii="Times New Roman" w:hAnsi="Times New Roman" w:cs="Times New Roman"/>
          <w:color w:val="000000" w:themeColor="text1"/>
          <w:sz w:val="24"/>
          <w:szCs w:val="24"/>
        </w:rPr>
      </w:pPr>
      <w:proofErr w:type="spellStart"/>
      <w:r w:rsidRPr="00106752">
        <w:rPr>
          <w:rFonts w:ascii="Times New Roman" w:hAnsi="Times New Roman" w:cs="Times New Roman"/>
          <w:color w:val="000000" w:themeColor="text1"/>
          <w:sz w:val="24"/>
          <w:szCs w:val="24"/>
        </w:rPr>
        <w:t>MOUSE</w:t>
      </w:r>
      <w:r>
        <w:rPr>
          <w:rFonts w:ascii="Times New Roman" w:hAnsi="Times New Roman" w:cs="Times New Roman"/>
          <w:color w:val="000000" w:themeColor="text1"/>
          <w:sz w:val="24"/>
          <w:szCs w:val="24"/>
        </w:rPr>
        <w:t>_MIDDLE_BUTTON</w:t>
      </w:r>
      <w:proofErr w:type="gramStart"/>
      <w:r>
        <w:rPr>
          <w:rFonts w:ascii="Times New Roman" w:hAnsi="Times New Roman" w:cs="Times New Roman"/>
          <w:color w:val="000000" w:themeColor="text1"/>
          <w:sz w:val="24"/>
          <w:szCs w:val="24"/>
        </w:rPr>
        <w:t>:is</w:t>
      </w:r>
      <w:proofErr w:type="spellEnd"/>
      <w:proofErr w:type="gramEnd"/>
      <w:r>
        <w:rPr>
          <w:rFonts w:ascii="Times New Roman" w:hAnsi="Times New Roman" w:cs="Times New Roman"/>
          <w:color w:val="000000" w:themeColor="text1"/>
          <w:sz w:val="24"/>
          <w:szCs w:val="24"/>
        </w:rPr>
        <w:t xml:space="preserve"> used to do nothing.</w:t>
      </w:r>
    </w:p>
    <w:p w:rsidR="00106752" w:rsidRPr="00106752" w:rsidRDefault="00106752" w:rsidP="004771D7">
      <w:pPr>
        <w:pStyle w:val="ListParagraph"/>
        <w:spacing w:line="360" w:lineRule="auto"/>
        <w:ind w:left="45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MOUSE_RIGHT_BUTTON</w:t>
      </w:r>
      <w:proofErr w:type="gramStart"/>
      <w:r>
        <w:rPr>
          <w:rFonts w:ascii="Times New Roman" w:hAnsi="Times New Roman" w:cs="Times New Roman"/>
          <w:color w:val="000000" w:themeColor="text1"/>
          <w:sz w:val="24"/>
          <w:szCs w:val="24"/>
        </w:rPr>
        <w:t>:</w:t>
      </w:r>
      <w:r w:rsidR="00C64073">
        <w:rPr>
          <w:rFonts w:ascii="Times New Roman" w:hAnsi="Times New Roman" w:cs="Times New Roman"/>
          <w:color w:val="000000" w:themeColor="text1"/>
          <w:sz w:val="24"/>
          <w:szCs w:val="24"/>
        </w:rPr>
        <w:t>calls</w:t>
      </w:r>
      <w:proofErr w:type="spellEnd"/>
      <w:proofErr w:type="gramEnd"/>
      <w:r w:rsidR="00C64073">
        <w:rPr>
          <w:rFonts w:ascii="Times New Roman" w:hAnsi="Times New Roman" w:cs="Times New Roman"/>
          <w:color w:val="000000" w:themeColor="text1"/>
          <w:sz w:val="24"/>
          <w:szCs w:val="24"/>
        </w:rPr>
        <w:t xml:space="preserve"> </w:t>
      </w:r>
      <w:proofErr w:type="spellStart"/>
      <w:r w:rsidR="00C64073">
        <w:rPr>
          <w:rFonts w:ascii="Times New Roman" w:hAnsi="Times New Roman" w:cs="Times New Roman"/>
          <w:color w:val="000000" w:themeColor="text1"/>
          <w:sz w:val="24"/>
          <w:szCs w:val="24"/>
        </w:rPr>
        <w:t>idlefunc</w:t>
      </w:r>
      <w:proofErr w:type="spellEnd"/>
      <w:r w:rsidR="00C64073">
        <w:rPr>
          <w:rFonts w:ascii="Times New Roman" w:hAnsi="Times New Roman" w:cs="Times New Roman"/>
          <w:color w:val="000000" w:themeColor="text1"/>
          <w:sz w:val="24"/>
          <w:szCs w:val="24"/>
        </w:rPr>
        <w:t xml:space="preserve"> with parameter NULL.</w:t>
      </w:r>
    </w:p>
    <w:p w:rsidR="00952ED2" w:rsidRPr="00C64073" w:rsidRDefault="00952ED2" w:rsidP="00C64073">
      <w:pPr>
        <w:spacing w:line="360" w:lineRule="auto"/>
        <w:jc w:val="both"/>
        <w:rPr>
          <w:rFonts w:ascii="Times New Roman" w:hAnsi="Times New Roman" w:cs="Times New Roman"/>
          <w:b/>
          <w:color w:val="000000" w:themeColor="text1"/>
          <w:sz w:val="24"/>
          <w:szCs w:val="24"/>
        </w:rPr>
      </w:pPr>
    </w:p>
    <w:p w:rsidR="00C64073" w:rsidRPr="00D42682" w:rsidRDefault="00C64073" w:rsidP="00C64073">
      <w:pPr>
        <w:spacing w:line="360" w:lineRule="auto"/>
        <w:jc w:val="both"/>
        <w:rPr>
          <w:rFonts w:ascii="Times New Roman" w:hAnsi="Times New Roman" w:cs="Times New Roman"/>
          <w:b/>
          <w:color w:val="000000" w:themeColor="text1"/>
          <w:sz w:val="28"/>
          <w:szCs w:val="28"/>
        </w:rPr>
      </w:pPr>
      <w:r w:rsidRPr="00D42682">
        <w:rPr>
          <w:rFonts w:ascii="Times New Roman" w:hAnsi="Times New Roman" w:cs="Times New Roman"/>
          <w:b/>
          <w:color w:val="000000" w:themeColor="text1"/>
          <w:sz w:val="28"/>
          <w:szCs w:val="28"/>
        </w:rPr>
        <w:t>KEYBOARD FUNCTIONS:</w:t>
      </w:r>
    </w:p>
    <w:p w:rsidR="00C64073" w:rsidRDefault="00C64073" w:rsidP="00C64073">
      <w:pPr>
        <w:spacing w:line="360" w:lineRule="auto"/>
        <w:jc w:val="both"/>
        <w:rPr>
          <w:rFonts w:ascii="Times New Roman" w:hAnsi="Times New Roman" w:cs="Times New Roman"/>
          <w:b/>
          <w:color w:val="000000" w:themeColor="text1"/>
          <w:sz w:val="24"/>
          <w:szCs w:val="24"/>
        </w:rPr>
      </w:pPr>
    </w:p>
    <w:p w:rsidR="00C64073" w:rsidRDefault="00C64073"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 xml:space="preserve">‘a’):used to spin torso to left. </w:t>
      </w:r>
    </w:p>
    <w:p w:rsidR="00C64073" w:rsidRPr="00C64073" w:rsidRDefault="00C64073"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‘s’):used to spin torso to right.</w:t>
      </w:r>
    </w:p>
    <w:p w:rsidR="00C64073" w:rsidRPr="00C64073" w:rsidRDefault="00C64073"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 xml:space="preserve">‘q’):used to </w:t>
      </w:r>
      <w:proofErr w:type="spellStart"/>
      <w:r>
        <w:rPr>
          <w:rFonts w:ascii="Times New Roman" w:hAnsi="Times New Roman" w:cs="Times New Roman"/>
          <w:color w:val="000000" w:themeColor="text1"/>
          <w:sz w:val="24"/>
          <w:szCs w:val="24"/>
        </w:rPr>
        <w:t>zoomout</w:t>
      </w:r>
      <w:proofErr w:type="spellEnd"/>
      <w:r>
        <w:rPr>
          <w:rFonts w:ascii="Times New Roman" w:hAnsi="Times New Roman" w:cs="Times New Roman"/>
          <w:color w:val="000000" w:themeColor="text1"/>
          <w:sz w:val="24"/>
          <w:szCs w:val="24"/>
        </w:rPr>
        <w:t>.</w:t>
      </w:r>
    </w:p>
    <w:p w:rsidR="00C64073" w:rsidRPr="00C64073" w:rsidRDefault="00C64073"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 xml:space="preserve">‘z’):used to </w:t>
      </w:r>
      <w:proofErr w:type="spellStart"/>
      <w:r>
        <w:rPr>
          <w:rFonts w:ascii="Times New Roman" w:hAnsi="Times New Roman" w:cs="Times New Roman"/>
          <w:color w:val="000000" w:themeColor="text1"/>
          <w:sz w:val="24"/>
          <w:szCs w:val="24"/>
        </w:rPr>
        <w:t>zoomin</w:t>
      </w:r>
      <w:proofErr w:type="spellEnd"/>
    </w:p>
    <w:p w:rsidR="00C64073" w:rsidRPr="00C64073" w:rsidRDefault="00C64073"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‘x’):used to hit the target.</w:t>
      </w:r>
    </w:p>
    <w:p w:rsidR="00C64073" w:rsidRPr="00C64073" w:rsidRDefault="00C64073"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w:t>
      </w:r>
      <w:r w:rsidR="000248D7">
        <w:rPr>
          <w:rFonts w:ascii="Times New Roman" w:hAnsi="Times New Roman" w:cs="Times New Roman"/>
          <w:color w:val="000000" w:themeColor="text1"/>
          <w:sz w:val="24"/>
          <w:szCs w:val="24"/>
        </w:rPr>
        <w:t>m</w:t>
      </w:r>
      <w:r>
        <w:rPr>
          <w:rFonts w:ascii="Times New Roman" w:hAnsi="Times New Roman" w:cs="Times New Roman"/>
          <w:color w:val="000000" w:themeColor="text1"/>
          <w:sz w:val="24"/>
          <w:szCs w:val="24"/>
        </w:rPr>
        <w:t>’):</w:t>
      </w:r>
      <w:r w:rsidR="000248D7">
        <w:rPr>
          <w:rFonts w:ascii="Times New Roman" w:hAnsi="Times New Roman" w:cs="Times New Roman"/>
          <w:color w:val="000000" w:themeColor="text1"/>
          <w:sz w:val="24"/>
          <w:szCs w:val="24"/>
        </w:rPr>
        <w:t>used to increase the speed of torso.</w:t>
      </w:r>
    </w:p>
    <w:p w:rsidR="00C64073" w:rsidRDefault="00C64073"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w:t>
      </w:r>
      <w:r w:rsidR="0068159D">
        <w:rPr>
          <w:rFonts w:ascii="Times New Roman" w:hAnsi="Times New Roman" w:cs="Times New Roman"/>
          <w:color w:val="000000" w:themeColor="text1"/>
          <w:sz w:val="24"/>
          <w:szCs w:val="24"/>
        </w:rPr>
        <w:t>b</w:t>
      </w:r>
      <w:r>
        <w:rPr>
          <w:rFonts w:ascii="Times New Roman" w:hAnsi="Times New Roman" w:cs="Times New Roman"/>
          <w:color w:val="000000" w:themeColor="text1"/>
          <w:sz w:val="24"/>
          <w:szCs w:val="24"/>
        </w:rPr>
        <w:t>’):</w:t>
      </w:r>
      <w:r w:rsidR="000248D7">
        <w:rPr>
          <w:rFonts w:ascii="Times New Roman" w:hAnsi="Times New Roman" w:cs="Times New Roman"/>
          <w:color w:val="000000" w:themeColor="text1"/>
          <w:sz w:val="24"/>
          <w:szCs w:val="24"/>
        </w:rPr>
        <w:t>used to decrease the speed of torso</w:t>
      </w:r>
      <w:r w:rsidR="0068159D">
        <w:rPr>
          <w:rFonts w:ascii="Times New Roman" w:hAnsi="Times New Roman" w:cs="Times New Roman"/>
          <w:color w:val="000000" w:themeColor="text1"/>
          <w:sz w:val="24"/>
          <w:szCs w:val="24"/>
        </w:rPr>
        <w:t>/to pause the entire simulation</w:t>
      </w:r>
      <w:r w:rsidR="000248D7">
        <w:rPr>
          <w:rFonts w:ascii="Times New Roman" w:hAnsi="Times New Roman" w:cs="Times New Roman"/>
          <w:color w:val="000000" w:themeColor="text1"/>
          <w:sz w:val="24"/>
          <w:szCs w:val="24"/>
        </w:rPr>
        <w:t>.</w:t>
      </w:r>
    </w:p>
    <w:p w:rsidR="00485436" w:rsidRDefault="0068159D"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‘8</w:t>
      </w:r>
      <w:r w:rsidR="00485436">
        <w:rPr>
          <w:rFonts w:ascii="Times New Roman" w:hAnsi="Times New Roman" w:cs="Times New Roman"/>
          <w:color w:val="000000" w:themeColor="text1"/>
          <w:sz w:val="24"/>
          <w:szCs w:val="24"/>
        </w:rPr>
        <w:t xml:space="preserve">’):used to </w:t>
      </w:r>
      <w:r w:rsidR="00141A52">
        <w:rPr>
          <w:rFonts w:ascii="Times New Roman" w:hAnsi="Times New Roman" w:cs="Times New Roman"/>
          <w:color w:val="000000" w:themeColor="text1"/>
          <w:sz w:val="24"/>
          <w:szCs w:val="24"/>
        </w:rPr>
        <w:t>move the helicopter upwards</w:t>
      </w:r>
      <w:r w:rsidR="00485436">
        <w:rPr>
          <w:rFonts w:ascii="Times New Roman" w:hAnsi="Times New Roman" w:cs="Times New Roman"/>
          <w:color w:val="000000" w:themeColor="text1"/>
          <w:sz w:val="24"/>
          <w:szCs w:val="24"/>
        </w:rPr>
        <w:t>.</w:t>
      </w:r>
    </w:p>
    <w:p w:rsidR="00485436" w:rsidRDefault="00141A52"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‘2’):used to move the helicopter downwards</w:t>
      </w:r>
      <w:r w:rsidR="00485436">
        <w:rPr>
          <w:rFonts w:ascii="Times New Roman" w:hAnsi="Times New Roman" w:cs="Times New Roman"/>
          <w:color w:val="000000" w:themeColor="text1"/>
          <w:sz w:val="24"/>
          <w:szCs w:val="24"/>
        </w:rPr>
        <w:t>.</w:t>
      </w:r>
    </w:p>
    <w:p w:rsidR="0068159D" w:rsidRDefault="0068159D"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sidR="00141A52">
        <w:rPr>
          <w:rFonts w:ascii="Times New Roman" w:hAnsi="Times New Roman" w:cs="Times New Roman"/>
          <w:color w:val="000000" w:themeColor="text1"/>
          <w:sz w:val="24"/>
          <w:szCs w:val="24"/>
        </w:rPr>
        <w:t>KEY(</w:t>
      </w:r>
      <w:proofErr w:type="gramEnd"/>
      <w:r w:rsidR="00141A52">
        <w:rPr>
          <w:rFonts w:ascii="Times New Roman" w:hAnsi="Times New Roman" w:cs="Times New Roman"/>
          <w:color w:val="000000" w:themeColor="text1"/>
          <w:sz w:val="24"/>
          <w:szCs w:val="24"/>
        </w:rPr>
        <w:t>‘4’):used to move</w:t>
      </w:r>
      <w:r>
        <w:rPr>
          <w:rFonts w:ascii="Times New Roman" w:hAnsi="Times New Roman" w:cs="Times New Roman"/>
          <w:color w:val="000000" w:themeColor="text1"/>
          <w:sz w:val="24"/>
          <w:szCs w:val="24"/>
        </w:rPr>
        <w:t xml:space="preserve"> the helicopter to the left.</w:t>
      </w:r>
    </w:p>
    <w:p w:rsidR="00141A52" w:rsidRDefault="00141A52"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‘6’):used to move the helicopter to the right.</w:t>
      </w:r>
    </w:p>
    <w:p w:rsidR="00FE6E95" w:rsidRDefault="00FE6E95"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‘7’):used to move the helicopter to the front.</w:t>
      </w:r>
    </w:p>
    <w:p w:rsidR="00FE6E95" w:rsidRDefault="00FE6E95"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‘9’):used to move the helicopter to the back.</w:t>
      </w:r>
    </w:p>
    <w:p w:rsidR="00485436" w:rsidRDefault="00485436"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‘d’):used to change the background to daylight.</w:t>
      </w:r>
    </w:p>
    <w:p w:rsidR="00485436" w:rsidRDefault="00485436"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‘n’):used to change the background to night.</w:t>
      </w:r>
    </w:p>
    <w:p w:rsidR="00485436" w:rsidRPr="00C64073" w:rsidRDefault="00485436"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2E1FAE" w:rsidRPr="00946A13" w:rsidRDefault="00C64073" w:rsidP="00946A13">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 xml:space="preserve">   </w:t>
      </w:r>
      <w:r w:rsidR="006D030E">
        <w:rPr>
          <w:rFonts w:ascii="Times New Roman" w:eastAsiaTheme="minorHAnsi" w:hAnsi="Times New Roman" w:cs="Times New Roman"/>
          <w:b/>
          <w:noProof/>
          <w:color w:val="000000" w:themeColor="text1"/>
          <w:sz w:val="24"/>
          <w:szCs w:val="24"/>
          <w:lang w:val="en-US" w:eastAsia="en-US"/>
        </w:rPr>
        <w:pict>
          <v:shapetype id="_x0000_t32" coordsize="21600,21600" o:spt="32" o:oned="t" path="m,l21600,21600e" filled="f">
            <v:path arrowok="t" fillok="f" o:connecttype="none"/>
            <o:lock v:ext="edit" shapetype="t"/>
          </v:shapetype>
          <v:shape id="AutoShape 51" o:spid="_x0000_s1082" type="#_x0000_t32" style="position:absolute;left:0;text-align:left;margin-left:312.3pt;margin-top:330.6pt;width:0;height:0;z-index:251671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"/>
        </w:pict>
      </w:r>
      <w:r w:rsidR="002E1FAE" w:rsidRPr="002E1FAE">
        <w:rPr>
          <w:rFonts w:ascii="Times New Roman" w:hAnsi="Times New Roman" w:cs="Times New Roman"/>
          <w:b/>
          <w:sz w:val="36"/>
          <w:szCs w:val="36"/>
        </w:rPr>
        <w:t>Chapter-4</w:t>
      </w:r>
    </w:p>
    <w:p w:rsidR="002E1FAE" w:rsidRPr="004D1B23" w:rsidRDefault="002E1FAE" w:rsidP="002E1FAE">
      <w:pPr>
        <w:pStyle w:val="Heading3"/>
        <w:rPr>
          <w:sz w:val="32"/>
        </w:rPr>
      </w:pPr>
    </w:p>
    <w:p w:rsidR="002E1FAE" w:rsidRPr="00D42682" w:rsidRDefault="002E1FAE" w:rsidP="00952ED2">
      <w:pPr>
        <w:pStyle w:val="Heading3"/>
        <w:rPr>
          <w:sz w:val="36"/>
          <w:szCs w:val="36"/>
        </w:rPr>
      </w:pPr>
      <w:r w:rsidRPr="00D42682">
        <w:rPr>
          <w:sz w:val="36"/>
          <w:szCs w:val="36"/>
        </w:rPr>
        <w:t>IMPLEMENTATIO</w:t>
      </w:r>
      <w:r w:rsidR="00DD4F0F" w:rsidRPr="00D42682">
        <w:rPr>
          <w:sz w:val="36"/>
          <w:szCs w:val="36"/>
        </w:rPr>
        <w:t>N</w:t>
      </w:r>
    </w:p>
    <w:p w:rsidR="00E73D9D" w:rsidRDefault="00E73D9D" w:rsidP="00E73D9D">
      <w:pPr>
        <w:tabs>
          <w:tab w:val="left" w:pos="2708"/>
        </w:tabs>
        <w:spacing w:line="360" w:lineRule="auto"/>
        <w:rPr>
          <w:rFonts w:ascii="Times New Roman" w:hAnsi="Times New Roman" w:cs="Times New Roman"/>
          <w:b/>
          <w:sz w:val="28"/>
          <w:szCs w:val="28"/>
        </w:rPr>
      </w:pPr>
    </w:p>
    <w:p w:rsidR="00952ED2" w:rsidRPr="004D1B23" w:rsidRDefault="00BB4DE8" w:rsidP="00E73D9D">
      <w:pPr>
        <w:tabs>
          <w:tab w:val="left" w:pos="2708"/>
        </w:tabs>
        <w:spacing w:line="360" w:lineRule="auto"/>
        <w:rPr>
          <w:rFonts w:ascii="Times New Roman" w:hAnsi="Times New Roman" w:cs="Times New Roman"/>
          <w:sz w:val="24"/>
          <w:szCs w:val="24"/>
        </w:rPr>
      </w:pPr>
      <w:r w:rsidRPr="00D42682">
        <w:rPr>
          <w:rFonts w:ascii="Times New Roman" w:hAnsi="Times New Roman" w:cs="Times New Roman"/>
          <w:b/>
          <w:sz w:val="28"/>
          <w:szCs w:val="28"/>
        </w:rPr>
        <w:t>Implementation:</w:t>
      </w:r>
      <w:r w:rsidRPr="004D1B23">
        <w:rPr>
          <w:rFonts w:ascii="Times New Roman" w:hAnsi="Times New Roman" w:cs="Times New Roman"/>
          <w:sz w:val="24"/>
          <w:szCs w:val="24"/>
        </w:rPr>
        <w:t xml:space="preserve"> implementation of the project is the most important part of the project. The implement phase deals with the quality, performance, accuracy and debugging. The </w:t>
      </w:r>
      <w:r w:rsidR="00566777">
        <w:rPr>
          <w:rFonts w:ascii="Times New Roman" w:hAnsi="Times New Roman" w:cs="Times New Roman"/>
          <w:sz w:val="24"/>
          <w:szCs w:val="24"/>
        </w:rPr>
        <w:t>end derivable is the final game</w:t>
      </w:r>
      <w:r w:rsidRPr="004D1B23">
        <w:rPr>
          <w:rFonts w:ascii="Times New Roman" w:hAnsi="Times New Roman" w:cs="Times New Roman"/>
          <w:sz w:val="24"/>
          <w:szCs w:val="24"/>
        </w:rPr>
        <w:t>.</w:t>
      </w:r>
    </w:p>
    <w:p w:rsidR="00BB4DE8" w:rsidRPr="004D1B23" w:rsidRDefault="00BB4DE8" w:rsidP="00BB4DE8">
      <w:pPr>
        <w:spacing w:line="360" w:lineRule="auto"/>
        <w:jc w:val="both"/>
        <w:rPr>
          <w:rFonts w:ascii="Times New Roman" w:hAnsi="Times New Roman" w:cs="Times New Roman"/>
          <w:color w:val="000000" w:themeColor="text1"/>
          <w:sz w:val="24"/>
          <w:szCs w:val="24"/>
        </w:rPr>
      </w:pPr>
      <w:r w:rsidRPr="004D1B23">
        <w:rPr>
          <w:rFonts w:ascii="Times New Roman" w:hAnsi="Times New Roman" w:cs="Times New Roman"/>
          <w:color w:val="000000" w:themeColor="text1"/>
          <w:sz w:val="24"/>
          <w:szCs w:val="24"/>
        </w:rPr>
        <w:t>This game is implemented using keyboard and mouse interfaces which are as follows:</w:t>
      </w:r>
    </w:p>
    <w:p w:rsidR="00E73D9D" w:rsidRPr="00D42682" w:rsidRDefault="00BB4DE8" w:rsidP="00BB4DE8">
      <w:pPr>
        <w:spacing w:after="200" w:line="360" w:lineRule="atLeast"/>
        <w:rPr>
          <w:rFonts w:ascii="Times New Roman" w:hAnsi="Times New Roman" w:cs="Times New Roman"/>
          <w:b/>
          <w:sz w:val="28"/>
          <w:szCs w:val="28"/>
        </w:rPr>
      </w:pPr>
      <w:r w:rsidRPr="00D42682">
        <w:rPr>
          <w:rFonts w:ascii="Times New Roman" w:hAnsi="Times New Roman" w:cs="Times New Roman"/>
          <w:b/>
          <w:sz w:val="28"/>
          <w:szCs w:val="28"/>
        </w:rPr>
        <w:t xml:space="preserve">Keyboard </w:t>
      </w:r>
      <w:proofErr w:type="gramStart"/>
      <w:r w:rsidRPr="00D42682">
        <w:rPr>
          <w:rFonts w:ascii="Times New Roman" w:hAnsi="Times New Roman" w:cs="Times New Roman"/>
          <w:b/>
          <w:sz w:val="28"/>
          <w:szCs w:val="28"/>
        </w:rPr>
        <w:t>Function :</w:t>
      </w:r>
      <w:proofErr w:type="gramEnd"/>
      <w:r w:rsidRPr="00D42682">
        <w:rPr>
          <w:rFonts w:ascii="Times New Roman" w:hAnsi="Times New Roman" w:cs="Times New Roman"/>
          <w:b/>
          <w:sz w:val="28"/>
          <w:szCs w:val="28"/>
        </w:rPr>
        <w:tab/>
      </w:r>
    </w:p>
    <w:p w:rsidR="00E73D9D" w:rsidRPr="004D1B23" w:rsidRDefault="00BB4DE8" w:rsidP="00BB4DE8">
      <w:pPr>
        <w:spacing w:after="200" w:line="360" w:lineRule="atLeast"/>
        <w:rPr>
          <w:rFonts w:ascii="Times New Roman" w:hAnsi="Times New Roman" w:cs="Times New Roman"/>
          <w:b/>
          <w:i/>
          <w:sz w:val="24"/>
          <w:szCs w:val="24"/>
        </w:rPr>
      </w:pPr>
      <w:proofErr w:type="gramStart"/>
      <w:r w:rsidRPr="004D1B23">
        <w:rPr>
          <w:rFonts w:ascii="Times New Roman" w:hAnsi="Times New Roman" w:cs="Times New Roman"/>
          <w:b/>
          <w:i/>
          <w:sz w:val="24"/>
          <w:szCs w:val="24"/>
        </w:rPr>
        <w:t>void</w:t>
      </w:r>
      <w:proofErr w:type="gramEnd"/>
      <w:r w:rsidRPr="004D1B23">
        <w:rPr>
          <w:rFonts w:ascii="Times New Roman" w:hAnsi="Times New Roman" w:cs="Times New Roman"/>
          <w:b/>
          <w:i/>
          <w:sz w:val="24"/>
          <w:szCs w:val="24"/>
        </w:rPr>
        <w:t xml:space="preserve"> </w:t>
      </w:r>
      <w:proofErr w:type="spellStart"/>
      <w:r w:rsidRPr="004D1B23">
        <w:rPr>
          <w:rFonts w:ascii="Times New Roman" w:hAnsi="Times New Roman" w:cs="Times New Roman"/>
          <w:b/>
          <w:i/>
          <w:sz w:val="24"/>
          <w:szCs w:val="24"/>
        </w:rPr>
        <w:t>inputKey</w:t>
      </w:r>
      <w:proofErr w:type="spellEnd"/>
      <w:r w:rsidRPr="004D1B23">
        <w:rPr>
          <w:rFonts w:ascii="Times New Roman" w:hAnsi="Times New Roman" w:cs="Times New Roman"/>
          <w:b/>
          <w:i/>
          <w:sz w:val="24"/>
          <w:szCs w:val="24"/>
        </w:rPr>
        <w:t xml:space="preserve">(unsigned char, </w:t>
      </w:r>
      <w:proofErr w:type="spellStart"/>
      <w:r w:rsidRPr="004D1B23">
        <w:rPr>
          <w:rFonts w:ascii="Times New Roman" w:hAnsi="Times New Roman" w:cs="Times New Roman"/>
          <w:b/>
          <w:i/>
          <w:sz w:val="24"/>
          <w:szCs w:val="24"/>
        </w:rPr>
        <w:t>int</w:t>
      </w:r>
      <w:proofErr w:type="spellEnd"/>
      <w:r w:rsidRPr="004D1B23">
        <w:rPr>
          <w:rFonts w:ascii="Times New Roman" w:hAnsi="Times New Roman" w:cs="Times New Roman"/>
          <w:b/>
          <w:i/>
          <w:sz w:val="24"/>
          <w:szCs w:val="24"/>
        </w:rPr>
        <w:t xml:space="preserve"> x, </w:t>
      </w:r>
      <w:proofErr w:type="spellStart"/>
      <w:r w:rsidRPr="004D1B23">
        <w:rPr>
          <w:rFonts w:ascii="Times New Roman" w:hAnsi="Times New Roman" w:cs="Times New Roman"/>
          <w:b/>
          <w:i/>
          <w:sz w:val="24"/>
          <w:szCs w:val="24"/>
        </w:rPr>
        <w:t>int</w:t>
      </w:r>
      <w:proofErr w:type="spellEnd"/>
      <w:r w:rsidRPr="004D1B23">
        <w:rPr>
          <w:rFonts w:ascii="Times New Roman" w:hAnsi="Times New Roman" w:cs="Times New Roman"/>
          <w:b/>
          <w:i/>
          <w:sz w:val="24"/>
          <w:szCs w:val="24"/>
        </w:rPr>
        <w:t xml:space="preserve"> y);</w:t>
      </w:r>
    </w:p>
    <w:p w:rsidR="00BB4DE8" w:rsidRPr="004D1B23" w:rsidRDefault="00BB4DE8" w:rsidP="00BB4DE8">
      <w:pPr>
        <w:spacing w:after="200" w:line="360" w:lineRule="atLeast"/>
        <w:rPr>
          <w:rFonts w:ascii="Times New Roman" w:hAnsi="Times New Roman" w:cs="Times New Roman"/>
          <w:b/>
          <w:sz w:val="24"/>
          <w:szCs w:val="24"/>
        </w:rPr>
      </w:pPr>
      <w:r w:rsidRPr="004D1B23">
        <w:rPr>
          <w:rFonts w:ascii="Times New Roman" w:hAnsi="Times New Roman" w:cs="Times New Roman"/>
          <w:sz w:val="24"/>
          <w:szCs w:val="24"/>
        </w:rPr>
        <w:tab/>
        <w:t xml:space="preserve">This function is used to make responds to the keys that are pressed from the keyboard. In this project, these keyboard keys are used to switch on the kit, to choose </w:t>
      </w:r>
      <w:r w:rsidR="00566777">
        <w:rPr>
          <w:rFonts w:ascii="Times New Roman" w:hAnsi="Times New Roman" w:cs="Times New Roman"/>
          <w:sz w:val="24"/>
          <w:szCs w:val="24"/>
        </w:rPr>
        <w:t>different gates, etc.</w:t>
      </w:r>
    </w:p>
    <w:p w:rsidR="00BB4DE8" w:rsidRPr="00D42682" w:rsidRDefault="00BB4DE8" w:rsidP="00BB4DE8">
      <w:pPr>
        <w:spacing w:after="200" w:line="360" w:lineRule="atLeast"/>
        <w:rPr>
          <w:rFonts w:ascii="Times New Roman" w:hAnsi="Times New Roman" w:cs="Times New Roman"/>
          <w:b/>
          <w:sz w:val="28"/>
          <w:szCs w:val="28"/>
        </w:rPr>
      </w:pPr>
      <w:r w:rsidRPr="00D42682">
        <w:rPr>
          <w:rFonts w:ascii="Times New Roman" w:hAnsi="Times New Roman" w:cs="Times New Roman"/>
          <w:b/>
          <w:sz w:val="28"/>
          <w:szCs w:val="28"/>
        </w:rPr>
        <w:t xml:space="preserve">Mouse </w:t>
      </w:r>
      <w:proofErr w:type="gramStart"/>
      <w:r w:rsidRPr="00D42682">
        <w:rPr>
          <w:rFonts w:ascii="Times New Roman" w:hAnsi="Times New Roman" w:cs="Times New Roman"/>
          <w:b/>
          <w:sz w:val="28"/>
          <w:szCs w:val="28"/>
        </w:rPr>
        <w:t>Function :</w:t>
      </w:r>
      <w:proofErr w:type="gramEnd"/>
      <w:r w:rsidRPr="00D42682">
        <w:rPr>
          <w:rFonts w:ascii="Times New Roman" w:hAnsi="Times New Roman" w:cs="Times New Roman"/>
          <w:b/>
          <w:sz w:val="28"/>
          <w:szCs w:val="28"/>
        </w:rPr>
        <w:tab/>
      </w:r>
    </w:p>
    <w:p w:rsidR="00BB4DE8" w:rsidRPr="004D1B23" w:rsidRDefault="00BB4DE8" w:rsidP="00BB4DE8">
      <w:pPr>
        <w:spacing w:after="200" w:line="360" w:lineRule="atLeast"/>
        <w:rPr>
          <w:rFonts w:ascii="Times New Roman" w:hAnsi="Times New Roman" w:cs="Times New Roman"/>
          <w:b/>
          <w:i/>
          <w:sz w:val="24"/>
          <w:szCs w:val="24"/>
        </w:rPr>
      </w:pPr>
      <w:proofErr w:type="gramStart"/>
      <w:r w:rsidRPr="004D1B23">
        <w:rPr>
          <w:rFonts w:ascii="Times New Roman" w:hAnsi="Times New Roman" w:cs="Times New Roman"/>
          <w:b/>
          <w:i/>
          <w:sz w:val="24"/>
          <w:szCs w:val="24"/>
        </w:rPr>
        <w:t>void</w:t>
      </w:r>
      <w:proofErr w:type="gramEnd"/>
      <w:r w:rsidRPr="004D1B23">
        <w:rPr>
          <w:rFonts w:ascii="Times New Roman" w:hAnsi="Times New Roman" w:cs="Times New Roman"/>
          <w:b/>
          <w:i/>
          <w:sz w:val="24"/>
          <w:szCs w:val="24"/>
        </w:rPr>
        <w:t xml:space="preserve"> mouse(</w:t>
      </w:r>
      <w:proofErr w:type="spellStart"/>
      <w:r w:rsidRPr="004D1B23">
        <w:rPr>
          <w:rFonts w:ascii="Times New Roman" w:hAnsi="Times New Roman" w:cs="Times New Roman"/>
          <w:b/>
          <w:i/>
          <w:sz w:val="24"/>
          <w:szCs w:val="24"/>
        </w:rPr>
        <w:t>int</w:t>
      </w:r>
      <w:proofErr w:type="spellEnd"/>
      <w:r w:rsidRPr="004D1B23">
        <w:rPr>
          <w:rFonts w:ascii="Times New Roman" w:hAnsi="Times New Roman" w:cs="Times New Roman"/>
          <w:b/>
          <w:i/>
          <w:sz w:val="24"/>
          <w:szCs w:val="24"/>
        </w:rPr>
        <w:t xml:space="preserve"> </w:t>
      </w:r>
      <w:proofErr w:type="spellStart"/>
      <w:r w:rsidRPr="004D1B23">
        <w:rPr>
          <w:rFonts w:ascii="Times New Roman" w:hAnsi="Times New Roman" w:cs="Times New Roman"/>
          <w:b/>
          <w:i/>
          <w:sz w:val="24"/>
          <w:szCs w:val="24"/>
        </w:rPr>
        <w:t>btn</w:t>
      </w:r>
      <w:proofErr w:type="spellEnd"/>
      <w:r w:rsidRPr="004D1B23">
        <w:rPr>
          <w:rFonts w:ascii="Times New Roman" w:hAnsi="Times New Roman" w:cs="Times New Roman"/>
          <w:b/>
          <w:i/>
          <w:sz w:val="24"/>
          <w:szCs w:val="24"/>
        </w:rPr>
        <w:t xml:space="preserve">, </w:t>
      </w:r>
      <w:proofErr w:type="spellStart"/>
      <w:r w:rsidRPr="004D1B23">
        <w:rPr>
          <w:rFonts w:ascii="Times New Roman" w:hAnsi="Times New Roman" w:cs="Times New Roman"/>
          <w:b/>
          <w:i/>
          <w:sz w:val="24"/>
          <w:szCs w:val="24"/>
        </w:rPr>
        <w:t>int</w:t>
      </w:r>
      <w:proofErr w:type="spellEnd"/>
      <w:r w:rsidRPr="004D1B23">
        <w:rPr>
          <w:rFonts w:ascii="Times New Roman" w:hAnsi="Times New Roman" w:cs="Times New Roman"/>
          <w:b/>
          <w:i/>
          <w:sz w:val="24"/>
          <w:szCs w:val="24"/>
        </w:rPr>
        <w:t xml:space="preserve"> state, </w:t>
      </w:r>
      <w:proofErr w:type="spellStart"/>
      <w:r w:rsidRPr="004D1B23">
        <w:rPr>
          <w:rFonts w:ascii="Times New Roman" w:hAnsi="Times New Roman" w:cs="Times New Roman"/>
          <w:b/>
          <w:i/>
          <w:sz w:val="24"/>
          <w:szCs w:val="24"/>
        </w:rPr>
        <w:t>int</w:t>
      </w:r>
      <w:proofErr w:type="spellEnd"/>
      <w:r w:rsidRPr="004D1B23">
        <w:rPr>
          <w:rFonts w:ascii="Times New Roman" w:hAnsi="Times New Roman" w:cs="Times New Roman"/>
          <w:b/>
          <w:i/>
          <w:sz w:val="24"/>
          <w:szCs w:val="24"/>
        </w:rPr>
        <w:t xml:space="preserve"> </w:t>
      </w:r>
      <w:proofErr w:type="spellStart"/>
      <w:r w:rsidRPr="004D1B23">
        <w:rPr>
          <w:rFonts w:ascii="Times New Roman" w:hAnsi="Times New Roman" w:cs="Times New Roman"/>
          <w:b/>
          <w:i/>
          <w:sz w:val="24"/>
          <w:szCs w:val="24"/>
        </w:rPr>
        <w:t>x,int</w:t>
      </w:r>
      <w:proofErr w:type="spellEnd"/>
      <w:r w:rsidRPr="004D1B23">
        <w:rPr>
          <w:rFonts w:ascii="Times New Roman" w:hAnsi="Times New Roman" w:cs="Times New Roman"/>
          <w:b/>
          <w:i/>
          <w:sz w:val="24"/>
          <w:szCs w:val="24"/>
        </w:rPr>
        <w:t xml:space="preserve"> y);</w:t>
      </w:r>
    </w:p>
    <w:p w:rsidR="00BB4DE8" w:rsidRPr="004D1B23" w:rsidRDefault="00BB4DE8" w:rsidP="00BB4DE8">
      <w:pPr>
        <w:spacing w:after="200" w:line="360" w:lineRule="atLeast"/>
        <w:rPr>
          <w:rFonts w:ascii="Times New Roman" w:hAnsi="Times New Roman" w:cs="Times New Roman"/>
          <w:sz w:val="24"/>
          <w:szCs w:val="24"/>
        </w:rPr>
      </w:pPr>
      <w:r w:rsidRPr="004D1B23">
        <w:rPr>
          <w:rFonts w:ascii="Times New Roman" w:hAnsi="Times New Roman" w:cs="Times New Roman"/>
          <w:sz w:val="24"/>
          <w:szCs w:val="24"/>
        </w:rPr>
        <w:tab/>
        <w:t>This function is used to make responds to the buttons that are pressed from the mouse. In this project, these buttons are used for rotating purpose</w:t>
      </w:r>
    </w:p>
    <w:p w:rsidR="00BB4DE8" w:rsidRPr="00D42682" w:rsidRDefault="00BB4DE8" w:rsidP="00BB4DE8">
      <w:pPr>
        <w:spacing w:after="200" w:line="360" w:lineRule="atLeast"/>
        <w:rPr>
          <w:rFonts w:ascii="Times New Roman" w:hAnsi="Times New Roman" w:cs="Times New Roman"/>
          <w:b/>
          <w:sz w:val="28"/>
          <w:szCs w:val="28"/>
        </w:rPr>
      </w:pPr>
      <w:r w:rsidRPr="00D42682">
        <w:rPr>
          <w:rFonts w:ascii="Times New Roman" w:hAnsi="Times New Roman" w:cs="Times New Roman"/>
          <w:b/>
          <w:sz w:val="28"/>
          <w:szCs w:val="28"/>
        </w:rPr>
        <w:t xml:space="preserve">Display </w:t>
      </w:r>
      <w:proofErr w:type="gramStart"/>
      <w:r w:rsidRPr="00D42682">
        <w:rPr>
          <w:rFonts w:ascii="Times New Roman" w:hAnsi="Times New Roman" w:cs="Times New Roman"/>
          <w:b/>
          <w:sz w:val="28"/>
          <w:szCs w:val="28"/>
        </w:rPr>
        <w:t>Function :</w:t>
      </w:r>
      <w:proofErr w:type="gramEnd"/>
      <w:r w:rsidRPr="00D42682">
        <w:rPr>
          <w:rFonts w:ascii="Times New Roman" w:hAnsi="Times New Roman" w:cs="Times New Roman"/>
          <w:b/>
          <w:sz w:val="28"/>
          <w:szCs w:val="28"/>
        </w:rPr>
        <w:tab/>
      </w:r>
    </w:p>
    <w:p w:rsidR="00BB4DE8" w:rsidRPr="004D1B23" w:rsidRDefault="00BB4DE8" w:rsidP="00BB4DE8">
      <w:pPr>
        <w:spacing w:after="200" w:line="360" w:lineRule="atLeast"/>
        <w:rPr>
          <w:rFonts w:ascii="Times New Roman" w:hAnsi="Times New Roman" w:cs="Times New Roman"/>
          <w:b/>
          <w:i/>
          <w:sz w:val="24"/>
          <w:szCs w:val="24"/>
        </w:rPr>
      </w:pPr>
      <w:proofErr w:type="gramStart"/>
      <w:r w:rsidRPr="004D1B23">
        <w:rPr>
          <w:rFonts w:ascii="Times New Roman" w:hAnsi="Times New Roman" w:cs="Times New Roman"/>
          <w:b/>
          <w:i/>
          <w:sz w:val="24"/>
          <w:szCs w:val="24"/>
        </w:rPr>
        <w:t>void</w:t>
      </w:r>
      <w:proofErr w:type="gramEnd"/>
      <w:r w:rsidRPr="004D1B23">
        <w:rPr>
          <w:rFonts w:ascii="Times New Roman" w:hAnsi="Times New Roman" w:cs="Times New Roman"/>
          <w:b/>
          <w:i/>
          <w:sz w:val="24"/>
          <w:szCs w:val="24"/>
        </w:rPr>
        <w:t xml:space="preserve"> display();</w:t>
      </w:r>
    </w:p>
    <w:p w:rsidR="00BB4DE8" w:rsidRPr="004D1B23" w:rsidRDefault="00BB4DE8" w:rsidP="00BB4DE8">
      <w:pPr>
        <w:spacing w:after="200" w:line="360" w:lineRule="atLeast"/>
        <w:rPr>
          <w:rFonts w:ascii="Times New Roman" w:hAnsi="Times New Roman" w:cs="Times New Roman"/>
          <w:sz w:val="24"/>
          <w:szCs w:val="24"/>
        </w:rPr>
      </w:pPr>
      <w:r w:rsidRPr="004D1B23">
        <w:rPr>
          <w:rFonts w:ascii="Times New Roman" w:hAnsi="Times New Roman" w:cs="Times New Roman"/>
          <w:sz w:val="24"/>
          <w:szCs w:val="24"/>
        </w:rPr>
        <w:tab/>
        <w:t xml:space="preserve">In this function, </w:t>
      </w:r>
      <w:proofErr w:type="spellStart"/>
      <w:r w:rsidRPr="004D1B23">
        <w:rPr>
          <w:rFonts w:ascii="Times New Roman" w:hAnsi="Times New Roman" w:cs="Times New Roman"/>
          <w:sz w:val="24"/>
          <w:szCs w:val="24"/>
        </w:rPr>
        <w:t>rotation</w:t>
      </w:r>
      <w:proofErr w:type="gramStart"/>
      <w:r w:rsidRPr="004D1B23">
        <w:rPr>
          <w:rFonts w:ascii="Times New Roman" w:hAnsi="Times New Roman" w:cs="Times New Roman"/>
          <w:sz w:val="24"/>
          <w:szCs w:val="24"/>
        </w:rPr>
        <w:t>,translation</w:t>
      </w:r>
      <w:proofErr w:type="spellEnd"/>
      <w:proofErr w:type="gramEnd"/>
      <w:r w:rsidRPr="004D1B23">
        <w:rPr>
          <w:rFonts w:ascii="Times New Roman" w:hAnsi="Times New Roman" w:cs="Times New Roman"/>
          <w:sz w:val="24"/>
          <w:szCs w:val="24"/>
        </w:rPr>
        <w:t xml:space="preserve"> and scaling is done by pushing and popping the matrix and using the inbuilt </w:t>
      </w:r>
      <w:proofErr w:type="spellStart"/>
      <w:r w:rsidRPr="004D1B23">
        <w:rPr>
          <w:rFonts w:ascii="Times New Roman" w:hAnsi="Times New Roman" w:cs="Times New Roman"/>
          <w:sz w:val="24"/>
          <w:szCs w:val="24"/>
        </w:rPr>
        <w:t>glutSolid</w:t>
      </w:r>
      <w:proofErr w:type="spellEnd"/>
      <w:r w:rsidRPr="004D1B23">
        <w:rPr>
          <w:rFonts w:ascii="Times New Roman" w:hAnsi="Times New Roman" w:cs="Times New Roman"/>
          <w:sz w:val="24"/>
          <w:szCs w:val="24"/>
        </w:rPr>
        <w:t xml:space="preserve"> function.</w:t>
      </w:r>
      <w:r w:rsidR="00566777">
        <w:rPr>
          <w:rFonts w:ascii="Times New Roman" w:hAnsi="Times New Roman" w:cs="Times New Roman"/>
          <w:sz w:val="24"/>
          <w:szCs w:val="24"/>
        </w:rPr>
        <w:t xml:space="preserve"> </w:t>
      </w:r>
      <w:r w:rsidRPr="004D1B23">
        <w:rPr>
          <w:rFonts w:ascii="Times New Roman" w:hAnsi="Times New Roman" w:cs="Times New Roman"/>
          <w:sz w:val="24"/>
          <w:szCs w:val="24"/>
        </w:rPr>
        <w:t xml:space="preserve">We draw the </w:t>
      </w:r>
      <w:proofErr w:type="spellStart"/>
      <w:r w:rsidRPr="004D1B23">
        <w:rPr>
          <w:rFonts w:ascii="Times New Roman" w:hAnsi="Times New Roman" w:cs="Times New Roman"/>
          <w:sz w:val="24"/>
          <w:szCs w:val="24"/>
        </w:rPr>
        <w:t>helicopter</w:t>
      </w:r>
      <w:proofErr w:type="gramStart"/>
      <w:r w:rsidRPr="004D1B23">
        <w:rPr>
          <w:rFonts w:ascii="Times New Roman" w:hAnsi="Times New Roman" w:cs="Times New Roman"/>
          <w:sz w:val="24"/>
          <w:szCs w:val="24"/>
        </w:rPr>
        <w:t>,human</w:t>
      </w:r>
      <w:proofErr w:type="spellEnd"/>
      <w:proofErr w:type="gramEnd"/>
      <w:r w:rsidRPr="004D1B23">
        <w:rPr>
          <w:rFonts w:ascii="Times New Roman" w:hAnsi="Times New Roman" w:cs="Times New Roman"/>
          <w:sz w:val="24"/>
          <w:szCs w:val="24"/>
        </w:rPr>
        <w:t xml:space="preserve"> and clouds.</w:t>
      </w:r>
    </w:p>
    <w:p w:rsidR="00BB4DE8" w:rsidRPr="00D42682" w:rsidRDefault="00BB4DE8" w:rsidP="00BB4DE8">
      <w:pPr>
        <w:spacing w:after="200" w:line="360" w:lineRule="atLeast"/>
        <w:rPr>
          <w:rFonts w:ascii="Times New Roman" w:hAnsi="Times New Roman" w:cs="Times New Roman"/>
          <w:b/>
          <w:sz w:val="28"/>
          <w:szCs w:val="28"/>
        </w:rPr>
      </w:pPr>
      <w:r w:rsidRPr="00D42682">
        <w:rPr>
          <w:rFonts w:ascii="Times New Roman" w:hAnsi="Times New Roman" w:cs="Times New Roman"/>
          <w:b/>
          <w:sz w:val="28"/>
          <w:szCs w:val="28"/>
        </w:rPr>
        <w:t xml:space="preserve">Main </w:t>
      </w:r>
      <w:proofErr w:type="gramStart"/>
      <w:r w:rsidRPr="00D42682">
        <w:rPr>
          <w:rFonts w:ascii="Times New Roman" w:hAnsi="Times New Roman" w:cs="Times New Roman"/>
          <w:b/>
          <w:sz w:val="28"/>
          <w:szCs w:val="28"/>
        </w:rPr>
        <w:t>Function :</w:t>
      </w:r>
      <w:proofErr w:type="gramEnd"/>
      <w:r w:rsidRPr="00D42682">
        <w:rPr>
          <w:rFonts w:ascii="Times New Roman" w:hAnsi="Times New Roman" w:cs="Times New Roman"/>
          <w:b/>
          <w:sz w:val="28"/>
          <w:szCs w:val="28"/>
        </w:rPr>
        <w:tab/>
      </w:r>
    </w:p>
    <w:p w:rsidR="00BB4DE8" w:rsidRPr="004D1B23" w:rsidRDefault="00BB4DE8" w:rsidP="00BB4DE8">
      <w:pPr>
        <w:spacing w:after="200" w:line="360" w:lineRule="atLeast"/>
        <w:rPr>
          <w:rFonts w:ascii="Times New Roman" w:hAnsi="Times New Roman" w:cs="Times New Roman"/>
          <w:b/>
          <w:i/>
          <w:sz w:val="24"/>
          <w:szCs w:val="24"/>
        </w:rPr>
      </w:pPr>
      <w:proofErr w:type="spellStart"/>
      <w:proofErr w:type="gramStart"/>
      <w:r w:rsidRPr="004D1B23">
        <w:rPr>
          <w:rFonts w:ascii="Times New Roman" w:hAnsi="Times New Roman" w:cs="Times New Roman"/>
          <w:b/>
          <w:i/>
          <w:sz w:val="24"/>
          <w:szCs w:val="24"/>
        </w:rPr>
        <w:t>int</w:t>
      </w:r>
      <w:proofErr w:type="spellEnd"/>
      <w:proofErr w:type="gramEnd"/>
      <w:r w:rsidRPr="004D1B23">
        <w:rPr>
          <w:rFonts w:ascii="Times New Roman" w:hAnsi="Times New Roman" w:cs="Times New Roman"/>
          <w:b/>
          <w:i/>
          <w:sz w:val="24"/>
          <w:szCs w:val="24"/>
        </w:rPr>
        <w:t xml:space="preserve"> main(</w:t>
      </w:r>
      <w:proofErr w:type="spellStart"/>
      <w:r w:rsidRPr="004D1B23">
        <w:rPr>
          <w:rFonts w:ascii="Times New Roman" w:hAnsi="Times New Roman" w:cs="Times New Roman"/>
          <w:b/>
          <w:i/>
          <w:sz w:val="24"/>
          <w:szCs w:val="24"/>
        </w:rPr>
        <w:t>int</w:t>
      </w:r>
      <w:proofErr w:type="spellEnd"/>
      <w:r w:rsidRPr="004D1B23">
        <w:rPr>
          <w:rFonts w:ascii="Times New Roman" w:hAnsi="Times New Roman" w:cs="Times New Roman"/>
          <w:b/>
          <w:i/>
          <w:sz w:val="24"/>
          <w:szCs w:val="24"/>
        </w:rPr>
        <w:t xml:space="preserve"> </w:t>
      </w:r>
      <w:proofErr w:type="spellStart"/>
      <w:r w:rsidRPr="004D1B23">
        <w:rPr>
          <w:rFonts w:ascii="Times New Roman" w:hAnsi="Times New Roman" w:cs="Times New Roman"/>
          <w:b/>
          <w:i/>
          <w:sz w:val="24"/>
          <w:szCs w:val="24"/>
        </w:rPr>
        <w:t>argc</w:t>
      </w:r>
      <w:proofErr w:type="spellEnd"/>
      <w:r w:rsidRPr="004D1B23">
        <w:rPr>
          <w:rFonts w:ascii="Times New Roman" w:hAnsi="Times New Roman" w:cs="Times New Roman"/>
          <w:b/>
          <w:i/>
          <w:sz w:val="24"/>
          <w:szCs w:val="24"/>
        </w:rPr>
        <w:t>, char *</w:t>
      </w:r>
      <w:proofErr w:type="spellStart"/>
      <w:r w:rsidRPr="004D1B23">
        <w:rPr>
          <w:rFonts w:ascii="Times New Roman" w:hAnsi="Times New Roman" w:cs="Times New Roman"/>
          <w:b/>
          <w:i/>
          <w:sz w:val="24"/>
          <w:szCs w:val="24"/>
        </w:rPr>
        <w:t>argv</w:t>
      </w:r>
      <w:proofErr w:type="spellEnd"/>
      <w:r w:rsidRPr="004D1B23">
        <w:rPr>
          <w:rFonts w:ascii="Times New Roman" w:hAnsi="Times New Roman" w:cs="Times New Roman"/>
          <w:b/>
          <w:i/>
          <w:sz w:val="24"/>
          <w:szCs w:val="24"/>
        </w:rPr>
        <w:t>[]);</w:t>
      </w:r>
    </w:p>
    <w:p w:rsidR="00BB4DE8" w:rsidRDefault="00BB4DE8" w:rsidP="00BB4DE8">
      <w:pPr>
        <w:spacing w:after="200" w:line="360" w:lineRule="atLeast"/>
        <w:rPr>
          <w:rFonts w:ascii="Times New Roman" w:hAnsi="Times New Roman" w:cs="Times New Roman"/>
          <w:sz w:val="24"/>
          <w:szCs w:val="24"/>
        </w:rPr>
      </w:pPr>
      <w:r w:rsidRPr="004D1B23">
        <w:rPr>
          <w:rFonts w:ascii="Times New Roman" w:hAnsi="Times New Roman" w:cs="Times New Roman"/>
          <w:sz w:val="24"/>
          <w:szCs w:val="24"/>
        </w:rPr>
        <w:tab/>
        <w:t>In this function, we are creating the window, enabling the mouse and keyboard functions, initializing the display mode and also enables the 3D view.</w:t>
      </w:r>
    </w:p>
    <w:p w:rsidR="004D1B23" w:rsidRDefault="004D1B23" w:rsidP="00BB4DE8">
      <w:pPr>
        <w:spacing w:after="200" w:line="360" w:lineRule="atLeast"/>
        <w:rPr>
          <w:rFonts w:ascii="Times New Roman" w:hAnsi="Times New Roman" w:cs="Times New Roman"/>
          <w:sz w:val="24"/>
          <w:szCs w:val="24"/>
        </w:rPr>
      </w:pPr>
    </w:p>
    <w:p w:rsidR="004D1B23" w:rsidRPr="004D1B23" w:rsidRDefault="004D1B23" w:rsidP="00BB4DE8">
      <w:pPr>
        <w:spacing w:after="200" w:line="360" w:lineRule="atLeast"/>
        <w:rPr>
          <w:rFonts w:ascii="Times New Roman" w:hAnsi="Times New Roman" w:cs="Times New Roman"/>
          <w:sz w:val="24"/>
          <w:szCs w:val="24"/>
        </w:rPr>
      </w:pPr>
    </w:p>
    <w:p w:rsidR="006D1C4E" w:rsidRPr="002E1FAE" w:rsidRDefault="006D1C4E" w:rsidP="006D1C4E">
      <w:pPr>
        <w:spacing w:before="30"/>
        <w:rPr>
          <w:rFonts w:ascii="Times New Roman" w:hAnsi="Times New Roman" w:cs="Times New Roman"/>
          <w:b/>
          <w:sz w:val="36"/>
          <w:szCs w:val="36"/>
        </w:rPr>
      </w:pPr>
      <w:r>
        <w:rPr>
          <w:rFonts w:ascii="Times New Roman" w:hAnsi="Times New Roman" w:cs="Times New Roman"/>
          <w:b/>
          <w:sz w:val="36"/>
          <w:szCs w:val="36"/>
        </w:rPr>
        <w:lastRenderedPageBreak/>
        <w:t>Chapter-5</w:t>
      </w:r>
    </w:p>
    <w:p w:rsidR="006D1C4E" w:rsidRPr="00D42682" w:rsidRDefault="006D1C4E" w:rsidP="006D1C4E">
      <w:pPr>
        <w:pStyle w:val="Heading3"/>
        <w:pBdr>
          <w:top w:val="double" w:sz="1" w:space="9" w:color="000000" w:shadow="1"/>
        </w:pBdr>
        <w:rPr>
          <w:sz w:val="36"/>
          <w:szCs w:val="36"/>
        </w:rPr>
      </w:pPr>
      <w:r w:rsidRPr="00D42682">
        <w:rPr>
          <w:sz w:val="36"/>
          <w:szCs w:val="36"/>
        </w:rPr>
        <w:t>SOURCE CODE</w:t>
      </w:r>
    </w:p>
    <w:p w:rsidR="00BB4DE8" w:rsidRDefault="00BB4DE8" w:rsidP="00BB4DE8">
      <w:pPr>
        <w:spacing w:line="360" w:lineRule="auto"/>
        <w:jc w:val="both"/>
        <w:rPr>
          <w:rFonts w:ascii="Times New Roman" w:hAnsi="Times New Roman" w:cs="Times New Roman"/>
          <w:color w:val="000000" w:themeColor="text1"/>
          <w:sz w:val="28"/>
          <w:szCs w:val="28"/>
        </w:rPr>
      </w:pPr>
    </w:p>
    <w:p w:rsidR="006D1C4E" w:rsidRPr="004D1B23" w:rsidRDefault="006D1C4E" w:rsidP="00BB4DE8">
      <w:pPr>
        <w:spacing w:line="360" w:lineRule="auto"/>
        <w:jc w:val="both"/>
        <w:rPr>
          <w:rFonts w:ascii="Times New Roman" w:hAnsi="Times New Roman" w:cs="Times New Roman"/>
          <w:color w:val="000000" w:themeColor="text1"/>
          <w:sz w:val="24"/>
          <w:szCs w:val="24"/>
        </w:rPr>
      </w:pPr>
    </w:p>
    <w:p w:rsidR="00D2078F" w:rsidRPr="00D2078F" w:rsidRDefault="00D2078F" w:rsidP="00D2078F">
      <w:pPr>
        <w:spacing w:line="360" w:lineRule="auto"/>
        <w:jc w:val="both"/>
        <w:rPr>
          <w:rFonts w:ascii="Times New Roman" w:hAnsi="Times New Roman" w:cs="Times New Roman"/>
          <w:color w:val="000000" w:themeColor="text1"/>
          <w:sz w:val="24"/>
          <w:szCs w:val="24"/>
        </w:rPr>
      </w:pPr>
      <w:proofErr w:type="gramStart"/>
      <w:r w:rsidRPr="00D2078F">
        <w:rPr>
          <w:rFonts w:ascii="Times New Roman" w:hAnsi="Times New Roman" w:cs="Times New Roman"/>
          <w:color w:val="000000" w:themeColor="text1"/>
          <w:sz w:val="24"/>
          <w:szCs w:val="24"/>
        </w:rPr>
        <w:t>static</w:t>
      </w:r>
      <w:proofErr w:type="gramEnd"/>
      <w:r w:rsidRPr="00D2078F">
        <w:rPr>
          <w:rFonts w:ascii="Times New Roman" w:hAnsi="Times New Roman" w:cs="Times New Roman"/>
          <w:color w:val="000000" w:themeColor="text1"/>
          <w:sz w:val="24"/>
          <w:szCs w:val="24"/>
        </w:rPr>
        <w:t xml:space="preserve"> void keypress(unsigned char key, </w:t>
      </w:r>
      <w:proofErr w:type="spellStart"/>
      <w:r w:rsidRPr="00D2078F">
        <w:rPr>
          <w:rFonts w:ascii="Times New Roman" w:hAnsi="Times New Roman" w:cs="Times New Roman"/>
          <w:color w:val="000000" w:themeColor="text1"/>
          <w:sz w:val="24"/>
          <w:szCs w:val="24"/>
        </w:rPr>
        <w:t>int</w:t>
      </w:r>
      <w:proofErr w:type="spellEnd"/>
      <w:r w:rsidRPr="00D2078F">
        <w:rPr>
          <w:rFonts w:ascii="Times New Roman" w:hAnsi="Times New Roman" w:cs="Times New Roman"/>
          <w:color w:val="000000" w:themeColor="text1"/>
          <w:sz w:val="24"/>
          <w:szCs w:val="24"/>
        </w:rPr>
        <w:t xml:space="preserve"> x, </w:t>
      </w:r>
      <w:proofErr w:type="spellStart"/>
      <w:r w:rsidRPr="00D2078F">
        <w:rPr>
          <w:rFonts w:ascii="Times New Roman" w:hAnsi="Times New Roman" w:cs="Times New Roman"/>
          <w:color w:val="000000" w:themeColor="text1"/>
          <w:sz w:val="24"/>
          <w:szCs w:val="24"/>
        </w:rPr>
        <w:t>int</w:t>
      </w:r>
      <w:proofErr w:type="spellEnd"/>
      <w:r w:rsidRPr="00D2078F">
        <w:rPr>
          <w:rFonts w:ascii="Times New Roman" w:hAnsi="Times New Roman" w:cs="Times New Roman"/>
          <w:color w:val="000000" w:themeColor="text1"/>
          <w:sz w:val="24"/>
          <w:szCs w:val="24"/>
        </w:rPr>
        <w:t xml:space="preserve"> y)</w:t>
      </w:r>
    </w:p>
    <w:p w:rsidR="00D2078F" w:rsidRPr="00D2078F" w:rsidRDefault="00D2078F" w:rsidP="00D2078F">
      <w:pPr>
        <w:spacing w:line="360" w:lineRule="auto"/>
        <w:jc w:val="both"/>
        <w:rPr>
          <w:rFonts w:ascii="Times New Roman" w:hAnsi="Times New Roman" w:cs="Times New Roman"/>
          <w:color w:val="000000" w:themeColor="text1"/>
          <w:sz w:val="24"/>
          <w:szCs w:val="24"/>
        </w:rPr>
      </w:pPr>
      <w:proofErr w:type="gramStart"/>
      <w:r w:rsidRPr="00D2078F">
        <w:rPr>
          <w:rFonts w:ascii="Times New Roman" w:hAnsi="Times New Roman" w:cs="Times New Roman"/>
          <w:color w:val="000000" w:themeColor="text1"/>
          <w:sz w:val="24"/>
          <w:szCs w:val="24"/>
        </w:rPr>
        <w:t>{  /</w:t>
      </w:r>
      <w:proofErr w:type="gramEnd"/>
      <w:r w:rsidRPr="00D2078F">
        <w:rPr>
          <w:rFonts w:ascii="Times New Roman" w:hAnsi="Times New Roman" w:cs="Times New Roman"/>
          <w:color w:val="000000" w:themeColor="text1"/>
          <w:sz w:val="24"/>
          <w:szCs w:val="24"/>
        </w:rPr>
        <w:t>/calls the key functions</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switch(</w:t>
      </w:r>
      <w:proofErr w:type="gramEnd"/>
      <w:r w:rsidRPr="00D2078F">
        <w:rPr>
          <w:rFonts w:ascii="Times New Roman" w:hAnsi="Times New Roman" w:cs="Times New Roman"/>
          <w:color w:val="000000" w:themeColor="text1"/>
          <w:sz w:val="24"/>
          <w:szCs w:val="24"/>
        </w:rPr>
        <w:t>key)</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t>{</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'a': </w:t>
      </w:r>
      <w:proofErr w:type="spellStart"/>
      <w:r w:rsidRPr="00D2078F">
        <w:rPr>
          <w:rFonts w:ascii="Times New Roman" w:hAnsi="Times New Roman" w:cs="Times New Roman"/>
          <w:color w:val="000000" w:themeColor="text1"/>
          <w:sz w:val="24"/>
          <w:szCs w:val="24"/>
        </w:rPr>
        <w:t>spinleft</w:t>
      </w:r>
      <w:proofErr w:type="spellEnd"/>
      <w:r w:rsidRPr="00D2078F">
        <w:rPr>
          <w:rFonts w:ascii="Times New Roman" w:hAnsi="Times New Roman" w:cs="Times New Roman"/>
          <w:color w:val="000000" w:themeColor="text1"/>
          <w:sz w:val="24"/>
          <w:szCs w:val="24"/>
        </w:rPr>
        <w:t>();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 'd'</w:t>
      </w:r>
      <w:proofErr w:type="gramEnd"/>
      <w:r w:rsidRPr="00D2078F">
        <w:rPr>
          <w:rFonts w:ascii="Times New Roman" w:hAnsi="Times New Roman" w:cs="Times New Roman"/>
          <w:color w:val="000000" w:themeColor="text1"/>
          <w:sz w:val="24"/>
          <w:szCs w:val="24"/>
        </w:rPr>
        <w:t xml:space="preserve">: </w:t>
      </w:r>
      <w:proofErr w:type="spellStart"/>
      <w:r w:rsidRPr="00D2078F">
        <w:rPr>
          <w:rFonts w:ascii="Times New Roman" w:hAnsi="Times New Roman" w:cs="Times New Roman"/>
          <w:color w:val="000000" w:themeColor="text1"/>
          <w:sz w:val="24"/>
          <w:szCs w:val="24"/>
        </w:rPr>
        <w:t>glClearColor</w:t>
      </w:r>
      <w:proofErr w:type="spellEnd"/>
      <w:r w:rsidRPr="00D2078F">
        <w:rPr>
          <w:rFonts w:ascii="Times New Roman" w:hAnsi="Times New Roman" w:cs="Times New Roman"/>
          <w:color w:val="000000" w:themeColor="text1"/>
          <w:sz w:val="24"/>
          <w:szCs w:val="24"/>
        </w:rPr>
        <w:t>(2.6,2.6,0.0,0.0);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'n': </w:t>
      </w:r>
      <w:proofErr w:type="spellStart"/>
      <w:r w:rsidRPr="00D2078F">
        <w:rPr>
          <w:rFonts w:ascii="Times New Roman" w:hAnsi="Times New Roman" w:cs="Times New Roman"/>
          <w:color w:val="000000" w:themeColor="text1"/>
          <w:sz w:val="24"/>
          <w:szCs w:val="24"/>
        </w:rPr>
        <w:t>glClearColor</w:t>
      </w:r>
      <w:proofErr w:type="spellEnd"/>
      <w:r w:rsidRPr="00D2078F">
        <w:rPr>
          <w:rFonts w:ascii="Times New Roman" w:hAnsi="Times New Roman" w:cs="Times New Roman"/>
          <w:color w:val="000000" w:themeColor="text1"/>
          <w:sz w:val="24"/>
          <w:szCs w:val="24"/>
        </w:rPr>
        <w:t>(0.0,0.0,0.0,0.0);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 's'</w:t>
      </w:r>
      <w:proofErr w:type="gramEnd"/>
      <w:r w:rsidRPr="00D2078F">
        <w:rPr>
          <w:rFonts w:ascii="Times New Roman" w:hAnsi="Times New Roman" w:cs="Times New Roman"/>
          <w:color w:val="000000" w:themeColor="text1"/>
          <w:sz w:val="24"/>
          <w:szCs w:val="24"/>
        </w:rPr>
        <w:t xml:space="preserve">: </w:t>
      </w:r>
      <w:proofErr w:type="spellStart"/>
      <w:r w:rsidRPr="00D2078F">
        <w:rPr>
          <w:rFonts w:ascii="Times New Roman" w:hAnsi="Times New Roman" w:cs="Times New Roman"/>
          <w:color w:val="000000" w:themeColor="text1"/>
          <w:sz w:val="24"/>
          <w:szCs w:val="24"/>
        </w:rPr>
        <w:t>spinright</w:t>
      </w:r>
      <w:proofErr w:type="spellEnd"/>
      <w:r w:rsidRPr="00D2078F">
        <w:rPr>
          <w:rFonts w:ascii="Times New Roman" w:hAnsi="Times New Roman" w:cs="Times New Roman"/>
          <w:color w:val="000000" w:themeColor="text1"/>
          <w:sz w:val="24"/>
          <w:szCs w:val="24"/>
        </w:rPr>
        <w:t>();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'q': </w:t>
      </w:r>
      <w:proofErr w:type="spellStart"/>
      <w:r w:rsidRPr="00D2078F">
        <w:rPr>
          <w:rFonts w:ascii="Times New Roman" w:hAnsi="Times New Roman" w:cs="Times New Roman"/>
          <w:color w:val="000000" w:themeColor="text1"/>
          <w:sz w:val="24"/>
          <w:szCs w:val="24"/>
        </w:rPr>
        <w:t>zoomout</w:t>
      </w:r>
      <w:proofErr w:type="spellEnd"/>
      <w:r w:rsidRPr="00D2078F">
        <w:rPr>
          <w:rFonts w:ascii="Times New Roman" w:hAnsi="Times New Roman" w:cs="Times New Roman"/>
          <w:color w:val="000000" w:themeColor="text1"/>
          <w:sz w:val="24"/>
          <w:szCs w:val="24"/>
        </w:rPr>
        <w:t>();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'z': </w:t>
      </w:r>
      <w:proofErr w:type="spellStart"/>
      <w:r w:rsidRPr="00D2078F">
        <w:rPr>
          <w:rFonts w:ascii="Times New Roman" w:hAnsi="Times New Roman" w:cs="Times New Roman"/>
          <w:color w:val="000000" w:themeColor="text1"/>
          <w:sz w:val="24"/>
          <w:szCs w:val="24"/>
        </w:rPr>
        <w:t>zoomin</w:t>
      </w:r>
      <w:proofErr w:type="spellEnd"/>
      <w:r w:rsidRPr="00D2078F">
        <w:rPr>
          <w:rFonts w:ascii="Times New Roman" w:hAnsi="Times New Roman" w:cs="Times New Roman"/>
          <w:color w:val="000000" w:themeColor="text1"/>
          <w:sz w:val="24"/>
          <w:szCs w:val="24"/>
        </w:rPr>
        <w:t>();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'p': if(p == 0)p = 1; else p=0;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'8': </w:t>
      </w:r>
      <w:proofErr w:type="spellStart"/>
      <w:r w:rsidRPr="00D2078F">
        <w:rPr>
          <w:rFonts w:ascii="Times New Roman" w:hAnsi="Times New Roman" w:cs="Times New Roman"/>
          <w:color w:val="000000" w:themeColor="text1"/>
          <w:sz w:val="24"/>
          <w:szCs w:val="24"/>
        </w:rPr>
        <w:t>moveup</w:t>
      </w:r>
      <w:proofErr w:type="spellEnd"/>
      <w:r w:rsidRPr="00D2078F">
        <w:rPr>
          <w:rFonts w:ascii="Times New Roman" w:hAnsi="Times New Roman" w:cs="Times New Roman"/>
          <w:color w:val="000000" w:themeColor="text1"/>
          <w:sz w:val="24"/>
          <w:szCs w:val="24"/>
        </w:rPr>
        <w:t>();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'2': </w:t>
      </w:r>
      <w:proofErr w:type="spellStart"/>
      <w:r w:rsidRPr="00D2078F">
        <w:rPr>
          <w:rFonts w:ascii="Times New Roman" w:hAnsi="Times New Roman" w:cs="Times New Roman"/>
          <w:color w:val="000000" w:themeColor="text1"/>
          <w:sz w:val="24"/>
          <w:szCs w:val="24"/>
        </w:rPr>
        <w:t>movedown</w:t>
      </w:r>
      <w:proofErr w:type="spellEnd"/>
      <w:r w:rsidRPr="00D2078F">
        <w:rPr>
          <w:rFonts w:ascii="Times New Roman" w:hAnsi="Times New Roman" w:cs="Times New Roman"/>
          <w:color w:val="000000" w:themeColor="text1"/>
          <w:sz w:val="24"/>
          <w:szCs w:val="24"/>
        </w:rPr>
        <w:t>();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'h': </w:t>
      </w:r>
      <w:proofErr w:type="spellStart"/>
      <w:r w:rsidRPr="00D2078F">
        <w:rPr>
          <w:rFonts w:ascii="Times New Roman" w:hAnsi="Times New Roman" w:cs="Times New Roman"/>
          <w:color w:val="000000" w:themeColor="text1"/>
          <w:sz w:val="24"/>
          <w:szCs w:val="24"/>
        </w:rPr>
        <w:t>lookleft</w:t>
      </w:r>
      <w:proofErr w:type="spellEnd"/>
      <w:r w:rsidRPr="00D2078F">
        <w:rPr>
          <w:rFonts w:ascii="Times New Roman" w:hAnsi="Times New Roman" w:cs="Times New Roman"/>
          <w:color w:val="000000" w:themeColor="text1"/>
          <w:sz w:val="24"/>
          <w:szCs w:val="24"/>
        </w:rPr>
        <w:t>();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'k': </w:t>
      </w:r>
      <w:proofErr w:type="spellStart"/>
      <w:r w:rsidRPr="00D2078F">
        <w:rPr>
          <w:rFonts w:ascii="Times New Roman" w:hAnsi="Times New Roman" w:cs="Times New Roman"/>
          <w:color w:val="000000" w:themeColor="text1"/>
          <w:sz w:val="24"/>
          <w:szCs w:val="24"/>
        </w:rPr>
        <w:t>lookright</w:t>
      </w:r>
      <w:proofErr w:type="spellEnd"/>
      <w:r w:rsidRPr="00D2078F">
        <w:rPr>
          <w:rFonts w:ascii="Times New Roman" w:hAnsi="Times New Roman" w:cs="Times New Roman"/>
          <w:color w:val="000000" w:themeColor="text1"/>
          <w:sz w:val="24"/>
          <w:szCs w:val="24"/>
        </w:rPr>
        <w:t>();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'x': if(fire == 0)fire = 1;</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 xml:space="preserve">                    </w:t>
      </w:r>
      <w:proofErr w:type="gramStart"/>
      <w:r w:rsidRPr="00D2078F">
        <w:rPr>
          <w:rFonts w:ascii="Times New Roman" w:hAnsi="Times New Roman" w:cs="Times New Roman"/>
          <w:color w:val="000000" w:themeColor="text1"/>
          <w:sz w:val="24"/>
          <w:szCs w:val="24"/>
        </w:rPr>
        <w:t>else</w:t>
      </w:r>
      <w:proofErr w:type="gramEnd"/>
      <w:r w:rsidRPr="00D2078F">
        <w:rPr>
          <w:rFonts w:ascii="Times New Roman" w:hAnsi="Times New Roman" w:cs="Times New Roman"/>
          <w:color w:val="000000" w:themeColor="text1"/>
          <w:sz w:val="24"/>
          <w:szCs w:val="24"/>
        </w:rPr>
        <w:t xml:space="preserve"> fire=0;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'm': speed();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'b': slow();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'4': </w:t>
      </w:r>
      <w:proofErr w:type="spellStart"/>
      <w:r w:rsidRPr="00D2078F">
        <w:rPr>
          <w:rFonts w:ascii="Times New Roman" w:hAnsi="Times New Roman" w:cs="Times New Roman"/>
          <w:color w:val="000000" w:themeColor="text1"/>
          <w:sz w:val="24"/>
          <w:szCs w:val="24"/>
        </w:rPr>
        <w:t>moveleft</w:t>
      </w:r>
      <w:proofErr w:type="spellEnd"/>
      <w:r w:rsidRPr="00D2078F">
        <w:rPr>
          <w:rFonts w:ascii="Times New Roman" w:hAnsi="Times New Roman" w:cs="Times New Roman"/>
          <w:color w:val="000000" w:themeColor="text1"/>
          <w:sz w:val="24"/>
          <w:szCs w:val="24"/>
        </w:rPr>
        <w:t>();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'6': </w:t>
      </w:r>
      <w:proofErr w:type="spellStart"/>
      <w:r w:rsidRPr="00D2078F">
        <w:rPr>
          <w:rFonts w:ascii="Times New Roman" w:hAnsi="Times New Roman" w:cs="Times New Roman"/>
          <w:color w:val="000000" w:themeColor="text1"/>
          <w:sz w:val="24"/>
          <w:szCs w:val="24"/>
        </w:rPr>
        <w:t>moveright</w:t>
      </w:r>
      <w:proofErr w:type="spellEnd"/>
      <w:r w:rsidRPr="00D2078F">
        <w:rPr>
          <w:rFonts w:ascii="Times New Roman" w:hAnsi="Times New Roman" w:cs="Times New Roman"/>
          <w:color w:val="000000" w:themeColor="text1"/>
          <w:sz w:val="24"/>
          <w:szCs w:val="24"/>
        </w:rPr>
        <w:t>();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'7': </w:t>
      </w:r>
      <w:proofErr w:type="spellStart"/>
      <w:r w:rsidRPr="00D2078F">
        <w:rPr>
          <w:rFonts w:ascii="Times New Roman" w:hAnsi="Times New Roman" w:cs="Times New Roman"/>
          <w:color w:val="000000" w:themeColor="text1"/>
          <w:sz w:val="24"/>
          <w:szCs w:val="24"/>
        </w:rPr>
        <w:t>movefront</w:t>
      </w:r>
      <w:proofErr w:type="spellEnd"/>
      <w:r w:rsidRPr="00D2078F">
        <w:rPr>
          <w:rFonts w:ascii="Times New Roman" w:hAnsi="Times New Roman" w:cs="Times New Roman"/>
          <w:color w:val="000000" w:themeColor="text1"/>
          <w:sz w:val="24"/>
          <w:szCs w:val="24"/>
        </w:rPr>
        <w:t>();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'9': </w:t>
      </w:r>
      <w:proofErr w:type="spellStart"/>
      <w:r w:rsidRPr="00D2078F">
        <w:rPr>
          <w:rFonts w:ascii="Times New Roman" w:hAnsi="Times New Roman" w:cs="Times New Roman"/>
          <w:color w:val="000000" w:themeColor="text1"/>
          <w:sz w:val="24"/>
          <w:szCs w:val="24"/>
        </w:rPr>
        <w:t>moveback</w:t>
      </w:r>
      <w:proofErr w:type="spellEnd"/>
      <w:r w:rsidRPr="00D2078F">
        <w:rPr>
          <w:rFonts w:ascii="Times New Roman" w:hAnsi="Times New Roman" w:cs="Times New Roman"/>
          <w:color w:val="000000" w:themeColor="text1"/>
          <w:sz w:val="24"/>
          <w:szCs w:val="24"/>
        </w:rPr>
        <w:t>();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GLUT_KEY_RIGHT: for(</w:t>
      </w:r>
      <w:proofErr w:type="spellStart"/>
      <w:r w:rsidRPr="00D2078F">
        <w:rPr>
          <w:rFonts w:ascii="Times New Roman" w:hAnsi="Times New Roman" w:cs="Times New Roman"/>
          <w:color w:val="000000" w:themeColor="text1"/>
          <w:sz w:val="24"/>
          <w:szCs w:val="24"/>
        </w:rPr>
        <w:t>int</w:t>
      </w:r>
      <w:proofErr w:type="spellEnd"/>
      <w:r w:rsidRPr="00D2078F">
        <w:rPr>
          <w:rFonts w:ascii="Times New Roman" w:hAnsi="Times New Roman" w:cs="Times New Roman"/>
          <w:color w:val="000000" w:themeColor="text1"/>
          <w:sz w:val="24"/>
          <w:szCs w:val="24"/>
        </w:rPr>
        <w:t xml:space="preserve"> </w:t>
      </w:r>
      <w:proofErr w:type="spellStart"/>
      <w:r w:rsidRPr="00D2078F">
        <w:rPr>
          <w:rFonts w:ascii="Times New Roman" w:hAnsi="Times New Roman" w:cs="Times New Roman"/>
          <w:color w:val="000000" w:themeColor="text1"/>
          <w:sz w:val="24"/>
          <w:szCs w:val="24"/>
        </w:rPr>
        <w:t>i</w:t>
      </w:r>
      <w:proofErr w:type="spellEnd"/>
      <w:r w:rsidRPr="00D2078F">
        <w:rPr>
          <w:rFonts w:ascii="Times New Roman" w:hAnsi="Times New Roman" w:cs="Times New Roman"/>
          <w:color w:val="000000" w:themeColor="text1"/>
          <w:sz w:val="24"/>
          <w:szCs w:val="24"/>
        </w:rPr>
        <w:t>=0;i&lt;=</w:t>
      </w:r>
      <w:proofErr w:type="spellStart"/>
      <w:r w:rsidRPr="00D2078F">
        <w:rPr>
          <w:rFonts w:ascii="Times New Roman" w:hAnsi="Times New Roman" w:cs="Times New Roman"/>
          <w:color w:val="000000" w:themeColor="text1"/>
          <w:sz w:val="24"/>
          <w:szCs w:val="24"/>
        </w:rPr>
        <w:t>n;i</w:t>
      </w:r>
      <w:proofErr w:type="spellEnd"/>
      <w:r w:rsidRPr="00D2078F">
        <w:rPr>
          <w:rFonts w:ascii="Times New Roman" w:hAnsi="Times New Roman" w:cs="Times New Roman"/>
          <w:color w:val="000000" w:themeColor="text1"/>
          <w:sz w:val="24"/>
          <w:szCs w:val="24"/>
        </w:rPr>
        <w:t>++)</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 xml:space="preserve">                            {</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 xml:space="preserve">                                </w:t>
      </w:r>
      <w:proofErr w:type="gramStart"/>
      <w:r w:rsidRPr="00D2078F">
        <w:rPr>
          <w:rFonts w:ascii="Times New Roman" w:hAnsi="Times New Roman" w:cs="Times New Roman"/>
          <w:color w:val="000000" w:themeColor="text1"/>
          <w:sz w:val="24"/>
          <w:szCs w:val="24"/>
        </w:rPr>
        <w:t>torso(</w:t>
      </w:r>
      <w:proofErr w:type="gramEnd"/>
      <w:r w:rsidRPr="00D2078F">
        <w:rPr>
          <w:rFonts w:ascii="Times New Roman" w:hAnsi="Times New Roman" w:cs="Times New Roman"/>
          <w:color w:val="000000" w:themeColor="text1"/>
          <w:sz w:val="24"/>
          <w:szCs w:val="24"/>
        </w:rPr>
        <w:t>);</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lastRenderedPageBreak/>
        <w:t xml:space="preserve">                                </w:t>
      </w:r>
      <w:proofErr w:type="spellStart"/>
      <w:proofErr w:type="gramStart"/>
      <w:r w:rsidRPr="00D2078F">
        <w:rPr>
          <w:rFonts w:ascii="Times New Roman" w:hAnsi="Times New Roman" w:cs="Times New Roman"/>
          <w:color w:val="000000" w:themeColor="text1"/>
          <w:sz w:val="24"/>
          <w:szCs w:val="24"/>
        </w:rPr>
        <w:t>glTranslatef</w:t>
      </w:r>
      <w:proofErr w:type="spellEnd"/>
      <w:r w:rsidRPr="00D2078F">
        <w:rPr>
          <w:rFonts w:ascii="Times New Roman" w:hAnsi="Times New Roman" w:cs="Times New Roman"/>
          <w:color w:val="000000" w:themeColor="text1"/>
          <w:sz w:val="24"/>
          <w:szCs w:val="24"/>
        </w:rPr>
        <w:t>(</w:t>
      </w:r>
      <w:proofErr w:type="gramEnd"/>
      <w:r w:rsidRPr="00D2078F">
        <w:rPr>
          <w:rFonts w:ascii="Times New Roman" w:hAnsi="Times New Roman" w:cs="Times New Roman"/>
          <w:color w:val="000000" w:themeColor="text1"/>
          <w:sz w:val="24"/>
          <w:szCs w:val="24"/>
        </w:rPr>
        <w:t>0.0,0.0,1.0);</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 xml:space="preserve">                                </w:t>
      </w:r>
      <w:proofErr w:type="gramStart"/>
      <w:r w:rsidRPr="00D2078F">
        <w:rPr>
          <w:rFonts w:ascii="Times New Roman" w:hAnsi="Times New Roman" w:cs="Times New Roman"/>
          <w:color w:val="000000" w:themeColor="text1"/>
          <w:sz w:val="24"/>
          <w:szCs w:val="24"/>
        </w:rPr>
        <w:t>torso(</w:t>
      </w:r>
      <w:proofErr w:type="gramEnd"/>
      <w:r w:rsidRPr="00D2078F">
        <w:rPr>
          <w:rFonts w:ascii="Times New Roman" w:hAnsi="Times New Roman" w:cs="Times New Roman"/>
          <w:color w:val="000000" w:themeColor="text1"/>
          <w:sz w:val="24"/>
          <w:szCs w:val="24"/>
        </w:rPr>
        <w:t>);</w:t>
      </w:r>
    </w:p>
    <w:p w:rsidR="00D2078F" w:rsidRPr="00D2078F" w:rsidRDefault="00D2078F" w:rsidP="00D2078F">
      <w:pPr>
        <w:spacing w:line="360" w:lineRule="auto"/>
        <w:jc w:val="both"/>
        <w:rPr>
          <w:rFonts w:ascii="Times New Roman" w:hAnsi="Times New Roman" w:cs="Times New Roman"/>
          <w:color w:val="000000" w:themeColor="text1"/>
          <w:sz w:val="24"/>
          <w:szCs w:val="24"/>
        </w:rPr>
      </w:pP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 xml:space="preserve">                            }</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 xml:space="preserve">                            </w:t>
      </w:r>
      <w:proofErr w:type="gramStart"/>
      <w:r w:rsidRPr="00D2078F">
        <w:rPr>
          <w:rFonts w:ascii="Times New Roman" w:hAnsi="Times New Roman" w:cs="Times New Roman"/>
          <w:color w:val="000000" w:themeColor="text1"/>
          <w:sz w:val="24"/>
          <w:szCs w:val="24"/>
        </w:rPr>
        <w:t>break</w:t>
      </w:r>
      <w:proofErr w:type="gramEnd"/>
      <w:r w:rsidRPr="00D2078F">
        <w:rPr>
          <w:rFonts w:ascii="Times New Roman" w:hAnsi="Times New Roman" w:cs="Times New Roman"/>
          <w:color w:val="000000" w:themeColor="text1"/>
          <w:sz w:val="24"/>
          <w:szCs w:val="24"/>
        </w:rPr>
        <w:t>;</w:t>
      </w:r>
    </w:p>
    <w:p w:rsidR="00D2078F" w:rsidRPr="00D2078F" w:rsidRDefault="00D2078F" w:rsidP="00D2078F">
      <w:pPr>
        <w:spacing w:line="360" w:lineRule="auto"/>
        <w:jc w:val="both"/>
        <w:rPr>
          <w:rFonts w:ascii="Times New Roman" w:hAnsi="Times New Roman" w:cs="Times New Roman"/>
          <w:color w:val="000000" w:themeColor="text1"/>
          <w:sz w:val="24"/>
          <w:szCs w:val="24"/>
        </w:rPr>
      </w:pP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t>}</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proofErr w:type="spellStart"/>
      <w:proofErr w:type="gramStart"/>
      <w:r w:rsidRPr="00D2078F">
        <w:rPr>
          <w:rFonts w:ascii="Times New Roman" w:hAnsi="Times New Roman" w:cs="Times New Roman"/>
          <w:color w:val="000000" w:themeColor="text1"/>
          <w:sz w:val="24"/>
          <w:szCs w:val="24"/>
        </w:rPr>
        <w:t>glutPostRedisplay</w:t>
      </w:r>
      <w:proofErr w:type="spellEnd"/>
      <w:r w:rsidRPr="00D2078F">
        <w:rPr>
          <w:rFonts w:ascii="Times New Roman" w:hAnsi="Times New Roman" w:cs="Times New Roman"/>
          <w:color w:val="000000" w:themeColor="text1"/>
          <w:sz w:val="24"/>
          <w:szCs w:val="24"/>
        </w:rPr>
        <w:t>(</w:t>
      </w:r>
      <w:proofErr w:type="gramEnd"/>
      <w:r w:rsidRPr="00D2078F">
        <w:rPr>
          <w:rFonts w:ascii="Times New Roman" w:hAnsi="Times New Roman" w:cs="Times New Roman"/>
          <w:color w:val="000000" w:themeColor="text1"/>
          <w:sz w:val="24"/>
          <w:szCs w:val="24"/>
        </w:rPr>
        <w:t>);</w:t>
      </w:r>
    </w:p>
    <w:p w:rsidR="006D1C4E" w:rsidRPr="004D1B23"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w:t>
      </w:r>
    </w:p>
    <w:p w:rsidR="006D1C4E" w:rsidRDefault="006D1C4E" w:rsidP="00BB4DE8">
      <w:pPr>
        <w:spacing w:line="360" w:lineRule="auto"/>
        <w:jc w:val="both"/>
        <w:rPr>
          <w:rFonts w:ascii="Times New Roman" w:hAnsi="Times New Roman" w:cs="Times New Roman"/>
          <w:color w:val="000000" w:themeColor="text1"/>
          <w:sz w:val="28"/>
          <w:szCs w:val="28"/>
        </w:rPr>
      </w:pPr>
    </w:p>
    <w:p w:rsidR="006D1C4E" w:rsidRDefault="006D1C4E" w:rsidP="00BB4DE8">
      <w:pPr>
        <w:spacing w:line="360" w:lineRule="auto"/>
        <w:jc w:val="both"/>
        <w:rPr>
          <w:rFonts w:ascii="Times New Roman" w:hAnsi="Times New Roman" w:cs="Times New Roman"/>
          <w:color w:val="000000" w:themeColor="text1"/>
          <w:sz w:val="28"/>
          <w:szCs w:val="28"/>
        </w:rPr>
      </w:pPr>
    </w:p>
    <w:p w:rsidR="004D1B23" w:rsidRDefault="004D1B23" w:rsidP="00BB4DE8">
      <w:pPr>
        <w:spacing w:line="360" w:lineRule="auto"/>
        <w:jc w:val="both"/>
        <w:rPr>
          <w:rFonts w:ascii="Times New Roman" w:hAnsi="Times New Roman" w:cs="Times New Roman"/>
          <w:color w:val="000000" w:themeColor="text1"/>
          <w:sz w:val="28"/>
          <w:szCs w:val="28"/>
        </w:rPr>
      </w:pPr>
    </w:p>
    <w:p w:rsidR="004D1B23" w:rsidRDefault="004D1B23" w:rsidP="00BB4DE8">
      <w:pPr>
        <w:spacing w:line="360" w:lineRule="auto"/>
        <w:jc w:val="both"/>
        <w:rPr>
          <w:rFonts w:ascii="Times New Roman" w:hAnsi="Times New Roman" w:cs="Times New Roman"/>
          <w:color w:val="000000" w:themeColor="text1"/>
          <w:sz w:val="28"/>
          <w:szCs w:val="28"/>
        </w:rPr>
      </w:pPr>
    </w:p>
    <w:p w:rsidR="004D1B23" w:rsidRDefault="004D1B23" w:rsidP="00BB4DE8">
      <w:pPr>
        <w:spacing w:line="360" w:lineRule="auto"/>
        <w:jc w:val="both"/>
        <w:rPr>
          <w:rFonts w:ascii="Times New Roman" w:hAnsi="Times New Roman" w:cs="Times New Roman"/>
          <w:color w:val="000000" w:themeColor="text1"/>
          <w:sz w:val="28"/>
          <w:szCs w:val="28"/>
        </w:rPr>
      </w:pPr>
    </w:p>
    <w:p w:rsidR="002C5F7F" w:rsidRDefault="002C5F7F" w:rsidP="00DD4F0F">
      <w:pPr>
        <w:spacing w:before="30"/>
        <w:rPr>
          <w:rFonts w:ascii="Times New Roman" w:hAnsi="Times New Roman" w:cs="Times New Roman"/>
          <w:b/>
          <w:sz w:val="36"/>
          <w:szCs w:val="36"/>
        </w:rPr>
      </w:pPr>
    </w:p>
    <w:p w:rsidR="002C5F7F" w:rsidRDefault="002C5F7F" w:rsidP="00DD4F0F">
      <w:pPr>
        <w:spacing w:before="30"/>
        <w:rPr>
          <w:rFonts w:ascii="Times New Roman" w:hAnsi="Times New Roman" w:cs="Times New Roman"/>
          <w:b/>
          <w:sz w:val="36"/>
          <w:szCs w:val="36"/>
        </w:rPr>
      </w:pPr>
    </w:p>
    <w:p w:rsidR="002C5F7F" w:rsidRDefault="002C5F7F" w:rsidP="00DD4F0F">
      <w:pPr>
        <w:spacing w:before="30"/>
        <w:rPr>
          <w:rFonts w:ascii="Times New Roman" w:hAnsi="Times New Roman" w:cs="Times New Roman"/>
          <w:b/>
          <w:sz w:val="36"/>
          <w:szCs w:val="36"/>
        </w:rPr>
      </w:pPr>
    </w:p>
    <w:p w:rsidR="002C5F7F" w:rsidRDefault="002C5F7F" w:rsidP="00DD4F0F">
      <w:pPr>
        <w:spacing w:before="30"/>
        <w:rPr>
          <w:rFonts w:ascii="Times New Roman" w:hAnsi="Times New Roman" w:cs="Times New Roman"/>
          <w:b/>
          <w:sz w:val="36"/>
          <w:szCs w:val="36"/>
        </w:rPr>
      </w:pPr>
    </w:p>
    <w:p w:rsidR="002C5F7F" w:rsidRDefault="002C5F7F" w:rsidP="00DD4F0F">
      <w:pPr>
        <w:spacing w:before="30"/>
        <w:rPr>
          <w:rFonts w:ascii="Times New Roman" w:hAnsi="Times New Roman" w:cs="Times New Roman"/>
          <w:b/>
          <w:sz w:val="36"/>
          <w:szCs w:val="36"/>
        </w:rPr>
      </w:pPr>
    </w:p>
    <w:p w:rsidR="002C5F7F" w:rsidRDefault="002C5F7F" w:rsidP="00DD4F0F">
      <w:pPr>
        <w:spacing w:before="30"/>
        <w:rPr>
          <w:rFonts w:ascii="Times New Roman" w:hAnsi="Times New Roman" w:cs="Times New Roman"/>
          <w:b/>
          <w:sz w:val="36"/>
          <w:szCs w:val="36"/>
        </w:rPr>
      </w:pPr>
    </w:p>
    <w:p w:rsidR="00946A13" w:rsidRDefault="00946A13" w:rsidP="00DD4F0F">
      <w:pPr>
        <w:spacing w:before="30"/>
        <w:rPr>
          <w:rFonts w:ascii="Times New Roman" w:hAnsi="Times New Roman" w:cs="Times New Roman"/>
          <w:b/>
          <w:sz w:val="36"/>
          <w:szCs w:val="36"/>
        </w:rPr>
      </w:pPr>
    </w:p>
    <w:p w:rsidR="00946A13" w:rsidRDefault="00946A13" w:rsidP="00DD4F0F">
      <w:pPr>
        <w:spacing w:before="30"/>
        <w:rPr>
          <w:rFonts w:ascii="Times New Roman" w:hAnsi="Times New Roman" w:cs="Times New Roman"/>
          <w:b/>
          <w:sz w:val="36"/>
          <w:szCs w:val="36"/>
        </w:rPr>
      </w:pPr>
    </w:p>
    <w:p w:rsidR="00946A13" w:rsidRDefault="00946A13" w:rsidP="00DD4F0F">
      <w:pPr>
        <w:spacing w:before="30"/>
        <w:rPr>
          <w:rFonts w:ascii="Times New Roman" w:hAnsi="Times New Roman" w:cs="Times New Roman"/>
          <w:b/>
          <w:sz w:val="36"/>
          <w:szCs w:val="36"/>
        </w:rPr>
      </w:pPr>
    </w:p>
    <w:p w:rsidR="00946A13" w:rsidRDefault="00946A13" w:rsidP="00DD4F0F">
      <w:pPr>
        <w:spacing w:before="30"/>
        <w:rPr>
          <w:rFonts w:ascii="Times New Roman" w:hAnsi="Times New Roman" w:cs="Times New Roman"/>
          <w:b/>
          <w:sz w:val="36"/>
          <w:szCs w:val="36"/>
        </w:rPr>
      </w:pPr>
    </w:p>
    <w:p w:rsidR="00946A13" w:rsidRDefault="00946A13" w:rsidP="00DD4F0F">
      <w:pPr>
        <w:spacing w:before="30"/>
        <w:rPr>
          <w:rFonts w:ascii="Times New Roman" w:hAnsi="Times New Roman" w:cs="Times New Roman"/>
          <w:b/>
          <w:sz w:val="36"/>
          <w:szCs w:val="36"/>
        </w:rPr>
      </w:pPr>
    </w:p>
    <w:p w:rsidR="00946A13" w:rsidRDefault="00946A13" w:rsidP="00DD4F0F">
      <w:pPr>
        <w:spacing w:before="30"/>
        <w:rPr>
          <w:rFonts w:ascii="Times New Roman" w:hAnsi="Times New Roman" w:cs="Times New Roman"/>
          <w:b/>
          <w:sz w:val="36"/>
          <w:szCs w:val="36"/>
        </w:rPr>
      </w:pPr>
    </w:p>
    <w:p w:rsidR="00946A13" w:rsidRDefault="00946A13" w:rsidP="00DD4F0F">
      <w:pPr>
        <w:spacing w:before="30"/>
        <w:rPr>
          <w:rFonts w:ascii="Times New Roman" w:hAnsi="Times New Roman" w:cs="Times New Roman"/>
          <w:b/>
          <w:sz w:val="36"/>
          <w:szCs w:val="36"/>
        </w:rPr>
      </w:pPr>
    </w:p>
    <w:p w:rsidR="00946A13" w:rsidRDefault="00946A13" w:rsidP="00DD4F0F">
      <w:pPr>
        <w:spacing w:before="30"/>
        <w:rPr>
          <w:rFonts w:ascii="Times New Roman" w:hAnsi="Times New Roman" w:cs="Times New Roman"/>
          <w:b/>
          <w:sz w:val="36"/>
          <w:szCs w:val="36"/>
        </w:rPr>
      </w:pPr>
    </w:p>
    <w:p w:rsidR="00946A13" w:rsidRDefault="00946A13" w:rsidP="00DD4F0F">
      <w:pPr>
        <w:spacing w:before="30"/>
        <w:rPr>
          <w:rFonts w:ascii="Times New Roman" w:hAnsi="Times New Roman" w:cs="Times New Roman"/>
          <w:b/>
          <w:sz w:val="36"/>
          <w:szCs w:val="36"/>
        </w:rPr>
      </w:pPr>
    </w:p>
    <w:p w:rsidR="00DD4F0F" w:rsidRPr="00DD4F0F" w:rsidRDefault="006D1C4E" w:rsidP="00DD4F0F">
      <w:pPr>
        <w:spacing w:before="30"/>
        <w:rPr>
          <w:rFonts w:ascii="Times New Roman" w:hAnsi="Times New Roman" w:cs="Times New Roman"/>
          <w:b/>
          <w:sz w:val="36"/>
          <w:szCs w:val="36"/>
        </w:rPr>
      </w:pPr>
      <w:r>
        <w:rPr>
          <w:rFonts w:ascii="Times New Roman" w:hAnsi="Times New Roman" w:cs="Times New Roman"/>
          <w:b/>
          <w:sz w:val="36"/>
          <w:szCs w:val="36"/>
        </w:rPr>
        <w:lastRenderedPageBreak/>
        <w:t>C</w:t>
      </w:r>
      <w:r w:rsidR="00DD4F0F">
        <w:rPr>
          <w:rFonts w:ascii="Times New Roman" w:hAnsi="Times New Roman" w:cs="Times New Roman"/>
          <w:b/>
          <w:sz w:val="36"/>
          <w:szCs w:val="36"/>
        </w:rPr>
        <w:t>hapter-</w:t>
      </w:r>
      <w:r w:rsidR="0096118A">
        <w:rPr>
          <w:rFonts w:ascii="Times New Roman" w:hAnsi="Times New Roman" w:cs="Times New Roman"/>
          <w:b/>
          <w:sz w:val="36"/>
          <w:szCs w:val="36"/>
        </w:rPr>
        <w:t>6</w:t>
      </w:r>
    </w:p>
    <w:p w:rsidR="00FB6532" w:rsidRDefault="00DD4F0F" w:rsidP="00FB6532">
      <w:pPr>
        <w:pStyle w:val="Heading3"/>
        <w:jc w:val="left"/>
      </w:pPr>
      <w:r>
        <w:t xml:space="preserve">                                    </w:t>
      </w:r>
      <w:r w:rsidR="00FB6532">
        <w:t xml:space="preserve">                                        </w:t>
      </w:r>
      <w:r w:rsidR="00C27A53">
        <w:tab/>
      </w:r>
    </w:p>
    <w:p w:rsidR="00C27A53" w:rsidRPr="00D42682" w:rsidRDefault="00FB6532" w:rsidP="00FB6532">
      <w:pPr>
        <w:pStyle w:val="Heading3"/>
        <w:jc w:val="left"/>
        <w:rPr>
          <w:sz w:val="36"/>
          <w:szCs w:val="36"/>
        </w:rPr>
      </w:pPr>
      <w:r>
        <w:tab/>
      </w:r>
      <w:r>
        <w:tab/>
      </w:r>
      <w:r>
        <w:tab/>
      </w:r>
      <w:r>
        <w:tab/>
      </w:r>
      <w:r>
        <w:tab/>
      </w:r>
      <w:r w:rsidR="00C27A53" w:rsidRPr="00D42682">
        <w:rPr>
          <w:sz w:val="36"/>
          <w:szCs w:val="36"/>
        </w:rPr>
        <w:t>SNAPSHOTS</w:t>
      </w:r>
    </w:p>
    <w:p w:rsidR="00FF3AA6" w:rsidRDefault="00FF3AA6" w:rsidP="00FF3AA6">
      <w:pPr>
        <w:rPr>
          <w:lang w:val="en-US"/>
        </w:rPr>
      </w:pPr>
    </w:p>
    <w:p w:rsidR="00FF3AA6" w:rsidRDefault="00FF3AA6" w:rsidP="00FF3AA6">
      <w:pPr>
        <w:rPr>
          <w:lang w:val="en-US"/>
        </w:rPr>
      </w:pPr>
    </w:p>
    <w:p w:rsidR="00F74BE7" w:rsidRPr="00D42682" w:rsidRDefault="002C5F7F" w:rsidP="00FF3AA6">
      <w:pPr>
        <w:rPr>
          <w:rFonts w:ascii="Times New Roman" w:hAnsi="Times New Roman" w:cs="Times New Roman"/>
          <w:b/>
          <w:sz w:val="28"/>
          <w:szCs w:val="28"/>
          <w:lang w:val="en-US"/>
        </w:rPr>
      </w:pPr>
      <w:r>
        <w:rPr>
          <w:b/>
          <w:noProof/>
          <w:sz w:val="20"/>
          <w:szCs w:val="20"/>
          <w:lang w:eastAsia="en-IN"/>
        </w:rPr>
        <w:drawing>
          <wp:anchor distT="0" distB="0" distL="114300" distR="114300" simplePos="0" relativeHeight="251777024" behindDoc="0" locked="0" layoutInCell="1" allowOverlap="1">
            <wp:simplePos x="0" y="0"/>
            <wp:positionH relativeFrom="column">
              <wp:posOffset>1050290</wp:posOffset>
            </wp:positionH>
            <wp:positionV relativeFrom="line">
              <wp:posOffset>257810</wp:posOffset>
            </wp:positionV>
            <wp:extent cx="3855720" cy="3167380"/>
            <wp:effectExtent l="19050" t="0" r="0" b="0"/>
            <wp:wrapTopAndBottom/>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9" cstate="print"/>
                    <a:srcRect/>
                    <a:stretch>
                      <a:fillRect/>
                    </a:stretch>
                  </pic:blipFill>
                  <pic:spPr bwMode="auto">
                    <a:xfrm>
                      <a:off x="0" y="0"/>
                      <a:ext cx="3855720" cy="3167380"/>
                    </a:xfrm>
                    <a:prstGeom prst="rect">
                      <a:avLst/>
                    </a:prstGeom>
                    <a:noFill/>
                    <a:ln w="9525">
                      <a:noFill/>
                      <a:miter lim="800000"/>
                      <a:headEnd/>
                      <a:tailEnd/>
                    </a:ln>
                  </pic:spPr>
                </pic:pic>
              </a:graphicData>
            </a:graphic>
          </wp:anchor>
        </w:drawing>
      </w:r>
      <w:r w:rsidR="00E73D9D" w:rsidRPr="00D42682">
        <w:rPr>
          <w:rFonts w:ascii="Times New Roman" w:hAnsi="Times New Roman" w:cs="Times New Roman"/>
          <w:b/>
          <w:sz w:val="28"/>
          <w:szCs w:val="28"/>
          <w:lang w:val="en-US"/>
        </w:rPr>
        <w:t>SAMPLE OUTPUT</w:t>
      </w:r>
    </w:p>
    <w:p w:rsidR="002C5F7F" w:rsidRDefault="002C5F7F" w:rsidP="002C5F7F">
      <w:pPr>
        <w:ind w:left="2880" w:firstLine="720"/>
        <w:rPr>
          <w:b/>
          <w:sz w:val="20"/>
          <w:szCs w:val="20"/>
        </w:rPr>
      </w:pPr>
      <w:r>
        <w:rPr>
          <w:b/>
          <w:noProof/>
          <w:sz w:val="20"/>
          <w:szCs w:val="20"/>
          <w:lang w:eastAsia="en-IN"/>
        </w:rPr>
        <w:drawing>
          <wp:anchor distT="0" distB="0" distL="114300" distR="114300" simplePos="0" relativeHeight="251577344" behindDoc="0" locked="0" layoutInCell="1" allowOverlap="1">
            <wp:simplePos x="0" y="0"/>
            <wp:positionH relativeFrom="column">
              <wp:posOffset>1066165</wp:posOffset>
            </wp:positionH>
            <wp:positionV relativeFrom="line">
              <wp:posOffset>3467100</wp:posOffset>
            </wp:positionV>
            <wp:extent cx="3841115" cy="3123565"/>
            <wp:effectExtent l="19050" t="0" r="6985" b="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cstate="print"/>
                    <a:srcRect/>
                    <a:stretch>
                      <a:fillRect/>
                    </a:stretch>
                  </pic:blipFill>
                  <pic:spPr bwMode="auto">
                    <a:xfrm>
                      <a:off x="0" y="0"/>
                      <a:ext cx="3841115" cy="3123565"/>
                    </a:xfrm>
                    <a:prstGeom prst="rect">
                      <a:avLst/>
                    </a:prstGeom>
                    <a:noFill/>
                    <a:ln w="9525">
                      <a:noFill/>
                      <a:miter lim="800000"/>
                      <a:headEnd/>
                      <a:tailEnd/>
                    </a:ln>
                  </pic:spPr>
                </pic:pic>
              </a:graphicData>
            </a:graphic>
          </wp:anchor>
        </w:drawing>
      </w:r>
      <w:r w:rsidRPr="004D1B23">
        <w:rPr>
          <w:rFonts w:ascii="Times New Roman" w:hAnsi="Times New Roman" w:cs="Times New Roman"/>
          <w:bCs/>
          <w:sz w:val="24"/>
          <w:szCs w:val="24"/>
        </w:rPr>
        <w:t>Fig6.1 View of Torso</w:t>
      </w:r>
    </w:p>
    <w:p w:rsidR="002C5F7F" w:rsidRPr="002C5F7F" w:rsidRDefault="002C5F7F" w:rsidP="002C5F7F">
      <w:pPr>
        <w:ind w:left="3600"/>
        <w:rPr>
          <w:b/>
          <w:sz w:val="24"/>
          <w:szCs w:val="24"/>
        </w:rPr>
      </w:pPr>
      <w:r w:rsidRPr="002C5F7F">
        <w:rPr>
          <w:bCs/>
          <w:sz w:val="24"/>
          <w:szCs w:val="24"/>
        </w:rPr>
        <w:t>Fig6.2 View of Firing</w:t>
      </w:r>
      <w:r w:rsidRPr="002C5F7F">
        <w:rPr>
          <w:b/>
          <w:noProof/>
          <w:sz w:val="24"/>
          <w:szCs w:val="24"/>
          <w:lang w:eastAsia="en-IN"/>
        </w:rPr>
        <w:t xml:space="preserve"> </w:t>
      </w:r>
    </w:p>
    <w:p w:rsidR="002C5F7F" w:rsidRPr="002C5F7F" w:rsidRDefault="002C5F7F" w:rsidP="002C5F7F">
      <w:pPr>
        <w:spacing w:line="360" w:lineRule="atLeast"/>
        <w:ind w:left="284" w:right="237"/>
        <w:jc w:val="center"/>
        <w:rPr>
          <w:bCs/>
          <w:sz w:val="24"/>
          <w:szCs w:val="24"/>
        </w:rPr>
      </w:pPr>
      <w:r w:rsidRPr="002C5F7F">
        <w:rPr>
          <w:bCs/>
          <w:sz w:val="24"/>
          <w:szCs w:val="24"/>
        </w:rPr>
        <w:lastRenderedPageBreak/>
        <w:t>Fig6.3 Front View</w:t>
      </w:r>
    </w:p>
    <w:p w:rsidR="002C5F7F" w:rsidRPr="004D1B23" w:rsidRDefault="002C5F7F" w:rsidP="002C5F7F">
      <w:pPr>
        <w:spacing w:line="360" w:lineRule="atLeast"/>
        <w:ind w:left="284" w:right="237"/>
        <w:jc w:val="center"/>
        <w:rPr>
          <w:rFonts w:ascii="Times New Roman" w:hAnsi="Times New Roman" w:cs="Times New Roman"/>
          <w:b/>
          <w:bCs/>
          <w:sz w:val="24"/>
          <w:szCs w:val="24"/>
        </w:rPr>
      </w:pPr>
    </w:p>
    <w:p w:rsidR="00F74BE7" w:rsidRDefault="002C5F7F" w:rsidP="00FF3AA6">
      <w:pPr>
        <w:rPr>
          <w:lang w:val="en-US"/>
        </w:rPr>
      </w:pPr>
      <w:r>
        <w:rPr>
          <w:b/>
          <w:bCs/>
          <w:noProof/>
          <w:sz w:val="32"/>
          <w:szCs w:val="32"/>
          <w:lang w:eastAsia="en-IN"/>
        </w:rPr>
        <w:drawing>
          <wp:anchor distT="0" distB="0" distL="114300" distR="114300" simplePos="0" relativeHeight="251633664" behindDoc="0" locked="0" layoutInCell="1" allowOverlap="1">
            <wp:simplePos x="0" y="0"/>
            <wp:positionH relativeFrom="column">
              <wp:posOffset>1059180</wp:posOffset>
            </wp:positionH>
            <wp:positionV relativeFrom="line">
              <wp:posOffset>-414020</wp:posOffset>
            </wp:positionV>
            <wp:extent cx="3841115" cy="3018155"/>
            <wp:effectExtent l="19050" t="0" r="6985"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1" cstate="print"/>
                    <a:srcRect/>
                    <a:stretch>
                      <a:fillRect/>
                    </a:stretch>
                  </pic:blipFill>
                  <pic:spPr bwMode="auto">
                    <a:xfrm>
                      <a:off x="0" y="0"/>
                      <a:ext cx="3841115" cy="3018155"/>
                    </a:xfrm>
                    <a:prstGeom prst="rect">
                      <a:avLst/>
                    </a:prstGeom>
                    <a:noFill/>
                    <a:ln w="9525">
                      <a:noFill/>
                      <a:miter lim="800000"/>
                      <a:headEnd/>
                      <a:tailEnd/>
                    </a:ln>
                  </pic:spPr>
                </pic:pic>
              </a:graphicData>
            </a:graphic>
          </wp:anchor>
        </w:drawing>
      </w:r>
    </w:p>
    <w:p w:rsidR="00A75D1F" w:rsidRDefault="00A75D1F" w:rsidP="00A75D1F">
      <w:pPr>
        <w:rPr>
          <w:b/>
          <w:sz w:val="20"/>
          <w:szCs w:val="20"/>
        </w:rPr>
      </w:pPr>
    </w:p>
    <w:p w:rsidR="00A75D1F" w:rsidRDefault="00A75D1F" w:rsidP="002C5F7F">
      <w:pPr>
        <w:ind w:left="2880" w:firstLine="720"/>
        <w:rPr>
          <w:b/>
          <w:sz w:val="20"/>
          <w:szCs w:val="20"/>
        </w:rPr>
      </w:pPr>
    </w:p>
    <w:p w:rsidR="00A75D1F" w:rsidRDefault="00A75D1F" w:rsidP="00A75D1F">
      <w:pPr>
        <w:rPr>
          <w:b/>
          <w:sz w:val="20"/>
          <w:szCs w:val="20"/>
        </w:rPr>
      </w:pPr>
    </w:p>
    <w:p w:rsidR="00A75D1F" w:rsidRDefault="00A75D1F" w:rsidP="00A75D1F">
      <w:pPr>
        <w:rPr>
          <w:b/>
          <w:sz w:val="20"/>
          <w:szCs w:val="20"/>
        </w:rPr>
      </w:pPr>
    </w:p>
    <w:p w:rsidR="00A75D1F" w:rsidRDefault="002C5F7F" w:rsidP="00A75D1F">
      <w:pPr>
        <w:rPr>
          <w:b/>
          <w:sz w:val="20"/>
          <w:szCs w:val="20"/>
        </w:rPr>
      </w:pPr>
      <w:r>
        <w:rPr>
          <w:b/>
          <w:bCs/>
          <w:noProof/>
          <w:sz w:val="32"/>
          <w:szCs w:val="32"/>
          <w:lang w:eastAsia="en-IN"/>
        </w:rPr>
        <w:drawing>
          <wp:anchor distT="0" distB="0" distL="114300" distR="114300" simplePos="0" relativeHeight="251770880" behindDoc="0" locked="0" layoutInCell="1" allowOverlap="1">
            <wp:simplePos x="0" y="0"/>
            <wp:positionH relativeFrom="column">
              <wp:posOffset>1108710</wp:posOffset>
            </wp:positionH>
            <wp:positionV relativeFrom="line">
              <wp:posOffset>160655</wp:posOffset>
            </wp:positionV>
            <wp:extent cx="3756660" cy="2948305"/>
            <wp:effectExtent l="1905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2" cstate="print"/>
                    <a:srcRect/>
                    <a:stretch>
                      <a:fillRect/>
                    </a:stretch>
                  </pic:blipFill>
                  <pic:spPr bwMode="auto">
                    <a:xfrm>
                      <a:off x="0" y="0"/>
                      <a:ext cx="3756660" cy="2948305"/>
                    </a:xfrm>
                    <a:prstGeom prst="rect">
                      <a:avLst/>
                    </a:prstGeom>
                    <a:noFill/>
                    <a:ln w="9525">
                      <a:noFill/>
                      <a:miter lim="800000"/>
                      <a:headEnd/>
                      <a:tailEnd/>
                    </a:ln>
                  </pic:spPr>
                </pic:pic>
              </a:graphicData>
            </a:graphic>
          </wp:anchor>
        </w:drawing>
      </w:r>
    </w:p>
    <w:p w:rsidR="002C5F7F" w:rsidRPr="004D1B23" w:rsidRDefault="002C5F7F" w:rsidP="002C5F7F">
      <w:pPr>
        <w:spacing w:line="360" w:lineRule="atLeast"/>
        <w:ind w:left="284" w:right="237"/>
        <w:jc w:val="center"/>
        <w:rPr>
          <w:rFonts w:ascii="Times New Roman" w:hAnsi="Times New Roman" w:cs="Times New Roman"/>
          <w:bCs/>
          <w:sz w:val="24"/>
          <w:szCs w:val="24"/>
        </w:rPr>
      </w:pPr>
      <w:proofErr w:type="gramStart"/>
      <w:r w:rsidRPr="004D1B23">
        <w:rPr>
          <w:rFonts w:ascii="Times New Roman" w:hAnsi="Times New Roman" w:cs="Times New Roman"/>
          <w:bCs/>
          <w:sz w:val="24"/>
          <w:szCs w:val="24"/>
        </w:rPr>
        <w:t>fig6.4</w:t>
      </w:r>
      <w:proofErr w:type="gramEnd"/>
      <w:r w:rsidRPr="004D1B23">
        <w:rPr>
          <w:rFonts w:ascii="Times New Roman" w:hAnsi="Times New Roman" w:cs="Times New Roman"/>
          <w:bCs/>
          <w:sz w:val="24"/>
          <w:szCs w:val="24"/>
        </w:rPr>
        <w:t xml:space="preserve"> View of Torso getting Fired</w:t>
      </w:r>
    </w:p>
    <w:p w:rsidR="00A75D1F" w:rsidRDefault="00A75D1F" w:rsidP="00A75D1F">
      <w:pPr>
        <w:rPr>
          <w:b/>
          <w:sz w:val="20"/>
          <w:szCs w:val="20"/>
        </w:rPr>
      </w:pPr>
    </w:p>
    <w:p w:rsidR="0086242F" w:rsidRPr="004D1B23" w:rsidRDefault="0086242F" w:rsidP="0086242F">
      <w:pPr>
        <w:spacing w:line="360" w:lineRule="atLeast"/>
        <w:ind w:left="284" w:right="237"/>
        <w:jc w:val="center"/>
        <w:rPr>
          <w:rFonts w:ascii="Times New Roman" w:hAnsi="Times New Roman" w:cs="Times New Roman"/>
          <w:bCs/>
          <w:sz w:val="24"/>
          <w:szCs w:val="24"/>
        </w:rPr>
      </w:pPr>
      <w:r w:rsidRPr="004D1B23">
        <w:rPr>
          <w:rFonts w:ascii="Times New Roman" w:hAnsi="Times New Roman" w:cs="Times New Roman"/>
          <w:b/>
          <w:bCs/>
          <w:noProof/>
          <w:sz w:val="24"/>
          <w:szCs w:val="24"/>
          <w:lang w:eastAsia="en-IN"/>
        </w:rPr>
        <w:lastRenderedPageBreak/>
        <w:drawing>
          <wp:anchor distT="0" distB="0" distL="114300" distR="114300" simplePos="0" relativeHeight="251715584" behindDoc="0" locked="0" layoutInCell="1" allowOverlap="1">
            <wp:simplePos x="0" y="0"/>
            <wp:positionH relativeFrom="column">
              <wp:posOffset>1080135</wp:posOffset>
            </wp:positionH>
            <wp:positionV relativeFrom="line">
              <wp:posOffset>-3175</wp:posOffset>
            </wp:positionV>
            <wp:extent cx="3803015" cy="2514600"/>
            <wp:effectExtent l="19050" t="0" r="6985" b="0"/>
            <wp:wrapTopAndBottom/>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3" cstate="print"/>
                    <a:srcRect/>
                    <a:stretch>
                      <a:fillRect/>
                    </a:stretch>
                  </pic:blipFill>
                  <pic:spPr bwMode="auto">
                    <a:xfrm>
                      <a:off x="0" y="0"/>
                      <a:ext cx="3803015" cy="2514600"/>
                    </a:xfrm>
                    <a:prstGeom prst="rect">
                      <a:avLst/>
                    </a:prstGeom>
                    <a:noFill/>
                    <a:ln w="9525">
                      <a:noFill/>
                      <a:miter lim="800000"/>
                      <a:headEnd/>
                      <a:tailEnd/>
                    </a:ln>
                  </pic:spPr>
                </pic:pic>
              </a:graphicData>
            </a:graphic>
          </wp:anchor>
        </w:drawing>
      </w:r>
      <w:r w:rsidRPr="004D1B23">
        <w:rPr>
          <w:rFonts w:ascii="Times New Roman" w:hAnsi="Times New Roman" w:cs="Times New Roman"/>
          <w:bCs/>
          <w:sz w:val="24"/>
          <w:szCs w:val="24"/>
        </w:rPr>
        <w:t>Fig6.5 View of Shooting</w:t>
      </w:r>
    </w:p>
    <w:p w:rsidR="00E73D9D" w:rsidRPr="004D1B23" w:rsidRDefault="00E73D9D" w:rsidP="00D42682">
      <w:pPr>
        <w:tabs>
          <w:tab w:val="left" w:pos="3514"/>
          <w:tab w:val="center" w:pos="4703"/>
        </w:tabs>
        <w:spacing w:line="360" w:lineRule="atLeast"/>
        <w:ind w:left="284" w:right="237"/>
        <w:rPr>
          <w:rFonts w:ascii="Times New Roman" w:hAnsi="Times New Roman" w:cs="Times New Roman"/>
          <w:bCs/>
          <w:sz w:val="24"/>
          <w:szCs w:val="24"/>
        </w:rPr>
      </w:pPr>
    </w:p>
    <w:p w:rsidR="00A75D1F" w:rsidRDefault="0086242F" w:rsidP="00A75D1F">
      <w:pPr>
        <w:rPr>
          <w:b/>
          <w:sz w:val="20"/>
          <w:szCs w:val="20"/>
        </w:rPr>
      </w:pPr>
      <w:r w:rsidRPr="004D1B23">
        <w:rPr>
          <w:rFonts w:ascii="Times New Roman" w:hAnsi="Times New Roman" w:cs="Times New Roman"/>
          <w:b/>
          <w:bCs/>
          <w:noProof/>
          <w:sz w:val="24"/>
          <w:szCs w:val="24"/>
          <w:lang w:eastAsia="en-IN"/>
        </w:rPr>
        <w:drawing>
          <wp:anchor distT="0" distB="0" distL="114300" distR="114300" simplePos="0" relativeHeight="251664384" behindDoc="0" locked="0" layoutInCell="1" allowOverlap="1">
            <wp:simplePos x="0" y="0"/>
            <wp:positionH relativeFrom="column">
              <wp:posOffset>1064895</wp:posOffset>
            </wp:positionH>
            <wp:positionV relativeFrom="line">
              <wp:posOffset>294005</wp:posOffset>
            </wp:positionV>
            <wp:extent cx="3825875" cy="2728595"/>
            <wp:effectExtent l="19050" t="0" r="3175" b="0"/>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cstate="print"/>
                    <a:srcRect/>
                    <a:stretch>
                      <a:fillRect/>
                    </a:stretch>
                  </pic:blipFill>
                  <pic:spPr bwMode="auto">
                    <a:xfrm>
                      <a:off x="0" y="0"/>
                      <a:ext cx="3825875" cy="2728595"/>
                    </a:xfrm>
                    <a:prstGeom prst="rect">
                      <a:avLst/>
                    </a:prstGeom>
                    <a:noFill/>
                    <a:ln w="9525">
                      <a:noFill/>
                      <a:miter lim="800000"/>
                      <a:headEnd/>
                      <a:tailEnd/>
                    </a:ln>
                  </pic:spPr>
                </pic:pic>
              </a:graphicData>
            </a:graphic>
          </wp:anchor>
        </w:drawing>
      </w:r>
    </w:p>
    <w:p w:rsidR="00A75D1F" w:rsidRDefault="00A75D1F" w:rsidP="00A75D1F">
      <w:pPr>
        <w:rPr>
          <w:b/>
          <w:sz w:val="20"/>
          <w:szCs w:val="20"/>
        </w:rPr>
      </w:pPr>
    </w:p>
    <w:p w:rsidR="00A75D1F" w:rsidRDefault="00A75D1F" w:rsidP="00A75D1F">
      <w:pPr>
        <w:rPr>
          <w:b/>
          <w:sz w:val="20"/>
          <w:szCs w:val="20"/>
        </w:rPr>
      </w:pPr>
    </w:p>
    <w:p w:rsidR="0086242F" w:rsidRPr="004D1B23" w:rsidRDefault="0086242F" w:rsidP="0086242F">
      <w:pPr>
        <w:spacing w:line="360" w:lineRule="atLeast"/>
        <w:ind w:left="284" w:right="237"/>
        <w:jc w:val="center"/>
        <w:rPr>
          <w:rFonts w:ascii="Times New Roman" w:hAnsi="Times New Roman" w:cs="Times New Roman"/>
          <w:bCs/>
          <w:sz w:val="24"/>
          <w:szCs w:val="24"/>
        </w:rPr>
      </w:pPr>
      <w:proofErr w:type="gramStart"/>
      <w:r w:rsidRPr="004D1B23">
        <w:rPr>
          <w:rFonts w:ascii="Times New Roman" w:hAnsi="Times New Roman" w:cs="Times New Roman"/>
          <w:bCs/>
          <w:sz w:val="24"/>
          <w:szCs w:val="24"/>
        </w:rPr>
        <w:t>fig6.6</w:t>
      </w:r>
      <w:proofErr w:type="gramEnd"/>
      <w:r w:rsidRPr="004D1B23">
        <w:rPr>
          <w:rFonts w:ascii="Times New Roman" w:hAnsi="Times New Roman" w:cs="Times New Roman"/>
          <w:bCs/>
          <w:sz w:val="24"/>
          <w:szCs w:val="24"/>
        </w:rPr>
        <w:t xml:space="preserve"> Side View</w:t>
      </w:r>
    </w:p>
    <w:p w:rsidR="00A75D1F" w:rsidRDefault="00A75D1F" w:rsidP="00A75D1F">
      <w:pPr>
        <w:rPr>
          <w:b/>
          <w:sz w:val="20"/>
          <w:szCs w:val="20"/>
        </w:rPr>
      </w:pPr>
    </w:p>
    <w:p w:rsidR="00A75D1F" w:rsidRDefault="00A75D1F" w:rsidP="00A75D1F">
      <w:pPr>
        <w:rPr>
          <w:b/>
          <w:sz w:val="20"/>
          <w:szCs w:val="20"/>
        </w:rPr>
      </w:pPr>
    </w:p>
    <w:p w:rsidR="00A75D1F" w:rsidRDefault="00A75D1F" w:rsidP="00A75D1F">
      <w:pPr>
        <w:rPr>
          <w:b/>
          <w:sz w:val="20"/>
          <w:szCs w:val="20"/>
        </w:rPr>
      </w:pPr>
    </w:p>
    <w:p w:rsidR="00A75D1F" w:rsidRDefault="00A75D1F" w:rsidP="00A75D1F">
      <w:pPr>
        <w:rPr>
          <w:b/>
          <w:sz w:val="20"/>
          <w:szCs w:val="20"/>
        </w:rPr>
      </w:pPr>
    </w:p>
    <w:p w:rsidR="00A75D1F" w:rsidRDefault="00A75D1F" w:rsidP="00A75D1F">
      <w:pPr>
        <w:rPr>
          <w:b/>
          <w:sz w:val="20"/>
          <w:szCs w:val="20"/>
        </w:rPr>
      </w:pPr>
    </w:p>
    <w:p w:rsidR="00A75D1F" w:rsidRDefault="00A75D1F" w:rsidP="00A75D1F">
      <w:pPr>
        <w:rPr>
          <w:b/>
          <w:sz w:val="20"/>
          <w:szCs w:val="20"/>
        </w:rPr>
      </w:pPr>
    </w:p>
    <w:p w:rsidR="00A75D1F" w:rsidRDefault="00A75D1F" w:rsidP="00A75D1F">
      <w:pPr>
        <w:rPr>
          <w:b/>
          <w:sz w:val="20"/>
          <w:szCs w:val="20"/>
        </w:rPr>
      </w:pPr>
    </w:p>
    <w:p w:rsidR="00A75D1F" w:rsidRDefault="00A75D1F" w:rsidP="00A75D1F">
      <w:pPr>
        <w:rPr>
          <w:b/>
          <w:sz w:val="20"/>
          <w:szCs w:val="20"/>
        </w:rPr>
      </w:pPr>
    </w:p>
    <w:p w:rsidR="00A75D1F" w:rsidRDefault="00A75D1F" w:rsidP="00A75D1F">
      <w:pPr>
        <w:rPr>
          <w:b/>
          <w:sz w:val="20"/>
          <w:szCs w:val="20"/>
        </w:rPr>
      </w:pPr>
    </w:p>
    <w:p w:rsidR="00A75D1F" w:rsidRPr="00622203" w:rsidRDefault="00A75D1F" w:rsidP="00A75D1F">
      <w:pPr>
        <w:rPr>
          <w:b/>
          <w:sz w:val="20"/>
          <w:szCs w:val="20"/>
        </w:rPr>
      </w:pPr>
    </w:p>
    <w:p w:rsidR="00A75D1F" w:rsidRDefault="00A04077" w:rsidP="00A75D1F">
      <w:pPr>
        <w:spacing w:line="360" w:lineRule="atLeast"/>
        <w:ind w:left="284" w:right="237"/>
        <w:rPr>
          <w:b/>
          <w:bCs/>
          <w:sz w:val="32"/>
          <w:szCs w:val="32"/>
        </w:rPr>
      </w:pPr>
      <w:r>
        <w:rPr>
          <w:b/>
          <w:bCs/>
          <w:sz w:val="32"/>
          <w:szCs w:val="32"/>
        </w:rPr>
        <w:lastRenderedPageBreak/>
        <w:t xml:space="preserve">                      </w:t>
      </w:r>
      <w:r>
        <w:rPr>
          <w:b/>
          <w:bCs/>
          <w:noProof/>
          <w:sz w:val="32"/>
          <w:szCs w:val="32"/>
          <w:lang w:eastAsia="en-IN"/>
        </w:rPr>
        <w:drawing>
          <wp:inline distT="0" distB="0" distL="0" distR="0">
            <wp:extent cx="3850640" cy="32368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etch.png"/>
                    <pic:cNvPicPr/>
                  </pic:nvPicPr>
                  <pic:blipFill>
                    <a:blip r:embed="rId25">
                      <a:extLst>
                        <a:ext uri="{28A0092B-C50C-407E-A947-70E740481C1C}">
                          <a14:useLocalDpi xmlns:a14="http://schemas.microsoft.com/office/drawing/2010/main" val="0"/>
                        </a:ext>
                      </a:extLst>
                    </a:blip>
                    <a:stretch>
                      <a:fillRect/>
                    </a:stretch>
                  </pic:blipFill>
                  <pic:spPr>
                    <a:xfrm>
                      <a:off x="0" y="0"/>
                      <a:ext cx="3860686" cy="3245302"/>
                    </a:xfrm>
                    <a:prstGeom prst="rect">
                      <a:avLst/>
                    </a:prstGeom>
                  </pic:spPr>
                </pic:pic>
              </a:graphicData>
            </a:graphic>
          </wp:inline>
        </w:drawing>
      </w:r>
    </w:p>
    <w:p w:rsidR="00A75D1F" w:rsidRPr="0003232B" w:rsidRDefault="002B6EC9" w:rsidP="00A75D1F">
      <w:pPr>
        <w:spacing w:line="360" w:lineRule="atLeast"/>
        <w:ind w:left="284" w:right="237"/>
        <w:jc w:val="center"/>
        <w:rPr>
          <w:bCs/>
          <w:sz w:val="24"/>
          <w:szCs w:val="24"/>
        </w:rPr>
      </w:pPr>
      <w:r w:rsidRPr="0003232B">
        <w:rPr>
          <w:bCs/>
          <w:sz w:val="24"/>
          <w:szCs w:val="24"/>
        </w:rPr>
        <w:t>Fig6.7 Day View</w:t>
      </w:r>
    </w:p>
    <w:p w:rsidR="00A75D1F" w:rsidRPr="004D1B23" w:rsidRDefault="002B6EC9" w:rsidP="00A75D1F">
      <w:pPr>
        <w:spacing w:line="360" w:lineRule="atLeast"/>
        <w:ind w:left="284" w:right="237"/>
        <w:jc w:val="center"/>
        <w:rPr>
          <w:rFonts w:ascii="Times New Roman" w:hAnsi="Times New Roman" w:cs="Times New Roman"/>
          <w:bCs/>
          <w:sz w:val="24"/>
          <w:szCs w:val="24"/>
        </w:rPr>
      </w:pPr>
      <w:r>
        <w:rPr>
          <w:b/>
          <w:bCs/>
          <w:noProof/>
          <w:sz w:val="32"/>
          <w:szCs w:val="32"/>
          <w:lang w:eastAsia="en-IN"/>
        </w:rPr>
        <w:drawing>
          <wp:anchor distT="0" distB="0" distL="114300" distR="114300" simplePos="0" relativeHeight="251657728" behindDoc="0" locked="0" layoutInCell="1" allowOverlap="1" wp14:anchorId="43233926" wp14:editId="3954400C">
            <wp:simplePos x="0" y="0"/>
            <wp:positionH relativeFrom="column">
              <wp:posOffset>1200444</wp:posOffset>
            </wp:positionH>
            <wp:positionV relativeFrom="line">
              <wp:posOffset>333375</wp:posOffset>
            </wp:positionV>
            <wp:extent cx="3841115" cy="3018155"/>
            <wp:effectExtent l="1905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1" cstate="print"/>
                    <a:srcRect/>
                    <a:stretch>
                      <a:fillRect/>
                    </a:stretch>
                  </pic:blipFill>
                  <pic:spPr bwMode="auto">
                    <a:xfrm>
                      <a:off x="0" y="0"/>
                      <a:ext cx="3841115" cy="3018155"/>
                    </a:xfrm>
                    <a:prstGeom prst="rect">
                      <a:avLst/>
                    </a:prstGeom>
                    <a:noFill/>
                    <a:ln w="9525">
                      <a:noFill/>
                      <a:miter lim="800000"/>
                      <a:headEnd/>
                      <a:tailEnd/>
                    </a:ln>
                  </pic:spPr>
                </pic:pic>
              </a:graphicData>
            </a:graphic>
          </wp:anchor>
        </w:drawing>
      </w:r>
    </w:p>
    <w:p w:rsidR="00A75D1F" w:rsidRPr="004D1B23" w:rsidRDefault="00A75D1F" w:rsidP="00A75D1F">
      <w:pPr>
        <w:spacing w:line="360" w:lineRule="atLeast"/>
        <w:ind w:left="284" w:right="237"/>
        <w:jc w:val="center"/>
        <w:rPr>
          <w:rFonts w:ascii="Times New Roman" w:hAnsi="Times New Roman" w:cs="Times New Roman"/>
          <w:b/>
          <w:bCs/>
          <w:sz w:val="24"/>
          <w:szCs w:val="24"/>
        </w:rPr>
      </w:pPr>
    </w:p>
    <w:p w:rsidR="00A75D1F" w:rsidRPr="004D1B23" w:rsidRDefault="002B6EC9" w:rsidP="00A75D1F">
      <w:pPr>
        <w:spacing w:line="360" w:lineRule="atLeast"/>
        <w:ind w:left="284" w:right="237"/>
        <w:jc w:val="center"/>
        <w:rPr>
          <w:rFonts w:ascii="Times New Roman" w:hAnsi="Times New Roman" w:cs="Times New Roman"/>
          <w:b/>
          <w:bCs/>
          <w:sz w:val="24"/>
          <w:szCs w:val="24"/>
        </w:rPr>
      </w:pPr>
      <w:r>
        <w:rPr>
          <w:rFonts w:ascii="Times New Roman" w:hAnsi="Times New Roman" w:cs="Times New Roman"/>
          <w:b/>
          <w:bCs/>
          <w:sz w:val="24"/>
          <w:szCs w:val="24"/>
        </w:rPr>
        <w:t>Fig6.8 Night View</w:t>
      </w:r>
    </w:p>
    <w:p w:rsidR="00A75D1F" w:rsidRPr="004D1B23" w:rsidRDefault="00A75D1F" w:rsidP="00A75D1F">
      <w:pPr>
        <w:spacing w:line="360" w:lineRule="atLeast"/>
        <w:ind w:right="237"/>
        <w:rPr>
          <w:rFonts w:ascii="Times New Roman" w:hAnsi="Times New Roman" w:cs="Times New Roman"/>
          <w:b/>
          <w:bCs/>
          <w:sz w:val="24"/>
          <w:szCs w:val="24"/>
        </w:rPr>
      </w:pPr>
      <w:r w:rsidRPr="004D1B23">
        <w:rPr>
          <w:rFonts w:ascii="Times New Roman" w:hAnsi="Times New Roman" w:cs="Times New Roman"/>
          <w:b/>
          <w:bCs/>
          <w:sz w:val="24"/>
          <w:szCs w:val="24"/>
        </w:rPr>
        <w:t xml:space="preserve"> </w:t>
      </w:r>
    </w:p>
    <w:p w:rsidR="00A75D1F" w:rsidRPr="004D1B23" w:rsidRDefault="00A75D1F" w:rsidP="00A75D1F">
      <w:pPr>
        <w:spacing w:line="360" w:lineRule="atLeast"/>
        <w:ind w:left="284" w:right="237"/>
        <w:jc w:val="center"/>
        <w:rPr>
          <w:rFonts w:ascii="Times New Roman" w:hAnsi="Times New Roman" w:cs="Times New Roman"/>
          <w:bCs/>
          <w:sz w:val="24"/>
          <w:szCs w:val="24"/>
        </w:rPr>
      </w:pPr>
    </w:p>
    <w:p w:rsidR="00A75D1F" w:rsidRPr="004D1B23" w:rsidRDefault="00A75D1F" w:rsidP="00A75D1F">
      <w:pPr>
        <w:spacing w:line="360" w:lineRule="atLeast"/>
        <w:ind w:left="284" w:right="237"/>
        <w:jc w:val="center"/>
        <w:rPr>
          <w:rFonts w:ascii="Times New Roman" w:hAnsi="Times New Roman" w:cs="Times New Roman"/>
          <w:b/>
          <w:bCs/>
          <w:sz w:val="24"/>
          <w:szCs w:val="24"/>
        </w:rPr>
      </w:pPr>
    </w:p>
    <w:p w:rsidR="00A75D1F" w:rsidRPr="004D1B23" w:rsidRDefault="00A75D1F" w:rsidP="00A75D1F">
      <w:pPr>
        <w:spacing w:line="360" w:lineRule="atLeast"/>
        <w:ind w:left="284" w:right="237"/>
        <w:jc w:val="center"/>
        <w:rPr>
          <w:rFonts w:ascii="Times New Roman" w:hAnsi="Times New Roman" w:cs="Times New Roman"/>
          <w:b/>
          <w:bCs/>
          <w:sz w:val="24"/>
          <w:szCs w:val="24"/>
        </w:rPr>
      </w:pPr>
    </w:p>
    <w:p w:rsidR="0003232B" w:rsidRDefault="0003232B" w:rsidP="0003232B">
      <w:pPr>
        <w:spacing w:line="360" w:lineRule="atLeast"/>
        <w:ind w:right="237"/>
        <w:rPr>
          <w:rFonts w:ascii="Times New Roman" w:hAnsi="Times New Roman" w:cs="Times New Roman"/>
          <w:bCs/>
          <w:sz w:val="24"/>
          <w:szCs w:val="24"/>
        </w:rPr>
      </w:pPr>
    </w:p>
    <w:p w:rsidR="00A649B9" w:rsidRPr="0003232B" w:rsidRDefault="00A649B9" w:rsidP="0003232B">
      <w:pPr>
        <w:spacing w:line="360" w:lineRule="atLeast"/>
        <w:ind w:right="237"/>
        <w:rPr>
          <w:b/>
          <w:bCs/>
          <w:sz w:val="32"/>
          <w:szCs w:val="32"/>
        </w:rPr>
      </w:pPr>
      <w:r w:rsidRPr="00A649B9">
        <w:rPr>
          <w:rFonts w:ascii="Times New Roman" w:hAnsi="Times New Roman" w:cs="Times New Roman"/>
          <w:b/>
          <w:color w:val="000000"/>
          <w:sz w:val="36"/>
          <w:szCs w:val="36"/>
        </w:rPr>
        <w:t>Chapter-</w:t>
      </w:r>
      <w:r>
        <w:rPr>
          <w:rFonts w:ascii="Times New Roman" w:hAnsi="Times New Roman" w:cs="Times New Roman"/>
          <w:b/>
          <w:color w:val="000000"/>
          <w:sz w:val="36"/>
          <w:szCs w:val="36"/>
        </w:rPr>
        <w:t>7</w:t>
      </w:r>
    </w:p>
    <w:p w:rsidR="002C7718" w:rsidRDefault="002C7718" w:rsidP="002C7718">
      <w:pPr>
        <w:pStyle w:val="Heading3"/>
      </w:pPr>
    </w:p>
    <w:p w:rsidR="00A649B9" w:rsidRPr="00D42682" w:rsidRDefault="0062285F" w:rsidP="002C7718">
      <w:pPr>
        <w:pStyle w:val="Heading3"/>
        <w:rPr>
          <w:sz w:val="36"/>
          <w:szCs w:val="36"/>
        </w:rPr>
      </w:pPr>
      <w:r w:rsidRPr="00D42682">
        <w:rPr>
          <w:sz w:val="36"/>
          <w:szCs w:val="36"/>
        </w:rPr>
        <w:t>FUTURE ENHANCEMENT</w:t>
      </w:r>
      <w:r w:rsidR="00A649B9" w:rsidRPr="00D42682">
        <w:rPr>
          <w:sz w:val="36"/>
          <w:szCs w:val="36"/>
        </w:rPr>
        <w:tab/>
      </w:r>
    </w:p>
    <w:p w:rsidR="002C7718" w:rsidRDefault="002C7718" w:rsidP="00CD522E">
      <w:pPr>
        <w:rPr>
          <w:lang w:val="en-US"/>
        </w:rPr>
      </w:pPr>
    </w:p>
    <w:p w:rsidR="0096118A" w:rsidRDefault="0096118A" w:rsidP="00CD522E">
      <w:pPr>
        <w:rPr>
          <w:lang w:val="en-US"/>
        </w:rPr>
      </w:pPr>
    </w:p>
    <w:p w:rsidR="0096118A" w:rsidRPr="004D1B23" w:rsidRDefault="0096118A" w:rsidP="00CD522E">
      <w:pPr>
        <w:rPr>
          <w:sz w:val="24"/>
          <w:szCs w:val="24"/>
          <w:lang w:val="en-US"/>
        </w:rPr>
      </w:pPr>
    </w:p>
    <w:p w:rsidR="0096118A" w:rsidRPr="004D1B23" w:rsidRDefault="0096118A" w:rsidP="00CD522E">
      <w:pPr>
        <w:rPr>
          <w:sz w:val="24"/>
          <w:szCs w:val="24"/>
          <w:lang w:val="en-US"/>
        </w:rPr>
      </w:pPr>
    </w:p>
    <w:p w:rsidR="0096118A" w:rsidRPr="004D1B23" w:rsidRDefault="0096118A" w:rsidP="00CD522E">
      <w:pPr>
        <w:rPr>
          <w:sz w:val="24"/>
          <w:szCs w:val="24"/>
          <w:lang w:val="en-US"/>
        </w:rPr>
      </w:pPr>
    </w:p>
    <w:p w:rsidR="0096118A" w:rsidRPr="004D1B23" w:rsidRDefault="0096118A" w:rsidP="0096118A">
      <w:pPr>
        <w:widowControl w:val="0"/>
        <w:numPr>
          <w:ilvl w:val="0"/>
          <w:numId w:val="29"/>
        </w:numPr>
        <w:suppressAutoHyphens w:val="0"/>
        <w:autoSpaceDE w:val="0"/>
        <w:autoSpaceDN w:val="0"/>
        <w:adjustRightInd w:val="0"/>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More number of designs can be implemented.</w:t>
      </w:r>
    </w:p>
    <w:p w:rsidR="0096118A" w:rsidRPr="004D1B23" w:rsidRDefault="0096118A" w:rsidP="0096118A">
      <w:pPr>
        <w:widowControl w:val="0"/>
        <w:suppressAutoHyphens w:val="0"/>
        <w:autoSpaceDE w:val="0"/>
        <w:autoSpaceDN w:val="0"/>
        <w:adjustRightInd w:val="0"/>
        <w:spacing w:line="360" w:lineRule="auto"/>
        <w:ind w:left="720"/>
        <w:jc w:val="both"/>
        <w:rPr>
          <w:rFonts w:ascii="Times New Roman" w:hAnsi="Times New Roman" w:cs="Times New Roman"/>
          <w:sz w:val="24"/>
          <w:szCs w:val="24"/>
        </w:rPr>
      </w:pPr>
    </w:p>
    <w:p w:rsidR="0096118A" w:rsidRPr="004D1B23" w:rsidRDefault="0096118A" w:rsidP="0096118A">
      <w:pPr>
        <w:widowControl w:val="0"/>
        <w:numPr>
          <w:ilvl w:val="0"/>
          <w:numId w:val="29"/>
        </w:numPr>
        <w:suppressAutoHyphens w:val="0"/>
        <w:autoSpaceDE w:val="0"/>
        <w:autoSpaceDN w:val="0"/>
        <w:adjustRightInd w:val="0"/>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 xml:space="preserve">We </w:t>
      </w:r>
      <w:r w:rsidR="00322C49">
        <w:rPr>
          <w:rFonts w:ascii="Times New Roman" w:hAnsi="Times New Roman" w:cs="Times New Roman"/>
          <w:sz w:val="24"/>
          <w:szCs w:val="24"/>
        </w:rPr>
        <w:t>can add number of other objects</w:t>
      </w:r>
      <w:r w:rsidRPr="004D1B23">
        <w:rPr>
          <w:rFonts w:ascii="Times New Roman" w:hAnsi="Times New Roman" w:cs="Times New Roman"/>
          <w:sz w:val="24"/>
          <w:szCs w:val="24"/>
        </w:rPr>
        <w:t>.</w:t>
      </w:r>
    </w:p>
    <w:p w:rsidR="0096118A" w:rsidRPr="004D1B23" w:rsidRDefault="0096118A" w:rsidP="0096118A">
      <w:pPr>
        <w:widowControl w:val="0"/>
        <w:suppressAutoHyphens w:val="0"/>
        <w:autoSpaceDE w:val="0"/>
        <w:autoSpaceDN w:val="0"/>
        <w:adjustRightInd w:val="0"/>
        <w:spacing w:line="360" w:lineRule="auto"/>
        <w:jc w:val="both"/>
        <w:rPr>
          <w:rFonts w:ascii="Times New Roman" w:hAnsi="Times New Roman" w:cs="Times New Roman"/>
          <w:sz w:val="24"/>
          <w:szCs w:val="24"/>
        </w:rPr>
      </w:pPr>
    </w:p>
    <w:p w:rsidR="0096118A" w:rsidRPr="004D1B23" w:rsidRDefault="0096118A" w:rsidP="0096118A">
      <w:pPr>
        <w:widowControl w:val="0"/>
        <w:numPr>
          <w:ilvl w:val="0"/>
          <w:numId w:val="29"/>
        </w:numPr>
        <w:suppressAutoHyphens w:val="0"/>
        <w:autoSpaceDE w:val="0"/>
        <w:autoSpaceDN w:val="0"/>
        <w:adjustRightInd w:val="0"/>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 xml:space="preserve">Can be modified further to make a game. </w:t>
      </w:r>
    </w:p>
    <w:p w:rsidR="0096118A" w:rsidRPr="004D1B23" w:rsidRDefault="0096118A" w:rsidP="0096118A">
      <w:pPr>
        <w:widowControl w:val="0"/>
        <w:suppressAutoHyphens w:val="0"/>
        <w:autoSpaceDE w:val="0"/>
        <w:autoSpaceDN w:val="0"/>
        <w:adjustRightInd w:val="0"/>
        <w:spacing w:line="360" w:lineRule="auto"/>
        <w:jc w:val="both"/>
        <w:rPr>
          <w:rFonts w:ascii="Times New Roman" w:hAnsi="Times New Roman" w:cs="Times New Roman"/>
          <w:sz w:val="24"/>
          <w:szCs w:val="24"/>
        </w:rPr>
      </w:pPr>
    </w:p>
    <w:p w:rsidR="0096118A" w:rsidRPr="004D1B23" w:rsidRDefault="0096118A" w:rsidP="0096118A">
      <w:pPr>
        <w:widowControl w:val="0"/>
        <w:numPr>
          <w:ilvl w:val="0"/>
          <w:numId w:val="29"/>
        </w:numPr>
        <w:suppressAutoHyphens w:val="0"/>
        <w:autoSpaceDE w:val="0"/>
        <w:autoSpaceDN w:val="0"/>
        <w:adjustRightInd w:val="0"/>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Sound and music can be added.</w:t>
      </w:r>
    </w:p>
    <w:p w:rsidR="0096118A" w:rsidRPr="004D1B23" w:rsidRDefault="0096118A" w:rsidP="00CD522E">
      <w:pPr>
        <w:rPr>
          <w:rFonts w:ascii="Times New Roman" w:hAnsi="Times New Roman" w:cs="Times New Roman"/>
          <w:sz w:val="24"/>
          <w:szCs w:val="24"/>
          <w:lang w:val="en-US"/>
        </w:rPr>
      </w:pPr>
    </w:p>
    <w:p w:rsidR="00E73D9D" w:rsidRPr="004D1B23" w:rsidRDefault="00E73D9D" w:rsidP="00E73D9D">
      <w:pPr>
        <w:pStyle w:val="ListParagraph"/>
        <w:numPr>
          <w:ilvl w:val="0"/>
          <w:numId w:val="29"/>
        </w:numPr>
        <w:rPr>
          <w:rFonts w:ascii="Times New Roman" w:hAnsi="Times New Roman" w:cs="Times New Roman"/>
          <w:sz w:val="24"/>
          <w:szCs w:val="24"/>
        </w:rPr>
      </w:pPr>
      <w:r w:rsidRPr="004D1B23">
        <w:rPr>
          <w:rFonts w:ascii="Times New Roman" w:hAnsi="Times New Roman" w:cs="Times New Roman"/>
          <w:sz w:val="24"/>
          <w:szCs w:val="24"/>
        </w:rPr>
        <w:t>Torso can be destroyed.</w:t>
      </w:r>
    </w:p>
    <w:p w:rsidR="00E73D9D" w:rsidRPr="004D1B23" w:rsidRDefault="00E73D9D" w:rsidP="00E73D9D">
      <w:pPr>
        <w:pStyle w:val="ListParagraph"/>
        <w:rPr>
          <w:rFonts w:ascii="Times New Roman" w:hAnsi="Times New Roman" w:cs="Times New Roman"/>
          <w:sz w:val="24"/>
          <w:szCs w:val="24"/>
        </w:rPr>
      </w:pPr>
    </w:p>
    <w:p w:rsidR="00E73D9D" w:rsidRPr="004D1B23" w:rsidRDefault="00E73D9D" w:rsidP="00E73D9D">
      <w:pPr>
        <w:pStyle w:val="ListParagraph"/>
        <w:numPr>
          <w:ilvl w:val="0"/>
          <w:numId w:val="29"/>
        </w:numPr>
        <w:rPr>
          <w:rFonts w:ascii="Times New Roman" w:hAnsi="Times New Roman" w:cs="Times New Roman"/>
          <w:sz w:val="24"/>
          <w:szCs w:val="24"/>
        </w:rPr>
      </w:pPr>
      <w:r w:rsidRPr="004D1B23">
        <w:rPr>
          <w:rFonts w:ascii="Times New Roman" w:hAnsi="Times New Roman" w:cs="Times New Roman"/>
          <w:sz w:val="24"/>
          <w:szCs w:val="24"/>
        </w:rPr>
        <w:t>Many number of torso can be made and will be shot to destroy with a time limit.</w:t>
      </w:r>
    </w:p>
    <w:p w:rsidR="00E73D9D" w:rsidRPr="004D1B23" w:rsidRDefault="00E73D9D" w:rsidP="00E73D9D">
      <w:pPr>
        <w:pStyle w:val="ListParagraph"/>
        <w:rPr>
          <w:rFonts w:ascii="Times New Roman" w:hAnsi="Times New Roman" w:cs="Times New Roman"/>
          <w:sz w:val="24"/>
          <w:szCs w:val="24"/>
        </w:rPr>
      </w:pPr>
    </w:p>
    <w:p w:rsidR="00E73D9D" w:rsidRPr="004D1B23" w:rsidRDefault="00E73D9D" w:rsidP="00E73D9D">
      <w:pPr>
        <w:pStyle w:val="ListParagraph"/>
        <w:numPr>
          <w:ilvl w:val="0"/>
          <w:numId w:val="29"/>
        </w:numPr>
        <w:rPr>
          <w:rFonts w:ascii="Times New Roman" w:hAnsi="Times New Roman" w:cs="Times New Roman"/>
          <w:sz w:val="24"/>
          <w:szCs w:val="24"/>
        </w:rPr>
      </w:pPr>
      <w:r w:rsidRPr="004D1B23">
        <w:rPr>
          <w:rFonts w:ascii="Times New Roman" w:hAnsi="Times New Roman" w:cs="Times New Roman"/>
          <w:sz w:val="24"/>
          <w:szCs w:val="24"/>
        </w:rPr>
        <w:t>Torso can increase its size.</w:t>
      </w:r>
    </w:p>
    <w:p w:rsidR="00E73D9D" w:rsidRPr="004D1B23" w:rsidRDefault="00E73D9D" w:rsidP="00CD522E">
      <w:pPr>
        <w:rPr>
          <w:rFonts w:ascii="Times New Roman" w:hAnsi="Times New Roman" w:cs="Times New Roman"/>
          <w:sz w:val="24"/>
          <w:szCs w:val="24"/>
          <w:lang w:val="en-US"/>
        </w:rPr>
      </w:pPr>
    </w:p>
    <w:p w:rsidR="00E73D9D" w:rsidRDefault="00E73D9D" w:rsidP="00CD522E">
      <w:pPr>
        <w:rPr>
          <w:rFonts w:ascii="Times New Roman" w:hAnsi="Times New Roman" w:cs="Times New Roman"/>
          <w:sz w:val="28"/>
          <w:szCs w:val="28"/>
          <w:lang w:val="en-US"/>
        </w:rPr>
      </w:pPr>
    </w:p>
    <w:p w:rsidR="00E73D9D" w:rsidRDefault="00E73D9D" w:rsidP="00CD522E">
      <w:pPr>
        <w:rPr>
          <w:rFonts w:ascii="Times New Roman" w:hAnsi="Times New Roman" w:cs="Times New Roman"/>
          <w:sz w:val="28"/>
          <w:szCs w:val="28"/>
          <w:lang w:val="en-US"/>
        </w:rPr>
      </w:pPr>
    </w:p>
    <w:p w:rsidR="00E73D9D" w:rsidRDefault="00E73D9D" w:rsidP="00CD522E">
      <w:pPr>
        <w:rPr>
          <w:rFonts w:ascii="Times New Roman" w:hAnsi="Times New Roman" w:cs="Times New Roman"/>
          <w:sz w:val="28"/>
          <w:szCs w:val="28"/>
          <w:lang w:val="en-US"/>
        </w:rPr>
      </w:pPr>
    </w:p>
    <w:p w:rsidR="00E73D9D" w:rsidRDefault="00E73D9D" w:rsidP="00CD522E">
      <w:pPr>
        <w:rPr>
          <w:rFonts w:ascii="Times New Roman" w:hAnsi="Times New Roman" w:cs="Times New Roman"/>
          <w:sz w:val="28"/>
          <w:szCs w:val="28"/>
          <w:lang w:val="en-US"/>
        </w:rPr>
      </w:pPr>
    </w:p>
    <w:p w:rsidR="00E73D9D" w:rsidRDefault="00E73D9D" w:rsidP="00CD522E">
      <w:pPr>
        <w:rPr>
          <w:rFonts w:ascii="Times New Roman" w:hAnsi="Times New Roman" w:cs="Times New Roman"/>
          <w:sz w:val="28"/>
          <w:szCs w:val="28"/>
          <w:lang w:val="en-US"/>
        </w:rPr>
      </w:pPr>
    </w:p>
    <w:p w:rsidR="00E73D9D" w:rsidRDefault="00E73D9D" w:rsidP="00CD522E">
      <w:pPr>
        <w:rPr>
          <w:rFonts w:ascii="Times New Roman" w:hAnsi="Times New Roman" w:cs="Times New Roman"/>
          <w:sz w:val="28"/>
          <w:szCs w:val="28"/>
          <w:lang w:val="en-US"/>
        </w:rPr>
      </w:pPr>
    </w:p>
    <w:p w:rsidR="00E73D9D" w:rsidRDefault="00E73D9D" w:rsidP="00CD522E">
      <w:pPr>
        <w:rPr>
          <w:rFonts w:ascii="Times New Roman" w:hAnsi="Times New Roman" w:cs="Times New Roman"/>
          <w:sz w:val="28"/>
          <w:szCs w:val="28"/>
          <w:lang w:val="en-US"/>
        </w:rPr>
      </w:pPr>
    </w:p>
    <w:p w:rsidR="00E73D9D" w:rsidRDefault="00E73D9D" w:rsidP="00CD522E">
      <w:pPr>
        <w:rPr>
          <w:rFonts w:ascii="Times New Roman" w:hAnsi="Times New Roman" w:cs="Times New Roman"/>
          <w:sz w:val="28"/>
          <w:szCs w:val="28"/>
          <w:lang w:val="en-US"/>
        </w:rPr>
      </w:pPr>
    </w:p>
    <w:p w:rsidR="00E73D9D" w:rsidRDefault="00E73D9D" w:rsidP="00CD522E">
      <w:pPr>
        <w:rPr>
          <w:rFonts w:ascii="Times New Roman" w:hAnsi="Times New Roman" w:cs="Times New Roman"/>
          <w:sz w:val="28"/>
          <w:szCs w:val="28"/>
          <w:lang w:val="en-US"/>
        </w:rPr>
      </w:pPr>
    </w:p>
    <w:p w:rsidR="004D1B23" w:rsidRDefault="004D1B23" w:rsidP="00CD522E">
      <w:pPr>
        <w:rPr>
          <w:rFonts w:ascii="Times New Roman" w:hAnsi="Times New Roman" w:cs="Times New Roman"/>
          <w:sz w:val="28"/>
          <w:szCs w:val="28"/>
          <w:lang w:val="en-US"/>
        </w:rPr>
      </w:pPr>
    </w:p>
    <w:p w:rsidR="004D1B23" w:rsidRDefault="004D1B23" w:rsidP="00CD522E">
      <w:pPr>
        <w:rPr>
          <w:rFonts w:ascii="Times New Roman" w:hAnsi="Times New Roman" w:cs="Times New Roman"/>
          <w:sz w:val="28"/>
          <w:szCs w:val="28"/>
          <w:lang w:val="en-US"/>
        </w:rPr>
      </w:pPr>
    </w:p>
    <w:p w:rsidR="004D1B23" w:rsidRDefault="004D1B23" w:rsidP="00CD522E">
      <w:pPr>
        <w:rPr>
          <w:rFonts w:ascii="Times New Roman" w:hAnsi="Times New Roman" w:cs="Times New Roman"/>
          <w:sz w:val="28"/>
          <w:szCs w:val="28"/>
          <w:lang w:val="en-US"/>
        </w:rPr>
      </w:pPr>
    </w:p>
    <w:p w:rsidR="00E73D9D" w:rsidRDefault="00E73D9D" w:rsidP="00CD522E">
      <w:pPr>
        <w:rPr>
          <w:rFonts w:ascii="Times New Roman" w:hAnsi="Times New Roman" w:cs="Times New Roman"/>
          <w:sz w:val="28"/>
          <w:szCs w:val="28"/>
          <w:lang w:val="en-US"/>
        </w:rPr>
      </w:pPr>
    </w:p>
    <w:p w:rsidR="00D42682" w:rsidRPr="0096118A" w:rsidRDefault="00D42682" w:rsidP="00CD522E">
      <w:pPr>
        <w:rPr>
          <w:rFonts w:ascii="Times New Roman" w:hAnsi="Times New Roman" w:cs="Times New Roman"/>
          <w:sz w:val="28"/>
          <w:szCs w:val="28"/>
          <w:lang w:val="en-US"/>
        </w:rPr>
      </w:pPr>
    </w:p>
    <w:p w:rsidR="0003232B" w:rsidRDefault="0003232B" w:rsidP="00BB4DE8">
      <w:pPr>
        <w:suppressAutoHyphens w:val="0"/>
        <w:spacing w:after="200" w:line="276" w:lineRule="auto"/>
        <w:rPr>
          <w:rFonts w:ascii="Times New Roman" w:hAnsi="Times New Roman" w:cs="Times New Roman"/>
          <w:b/>
          <w:color w:val="000000"/>
          <w:sz w:val="36"/>
          <w:szCs w:val="36"/>
        </w:rPr>
      </w:pPr>
    </w:p>
    <w:p w:rsidR="002C7718" w:rsidRPr="00BB4DE8" w:rsidRDefault="002C7718" w:rsidP="00BB4DE8">
      <w:pPr>
        <w:suppressAutoHyphens w:val="0"/>
        <w:spacing w:after="200" w:line="276" w:lineRule="auto"/>
        <w:rPr>
          <w:lang w:val="en-US"/>
        </w:rPr>
      </w:pPr>
      <w:r w:rsidRPr="00A649B9">
        <w:rPr>
          <w:rFonts w:ascii="Times New Roman" w:hAnsi="Times New Roman" w:cs="Times New Roman"/>
          <w:b/>
          <w:color w:val="000000"/>
          <w:sz w:val="36"/>
          <w:szCs w:val="36"/>
        </w:rPr>
        <w:t>Chapter-</w:t>
      </w:r>
      <w:r>
        <w:rPr>
          <w:rFonts w:ascii="Times New Roman" w:hAnsi="Times New Roman" w:cs="Times New Roman"/>
          <w:b/>
          <w:color w:val="000000"/>
          <w:sz w:val="36"/>
          <w:szCs w:val="36"/>
        </w:rPr>
        <w:t>8</w:t>
      </w:r>
    </w:p>
    <w:p w:rsidR="002C7718" w:rsidRDefault="002C7718" w:rsidP="002C7718">
      <w:pPr>
        <w:pStyle w:val="Heading3"/>
        <w:jc w:val="left"/>
      </w:pPr>
      <w:r>
        <w:t xml:space="preserve">                                           </w:t>
      </w:r>
      <w:r w:rsidRPr="002C7718">
        <w:tab/>
      </w:r>
    </w:p>
    <w:p w:rsidR="002C7718" w:rsidRPr="004D1B23" w:rsidRDefault="002C7718" w:rsidP="002C7718">
      <w:pPr>
        <w:pStyle w:val="Heading3"/>
        <w:jc w:val="left"/>
        <w:rPr>
          <w:sz w:val="36"/>
          <w:szCs w:val="36"/>
        </w:rPr>
      </w:pPr>
      <w:r w:rsidRPr="002C7718">
        <w:rPr>
          <w:sz w:val="36"/>
          <w:szCs w:val="36"/>
        </w:rPr>
        <w:tab/>
      </w:r>
      <w:r w:rsidRPr="002C7718">
        <w:rPr>
          <w:sz w:val="36"/>
          <w:szCs w:val="36"/>
        </w:rPr>
        <w:tab/>
      </w:r>
      <w:r w:rsidRPr="002C7718">
        <w:rPr>
          <w:sz w:val="36"/>
          <w:szCs w:val="36"/>
        </w:rPr>
        <w:tab/>
      </w:r>
      <w:r w:rsidRPr="002C7718">
        <w:rPr>
          <w:sz w:val="36"/>
          <w:szCs w:val="36"/>
        </w:rPr>
        <w:tab/>
      </w:r>
      <w:r w:rsidRPr="002C7718">
        <w:rPr>
          <w:sz w:val="36"/>
          <w:szCs w:val="36"/>
        </w:rPr>
        <w:tab/>
      </w:r>
      <w:r w:rsidRPr="004D1B23">
        <w:rPr>
          <w:sz w:val="36"/>
          <w:szCs w:val="36"/>
        </w:rPr>
        <w:t>CONCLUSION</w:t>
      </w:r>
    </w:p>
    <w:p w:rsidR="009E3CDA" w:rsidRDefault="009E3CDA" w:rsidP="009E3CDA">
      <w:pPr>
        <w:rPr>
          <w:lang w:val="en-US"/>
        </w:rPr>
      </w:pPr>
    </w:p>
    <w:p w:rsidR="009E3CDA" w:rsidRDefault="009E3CDA" w:rsidP="009E3CDA">
      <w:pPr>
        <w:rPr>
          <w:lang w:val="en-US"/>
        </w:rPr>
      </w:pPr>
    </w:p>
    <w:p w:rsidR="002C4E58" w:rsidRPr="00ED22A3" w:rsidRDefault="002C4E58" w:rsidP="009E3CDA">
      <w:pPr>
        <w:pStyle w:val="PlainText"/>
        <w:spacing w:line="360" w:lineRule="auto"/>
        <w:jc w:val="both"/>
        <w:rPr>
          <w:rFonts w:ascii="Times New Roman" w:hAnsi="Times New Roman"/>
          <w:sz w:val="24"/>
          <w:szCs w:val="24"/>
        </w:rPr>
      </w:pPr>
    </w:p>
    <w:p w:rsidR="009E3CDA" w:rsidRPr="009E3CDA" w:rsidRDefault="009E3CDA" w:rsidP="009E3CDA">
      <w:pPr>
        <w:rPr>
          <w:lang w:val="en-US"/>
        </w:rPr>
      </w:pPr>
    </w:p>
    <w:p w:rsidR="0096118A" w:rsidRPr="00D42682" w:rsidRDefault="0096118A" w:rsidP="0096118A">
      <w:pPr>
        <w:spacing w:after="240" w:line="360" w:lineRule="atLeast"/>
        <w:jc w:val="both"/>
        <w:rPr>
          <w:rFonts w:ascii="Times New Roman" w:hAnsi="Times New Roman" w:cs="Times New Roman"/>
          <w:sz w:val="24"/>
          <w:szCs w:val="24"/>
        </w:rPr>
      </w:pPr>
      <w:r w:rsidRPr="00D42682">
        <w:rPr>
          <w:rFonts w:ascii="Times New Roman" w:hAnsi="Times New Roman" w:cs="Times New Roman"/>
          <w:sz w:val="24"/>
          <w:szCs w:val="24"/>
        </w:rPr>
        <w:t>We have been successful in our attempt at i</w:t>
      </w:r>
      <w:r w:rsidR="00871588" w:rsidRPr="00D42682">
        <w:rPr>
          <w:rFonts w:ascii="Times New Roman" w:hAnsi="Times New Roman" w:cs="Times New Roman"/>
          <w:sz w:val="24"/>
          <w:szCs w:val="24"/>
        </w:rPr>
        <w:t>mplementing “3D HELICOPTER FIRING ON TARGET</w:t>
      </w:r>
      <w:r w:rsidRPr="00D42682">
        <w:rPr>
          <w:rFonts w:ascii="Times New Roman" w:hAnsi="Times New Roman" w:cs="Times New Roman"/>
          <w:sz w:val="24"/>
          <w:szCs w:val="24"/>
        </w:rPr>
        <w:t>”.</w:t>
      </w:r>
    </w:p>
    <w:p w:rsidR="0096118A" w:rsidRPr="00D42682" w:rsidRDefault="0096118A" w:rsidP="0096118A">
      <w:pPr>
        <w:spacing w:after="240" w:line="360" w:lineRule="atLeast"/>
        <w:jc w:val="both"/>
        <w:rPr>
          <w:rFonts w:ascii="Times New Roman" w:hAnsi="Times New Roman" w:cs="Times New Roman"/>
          <w:sz w:val="24"/>
          <w:szCs w:val="24"/>
        </w:rPr>
      </w:pPr>
      <w:r w:rsidRPr="00D42682">
        <w:rPr>
          <w:rFonts w:ascii="Times New Roman" w:hAnsi="Times New Roman" w:cs="Times New Roman"/>
          <w:sz w:val="24"/>
          <w:szCs w:val="24"/>
        </w:rPr>
        <w:tab/>
        <w:t>This project was developed in Ubuntu 10.04 which is a Linux based OS as it is a programmer friendly OS. It was also tested on Windows XP, Windows 7 and Mac OS X making it a truly cross-platform project</w:t>
      </w:r>
    </w:p>
    <w:p w:rsidR="0096118A" w:rsidRPr="00D42682" w:rsidRDefault="0096118A" w:rsidP="0096118A">
      <w:pPr>
        <w:tabs>
          <w:tab w:val="left" w:pos="2708"/>
        </w:tabs>
        <w:spacing w:line="360" w:lineRule="auto"/>
        <w:rPr>
          <w:rFonts w:ascii="Times New Roman" w:hAnsi="Times New Roman" w:cs="Times New Roman"/>
          <w:color w:val="000000"/>
          <w:sz w:val="24"/>
          <w:szCs w:val="24"/>
        </w:rPr>
      </w:pPr>
      <w:r w:rsidRPr="00D42682">
        <w:rPr>
          <w:rFonts w:ascii="Times New Roman" w:hAnsi="Times New Roman" w:cs="Times New Roman"/>
          <w:color w:val="000000"/>
          <w:sz w:val="24"/>
          <w:szCs w:val="24"/>
        </w:rPr>
        <w:t xml:space="preserve">3D SCENE, we tried to implement some of the graphics functions in </w:t>
      </w:r>
      <w:proofErr w:type="spellStart"/>
      <w:r w:rsidRPr="00D42682">
        <w:rPr>
          <w:rFonts w:ascii="Times New Roman" w:hAnsi="Times New Roman" w:cs="Times New Roman"/>
          <w:color w:val="000000"/>
          <w:sz w:val="24"/>
          <w:szCs w:val="24"/>
        </w:rPr>
        <w:t>openGL</w:t>
      </w:r>
      <w:proofErr w:type="spellEnd"/>
      <w:r w:rsidRPr="00D42682">
        <w:rPr>
          <w:rFonts w:ascii="Times New Roman" w:hAnsi="Times New Roman" w:cs="Times New Roman"/>
          <w:color w:val="000000"/>
          <w:sz w:val="24"/>
          <w:szCs w:val="24"/>
        </w:rPr>
        <w:t>, which results in the graphics application. This project views a 3d chase of a helicopter in field. The camera angle can be changed and also zoomed in and out. We can make the man run with the helicopter and pause. Camera can be zoomed in an zoom out as well as rotated sideways</w:t>
      </w:r>
      <w:proofErr w:type="gramStart"/>
      <w:r w:rsidRPr="00D42682">
        <w:rPr>
          <w:rFonts w:ascii="Times New Roman" w:hAnsi="Times New Roman" w:cs="Times New Roman"/>
          <w:color w:val="000000"/>
          <w:sz w:val="24"/>
          <w:szCs w:val="24"/>
        </w:rPr>
        <w:t>..</w:t>
      </w:r>
      <w:proofErr w:type="gramEnd"/>
      <w:r w:rsidRPr="00D42682">
        <w:rPr>
          <w:rFonts w:ascii="Times New Roman" w:hAnsi="Times New Roman" w:cs="Times New Roman"/>
          <w:color w:val="000000"/>
          <w:sz w:val="24"/>
          <w:szCs w:val="24"/>
        </w:rPr>
        <w:t xml:space="preserve"> When the man moves the camera focuses on the man and we will see the clouds moving backwards, giving the illusion that the man is moving front.</w:t>
      </w:r>
    </w:p>
    <w:p w:rsidR="0096118A" w:rsidRPr="00D42682" w:rsidRDefault="0096118A" w:rsidP="0096118A">
      <w:pPr>
        <w:tabs>
          <w:tab w:val="left" w:pos="2708"/>
        </w:tabs>
        <w:spacing w:line="360" w:lineRule="auto"/>
        <w:rPr>
          <w:rFonts w:ascii="Times New Roman" w:hAnsi="Times New Roman" w:cs="Times New Roman"/>
          <w:sz w:val="24"/>
          <w:szCs w:val="24"/>
        </w:rPr>
      </w:pPr>
      <w:r w:rsidRPr="00D42682">
        <w:rPr>
          <w:rFonts w:ascii="Times New Roman" w:hAnsi="Times New Roman" w:cs="Times New Roman"/>
          <w:color w:val="000000"/>
          <w:sz w:val="24"/>
          <w:szCs w:val="24"/>
        </w:rPr>
        <w:t xml:space="preserve">Here the keys like Q, Z, A and S are used to perform certain operations like zooming in, zooming out, rotating camera to left and right respectively. Here we have used some of the function </w:t>
      </w:r>
      <w:proofErr w:type="gramStart"/>
      <w:r w:rsidRPr="00D42682">
        <w:rPr>
          <w:rFonts w:ascii="Times New Roman" w:hAnsi="Times New Roman" w:cs="Times New Roman"/>
          <w:color w:val="000000"/>
          <w:sz w:val="24"/>
          <w:szCs w:val="24"/>
        </w:rPr>
        <w:t>display(</w:t>
      </w:r>
      <w:proofErr w:type="gramEnd"/>
      <w:r w:rsidRPr="00D42682">
        <w:rPr>
          <w:rFonts w:ascii="Times New Roman" w:hAnsi="Times New Roman" w:cs="Times New Roman"/>
          <w:color w:val="000000"/>
          <w:sz w:val="24"/>
          <w:szCs w:val="24"/>
        </w:rPr>
        <w:t xml:space="preserve">), mouse(), </w:t>
      </w:r>
      <w:proofErr w:type="spellStart"/>
      <w:r w:rsidRPr="00D42682">
        <w:rPr>
          <w:rFonts w:ascii="Times New Roman" w:hAnsi="Times New Roman" w:cs="Times New Roman"/>
          <w:color w:val="000000"/>
          <w:sz w:val="24"/>
          <w:szCs w:val="24"/>
        </w:rPr>
        <w:t>myinit</w:t>
      </w:r>
      <w:proofErr w:type="spellEnd"/>
      <w:r w:rsidRPr="00D42682">
        <w:rPr>
          <w:rFonts w:ascii="Times New Roman" w:hAnsi="Times New Roman" w:cs="Times New Roman"/>
          <w:color w:val="000000"/>
          <w:sz w:val="24"/>
          <w:szCs w:val="24"/>
        </w:rPr>
        <w:t xml:space="preserve">(), </w:t>
      </w:r>
      <w:proofErr w:type="spellStart"/>
      <w:r w:rsidRPr="00D42682">
        <w:rPr>
          <w:rFonts w:ascii="Times New Roman" w:hAnsi="Times New Roman" w:cs="Times New Roman"/>
          <w:color w:val="000000"/>
          <w:sz w:val="24"/>
          <w:szCs w:val="24"/>
        </w:rPr>
        <w:t>myReshape</w:t>
      </w:r>
      <w:proofErr w:type="spellEnd"/>
      <w:r w:rsidRPr="00D42682">
        <w:rPr>
          <w:rFonts w:ascii="Times New Roman" w:hAnsi="Times New Roman" w:cs="Times New Roman"/>
          <w:color w:val="000000"/>
          <w:sz w:val="24"/>
          <w:szCs w:val="24"/>
        </w:rPr>
        <w:t>(), keypress(). The functions come under the header file GL/</w:t>
      </w:r>
      <w:proofErr w:type="spellStart"/>
      <w:r w:rsidRPr="00D42682">
        <w:rPr>
          <w:rFonts w:ascii="Times New Roman" w:hAnsi="Times New Roman" w:cs="Times New Roman"/>
          <w:color w:val="000000"/>
          <w:sz w:val="24"/>
          <w:szCs w:val="24"/>
        </w:rPr>
        <w:t>glut.h</w:t>
      </w:r>
      <w:proofErr w:type="spellEnd"/>
      <w:r w:rsidRPr="00D42682">
        <w:rPr>
          <w:rFonts w:ascii="Times New Roman" w:hAnsi="Times New Roman" w:cs="Times New Roman"/>
          <w:sz w:val="24"/>
          <w:szCs w:val="24"/>
        </w:rPr>
        <w:t>…</w:t>
      </w:r>
    </w:p>
    <w:p w:rsidR="0096118A" w:rsidRPr="00D42682" w:rsidRDefault="0096118A" w:rsidP="0096118A">
      <w:pPr>
        <w:tabs>
          <w:tab w:val="left" w:pos="2708"/>
        </w:tabs>
        <w:spacing w:line="360" w:lineRule="auto"/>
        <w:rPr>
          <w:rFonts w:ascii="Times New Roman" w:hAnsi="Times New Roman" w:cs="Times New Roman"/>
          <w:sz w:val="24"/>
          <w:szCs w:val="24"/>
        </w:rPr>
      </w:pPr>
      <w:r w:rsidRPr="00D42682">
        <w:rPr>
          <w:rFonts w:ascii="Times New Roman" w:hAnsi="Times New Roman" w:cs="Times New Roman"/>
          <w:sz w:val="24"/>
          <w:szCs w:val="24"/>
        </w:rPr>
        <w:t>This project makes use of various functions provided by OpenGL. Doing this project has helped us understand and implement the concepts of OpenGL. In this project we have successfully</w:t>
      </w:r>
      <w:r w:rsidR="00871588" w:rsidRPr="00D42682">
        <w:rPr>
          <w:rFonts w:ascii="Times New Roman" w:hAnsi="Times New Roman" w:cs="Times New Roman"/>
          <w:sz w:val="24"/>
          <w:szCs w:val="24"/>
        </w:rPr>
        <w:t xml:space="preserve"> designed the 3D HELICOPTER FIRING ON TARGET</w:t>
      </w:r>
      <w:r w:rsidRPr="00D42682">
        <w:rPr>
          <w:rFonts w:ascii="Times New Roman" w:hAnsi="Times New Roman" w:cs="Times New Roman"/>
          <w:sz w:val="24"/>
          <w:szCs w:val="24"/>
        </w:rPr>
        <w:t>.</w:t>
      </w:r>
    </w:p>
    <w:p w:rsidR="002C7718" w:rsidRDefault="002C7718">
      <w:pPr>
        <w:suppressAutoHyphens w:val="0"/>
        <w:spacing w:after="200" w:line="276" w:lineRule="auto"/>
        <w:rPr>
          <w:lang w:val="en-US"/>
        </w:rPr>
      </w:pPr>
      <w:r>
        <w:rPr>
          <w:lang w:val="en-US"/>
        </w:rPr>
        <w:br w:type="page"/>
      </w:r>
    </w:p>
    <w:p w:rsidR="002C4E58" w:rsidRPr="00A649B9" w:rsidRDefault="002C4E58" w:rsidP="002C4E58">
      <w:pPr>
        <w:suppressAutoHyphens w:val="0"/>
        <w:spacing w:after="200" w:line="276" w:lineRule="auto"/>
        <w:ind w:right="-279"/>
        <w:rPr>
          <w:rFonts w:ascii="Times New Roman" w:hAnsi="Times New Roman" w:cs="Times New Roman"/>
          <w:b/>
          <w:color w:val="000000"/>
          <w:sz w:val="36"/>
          <w:szCs w:val="36"/>
        </w:rPr>
      </w:pPr>
      <w:r w:rsidRPr="00A649B9">
        <w:rPr>
          <w:rFonts w:ascii="Times New Roman" w:hAnsi="Times New Roman" w:cs="Times New Roman"/>
          <w:b/>
          <w:color w:val="000000"/>
          <w:sz w:val="36"/>
          <w:szCs w:val="36"/>
        </w:rPr>
        <w:lastRenderedPageBreak/>
        <w:t>Chapter-</w:t>
      </w:r>
      <w:r>
        <w:rPr>
          <w:rFonts w:ascii="Times New Roman" w:hAnsi="Times New Roman" w:cs="Times New Roman"/>
          <w:b/>
          <w:color w:val="000000"/>
          <w:sz w:val="36"/>
          <w:szCs w:val="36"/>
        </w:rPr>
        <w:t>9</w:t>
      </w:r>
    </w:p>
    <w:p w:rsidR="00EC4E57" w:rsidRDefault="00EC4E57" w:rsidP="00EC4E57">
      <w:pPr>
        <w:pStyle w:val="Heading3"/>
        <w:rPr>
          <w:sz w:val="36"/>
          <w:szCs w:val="36"/>
        </w:rPr>
      </w:pPr>
    </w:p>
    <w:p w:rsidR="009E3CDA" w:rsidRPr="00D42682" w:rsidRDefault="00EC4E57" w:rsidP="00EC4E57">
      <w:pPr>
        <w:pStyle w:val="Heading3"/>
        <w:rPr>
          <w:sz w:val="36"/>
          <w:szCs w:val="36"/>
        </w:rPr>
      </w:pPr>
      <w:r w:rsidRPr="00D42682">
        <w:rPr>
          <w:sz w:val="36"/>
          <w:szCs w:val="36"/>
        </w:rPr>
        <w:t>REFERENCES</w:t>
      </w:r>
    </w:p>
    <w:p w:rsidR="00966D79" w:rsidRDefault="00966D79" w:rsidP="00CD522E">
      <w:pPr>
        <w:rPr>
          <w:lang w:val="en-US"/>
        </w:rPr>
      </w:pPr>
    </w:p>
    <w:p w:rsidR="00EC4E57" w:rsidRDefault="00EC4E57" w:rsidP="00CD522E">
      <w:pPr>
        <w:rPr>
          <w:lang w:val="en-US"/>
        </w:rPr>
      </w:pPr>
    </w:p>
    <w:p w:rsidR="00DE5959" w:rsidRPr="00D42682" w:rsidRDefault="00DE5959" w:rsidP="00DE5959">
      <w:pPr>
        <w:pStyle w:val="PlainText"/>
        <w:spacing w:line="360" w:lineRule="auto"/>
        <w:jc w:val="both"/>
        <w:rPr>
          <w:rFonts w:ascii="Times New Roman" w:hAnsi="Times New Roman"/>
          <w:b/>
          <w:sz w:val="32"/>
          <w:szCs w:val="32"/>
        </w:rPr>
      </w:pPr>
      <w:r w:rsidRPr="00D42682">
        <w:rPr>
          <w:rFonts w:ascii="Times New Roman" w:hAnsi="Times New Roman"/>
          <w:b/>
          <w:sz w:val="32"/>
          <w:szCs w:val="32"/>
        </w:rPr>
        <w:t>Books:</w:t>
      </w:r>
    </w:p>
    <w:p w:rsidR="0096118A" w:rsidRPr="00D42682" w:rsidRDefault="0096118A" w:rsidP="0096118A">
      <w:pPr>
        <w:spacing w:after="240" w:line="360" w:lineRule="atLeast"/>
        <w:rPr>
          <w:rFonts w:ascii="Times New Roman" w:hAnsi="Times New Roman" w:cs="Times New Roman"/>
          <w:color w:val="000000"/>
          <w:sz w:val="24"/>
          <w:szCs w:val="24"/>
        </w:rPr>
      </w:pPr>
      <w:r w:rsidRPr="00D42682">
        <w:rPr>
          <w:rFonts w:ascii="Times New Roman" w:hAnsi="Times New Roman" w:cs="Times New Roman"/>
          <w:sz w:val="24"/>
          <w:szCs w:val="24"/>
        </w:rPr>
        <w:t>[1]</w:t>
      </w:r>
      <w:r w:rsidR="00CF29FE">
        <w:rPr>
          <w:rFonts w:ascii="Times New Roman" w:hAnsi="Times New Roman" w:cs="Times New Roman"/>
          <w:sz w:val="24"/>
          <w:szCs w:val="24"/>
        </w:rPr>
        <w:t xml:space="preserve"> Interactive Computer Graphics a</w:t>
      </w:r>
      <w:r w:rsidRPr="00D42682">
        <w:rPr>
          <w:rFonts w:ascii="Times New Roman" w:hAnsi="Times New Roman" w:cs="Times New Roman"/>
          <w:sz w:val="24"/>
          <w:szCs w:val="24"/>
        </w:rPr>
        <w:t xml:space="preserve"> Top-Down Approach with OpenGL -Edward Angel</w:t>
      </w:r>
    </w:p>
    <w:p w:rsidR="0096118A" w:rsidRPr="00D42682" w:rsidRDefault="0096118A" w:rsidP="0096118A">
      <w:pPr>
        <w:spacing w:after="240" w:line="360" w:lineRule="atLeast"/>
        <w:rPr>
          <w:rFonts w:ascii="Times New Roman" w:hAnsi="Times New Roman" w:cs="Times New Roman"/>
          <w:sz w:val="24"/>
          <w:szCs w:val="24"/>
        </w:rPr>
      </w:pPr>
      <w:r w:rsidRPr="00D42682">
        <w:rPr>
          <w:rFonts w:ascii="Times New Roman" w:hAnsi="Times New Roman" w:cs="Times New Roman"/>
          <w:color w:val="000000"/>
          <w:sz w:val="24"/>
          <w:szCs w:val="24"/>
        </w:rPr>
        <w:t>[</w:t>
      </w:r>
      <w:r w:rsidR="00CF29FE">
        <w:rPr>
          <w:rFonts w:ascii="Times New Roman" w:hAnsi="Times New Roman" w:cs="Times New Roman"/>
          <w:color w:val="000000"/>
          <w:sz w:val="24"/>
          <w:szCs w:val="24"/>
        </w:rPr>
        <w:t>2] Computer Graphics using Open</w:t>
      </w:r>
      <w:r w:rsidRPr="00D42682">
        <w:rPr>
          <w:rFonts w:ascii="Times New Roman" w:hAnsi="Times New Roman" w:cs="Times New Roman"/>
          <w:color w:val="000000"/>
          <w:sz w:val="24"/>
          <w:szCs w:val="24"/>
        </w:rPr>
        <w:t>GL by F.S. Hill Jr. &amp; Stephen M. Kelley Jr</w:t>
      </w:r>
    </w:p>
    <w:p w:rsidR="00DE5959" w:rsidRDefault="00DE5959" w:rsidP="00DE5959">
      <w:pPr>
        <w:pStyle w:val="PlainText"/>
        <w:spacing w:line="360" w:lineRule="auto"/>
        <w:jc w:val="both"/>
        <w:rPr>
          <w:rFonts w:ascii="Times New Roman" w:hAnsi="Times New Roman"/>
          <w:sz w:val="24"/>
          <w:szCs w:val="24"/>
        </w:rPr>
      </w:pPr>
    </w:p>
    <w:p w:rsidR="00DE5959" w:rsidRPr="00D42682" w:rsidRDefault="00DE5959" w:rsidP="00DE5959">
      <w:pPr>
        <w:pStyle w:val="PlainText"/>
        <w:spacing w:line="360" w:lineRule="auto"/>
        <w:jc w:val="both"/>
        <w:rPr>
          <w:rFonts w:ascii="Times New Roman" w:hAnsi="Times New Roman"/>
          <w:b/>
          <w:sz w:val="32"/>
          <w:szCs w:val="32"/>
        </w:rPr>
      </w:pPr>
      <w:r w:rsidRPr="00D42682">
        <w:rPr>
          <w:rFonts w:ascii="Times New Roman" w:hAnsi="Times New Roman"/>
          <w:b/>
          <w:sz w:val="32"/>
          <w:szCs w:val="32"/>
        </w:rPr>
        <w:t>Websites:</w:t>
      </w:r>
    </w:p>
    <w:p w:rsidR="00E210E8" w:rsidRPr="00D42682" w:rsidRDefault="00E210E8" w:rsidP="00CD522E">
      <w:pPr>
        <w:rPr>
          <w:rFonts w:ascii="Times New Roman" w:hAnsi="Times New Roman" w:cs="Times New Roman"/>
          <w:sz w:val="24"/>
          <w:szCs w:val="24"/>
          <w:lang w:val="en-US"/>
        </w:rPr>
      </w:pPr>
    </w:p>
    <w:p w:rsidR="0096118A" w:rsidRPr="00D42682" w:rsidRDefault="0096118A" w:rsidP="0096118A">
      <w:pPr>
        <w:spacing w:after="240" w:line="360" w:lineRule="auto"/>
        <w:rPr>
          <w:rFonts w:ascii="Times New Roman" w:hAnsi="Times New Roman" w:cs="Times New Roman"/>
          <w:sz w:val="24"/>
          <w:szCs w:val="24"/>
        </w:rPr>
      </w:pPr>
      <w:r w:rsidRPr="00D42682">
        <w:rPr>
          <w:rFonts w:ascii="Times New Roman" w:hAnsi="Times New Roman" w:cs="Times New Roman"/>
          <w:sz w:val="24"/>
          <w:szCs w:val="24"/>
        </w:rPr>
        <w:t xml:space="preserve">[1] </w:t>
      </w:r>
      <w:hyperlink r:id="rId26" w:history="1">
        <w:r w:rsidRPr="00D42682">
          <w:rPr>
            <w:rStyle w:val="Hyperlink"/>
            <w:rFonts w:ascii="Times New Roman" w:hAnsi="Times New Roman" w:cs="Times New Roman"/>
            <w:sz w:val="24"/>
            <w:szCs w:val="24"/>
          </w:rPr>
          <w:t>http:</w:t>
        </w:r>
      </w:hyperlink>
      <w:hyperlink r:id="rId27" w:history="1">
        <w:r w:rsidRPr="00D42682">
          <w:rPr>
            <w:rStyle w:val="Hyperlink"/>
            <w:rFonts w:ascii="Times New Roman" w:hAnsi="Times New Roman" w:cs="Times New Roman"/>
            <w:sz w:val="24"/>
            <w:szCs w:val="24"/>
          </w:rPr>
          <w:t>//www.opengl.org</w:t>
        </w:r>
      </w:hyperlink>
      <w:r w:rsidRPr="00D42682">
        <w:rPr>
          <w:rFonts w:ascii="Times New Roman" w:hAnsi="Times New Roman" w:cs="Times New Roman"/>
          <w:sz w:val="24"/>
          <w:szCs w:val="24"/>
        </w:rPr>
        <w:t xml:space="preserve"> [Official Website]</w:t>
      </w:r>
    </w:p>
    <w:p w:rsidR="0096118A" w:rsidRPr="00D42682" w:rsidRDefault="0096118A" w:rsidP="0096118A">
      <w:pPr>
        <w:spacing w:after="240" w:line="360" w:lineRule="auto"/>
        <w:rPr>
          <w:rFonts w:ascii="Times New Roman" w:hAnsi="Times New Roman" w:cs="Times New Roman"/>
          <w:sz w:val="24"/>
          <w:szCs w:val="24"/>
        </w:rPr>
      </w:pPr>
      <w:r w:rsidRPr="00D42682">
        <w:rPr>
          <w:rFonts w:ascii="Times New Roman" w:hAnsi="Times New Roman" w:cs="Times New Roman"/>
          <w:sz w:val="24"/>
          <w:szCs w:val="24"/>
        </w:rPr>
        <w:t xml:space="preserve">[3] </w:t>
      </w:r>
      <w:hyperlink r:id="rId28" w:history="1">
        <w:r w:rsidRPr="00D42682">
          <w:rPr>
            <w:rStyle w:val="Hyperlink"/>
            <w:rFonts w:ascii="Times New Roman" w:hAnsi="Times New Roman" w:cs="Times New Roman"/>
            <w:sz w:val="24"/>
            <w:szCs w:val="24"/>
          </w:rPr>
          <w:t>http://www.glprogramming.com/red/</w:t>
        </w:r>
      </w:hyperlink>
      <w:r w:rsidRPr="00D42682">
        <w:rPr>
          <w:rFonts w:ascii="Times New Roman" w:hAnsi="Times New Roman" w:cs="Times New Roman"/>
          <w:sz w:val="24"/>
          <w:szCs w:val="24"/>
        </w:rPr>
        <w:t xml:space="preserve"> [The Official Guide to Learning OpenGL]</w:t>
      </w:r>
    </w:p>
    <w:p w:rsidR="0096118A" w:rsidRPr="00D42682" w:rsidRDefault="0096118A" w:rsidP="0096118A">
      <w:pPr>
        <w:spacing w:after="240" w:line="360" w:lineRule="auto"/>
        <w:rPr>
          <w:rFonts w:ascii="Times New Roman" w:hAnsi="Times New Roman" w:cs="Times New Roman"/>
          <w:sz w:val="24"/>
          <w:szCs w:val="24"/>
        </w:rPr>
      </w:pPr>
      <w:r w:rsidRPr="00D42682">
        <w:rPr>
          <w:rFonts w:ascii="Times New Roman" w:hAnsi="Times New Roman" w:cs="Times New Roman"/>
          <w:sz w:val="24"/>
          <w:szCs w:val="24"/>
        </w:rPr>
        <w:t xml:space="preserve">[4] </w:t>
      </w:r>
      <w:hyperlink r:id="rId29" w:history="1">
        <w:r w:rsidRPr="00D42682">
          <w:rPr>
            <w:rStyle w:val="Hyperlink"/>
            <w:rFonts w:ascii="Times New Roman" w:hAnsi="Times New Roman" w:cs="Times New Roman"/>
            <w:sz w:val="24"/>
            <w:szCs w:val="24"/>
          </w:rPr>
          <w:t>http://www.opengl.org/resources/libraries/glut/glut_downloads.php</w:t>
        </w:r>
      </w:hyperlink>
      <w:r w:rsidRPr="00D42682">
        <w:rPr>
          <w:rFonts w:ascii="Times New Roman" w:hAnsi="Times New Roman" w:cs="Times New Roman"/>
          <w:sz w:val="24"/>
          <w:szCs w:val="24"/>
        </w:rPr>
        <w:t xml:space="preserve"> [GLUT]</w:t>
      </w:r>
    </w:p>
    <w:p w:rsidR="0096118A" w:rsidRPr="00D42682" w:rsidRDefault="0096118A" w:rsidP="0096118A">
      <w:pPr>
        <w:spacing w:after="240" w:line="360" w:lineRule="auto"/>
        <w:rPr>
          <w:rFonts w:ascii="Times New Roman" w:hAnsi="Times New Roman" w:cs="Times New Roman"/>
          <w:sz w:val="24"/>
          <w:szCs w:val="24"/>
        </w:rPr>
      </w:pPr>
      <w:r w:rsidRPr="00D42682">
        <w:rPr>
          <w:rFonts w:ascii="Times New Roman" w:hAnsi="Times New Roman" w:cs="Times New Roman"/>
          <w:sz w:val="24"/>
          <w:szCs w:val="24"/>
        </w:rPr>
        <w:t xml:space="preserve">[5] </w:t>
      </w:r>
      <w:hyperlink r:id="rId30" w:history="1">
        <w:r w:rsidRPr="00D42682">
          <w:rPr>
            <w:rStyle w:val="Hyperlink"/>
            <w:rFonts w:ascii="Times New Roman" w:hAnsi="Times New Roman" w:cs="Times New Roman"/>
            <w:sz w:val="24"/>
            <w:szCs w:val="24"/>
          </w:rPr>
          <w:t>http://pyopengl.sourceforge.net/documentation/manual</w:t>
        </w:r>
      </w:hyperlink>
      <w:r w:rsidRPr="00D42682">
        <w:rPr>
          <w:rFonts w:ascii="Times New Roman" w:hAnsi="Times New Roman" w:cs="Times New Roman"/>
          <w:sz w:val="24"/>
          <w:szCs w:val="24"/>
        </w:rPr>
        <w:t xml:space="preserve"> [Documentation]</w:t>
      </w:r>
    </w:p>
    <w:p w:rsidR="0096118A" w:rsidRPr="00D42682" w:rsidRDefault="0096118A" w:rsidP="0096118A">
      <w:pPr>
        <w:spacing w:after="240" w:line="360" w:lineRule="auto"/>
        <w:rPr>
          <w:rFonts w:ascii="Times New Roman" w:hAnsi="Times New Roman" w:cs="Times New Roman"/>
          <w:color w:val="000000"/>
          <w:sz w:val="24"/>
          <w:szCs w:val="24"/>
        </w:rPr>
      </w:pPr>
      <w:r w:rsidRPr="00D42682">
        <w:rPr>
          <w:rFonts w:ascii="Times New Roman" w:hAnsi="Times New Roman" w:cs="Times New Roman"/>
          <w:color w:val="000000"/>
          <w:sz w:val="24"/>
          <w:szCs w:val="24"/>
        </w:rPr>
        <w:t xml:space="preserve">[6] </w:t>
      </w:r>
      <w:hyperlink r:id="rId31" w:history="1">
        <w:r w:rsidRPr="00D42682">
          <w:rPr>
            <w:rStyle w:val="Hyperlink"/>
            <w:rFonts w:ascii="Times New Roman" w:hAnsi="Times New Roman" w:cs="Times New Roman"/>
            <w:sz w:val="24"/>
            <w:szCs w:val="24"/>
          </w:rPr>
          <w:t>http://stackoverflow.com/questions/tagged/opengl</w:t>
        </w:r>
      </w:hyperlink>
      <w:r w:rsidRPr="00D42682">
        <w:rPr>
          <w:rFonts w:ascii="Times New Roman" w:hAnsi="Times New Roman" w:cs="Times New Roman"/>
          <w:color w:val="000000"/>
          <w:sz w:val="24"/>
          <w:szCs w:val="24"/>
        </w:rPr>
        <w:t xml:space="preserve"> [Questions]</w:t>
      </w:r>
    </w:p>
    <w:p w:rsidR="0096118A" w:rsidRDefault="0096118A" w:rsidP="00CD522E">
      <w:pPr>
        <w:rPr>
          <w:lang w:val="en-US"/>
        </w:rPr>
      </w:pPr>
    </w:p>
    <w:p w:rsidR="00E210E8" w:rsidRDefault="00E210E8">
      <w:pPr>
        <w:suppressAutoHyphens w:val="0"/>
        <w:spacing w:after="200" w:line="276" w:lineRule="auto"/>
        <w:rPr>
          <w:lang w:val="en-US"/>
        </w:rPr>
      </w:pPr>
      <w:r>
        <w:rPr>
          <w:lang w:val="en-US"/>
        </w:rPr>
        <w:br w:type="page"/>
      </w:r>
    </w:p>
    <w:p w:rsidR="00E210E8" w:rsidRDefault="00E210E8" w:rsidP="00E210E8">
      <w:pPr>
        <w:suppressAutoHyphens w:val="0"/>
        <w:spacing w:after="200" w:line="276" w:lineRule="auto"/>
        <w:ind w:right="-279"/>
        <w:rPr>
          <w:rFonts w:ascii="Times New Roman" w:hAnsi="Times New Roman" w:cs="Times New Roman"/>
          <w:b/>
          <w:color w:val="000000"/>
          <w:sz w:val="36"/>
          <w:szCs w:val="36"/>
        </w:rPr>
      </w:pPr>
      <w:r w:rsidRPr="00A649B9">
        <w:rPr>
          <w:rFonts w:ascii="Times New Roman" w:hAnsi="Times New Roman" w:cs="Times New Roman"/>
          <w:b/>
          <w:color w:val="000000"/>
          <w:sz w:val="36"/>
          <w:szCs w:val="36"/>
        </w:rPr>
        <w:lastRenderedPageBreak/>
        <w:t>Chapter-</w:t>
      </w:r>
      <w:r>
        <w:rPr>
          <w:rFonts w:ascii="Times New Roman" w:hAnsi="Times New Roman" w:cs="Times New Roman"/>
          <w:b/>
          <w:color w:val="000000"/>
          <w:sz w:val="36"/>
          <w:szCs w:val="36"/>
        </w:rPr>
        <w:t>10</w:t>
      </w:r>
    </w:p>
    <w:p w:rsidR="00592CA2" w:rsidRDefault="00592CA2" w:rsidP="00592CA2">
      <w:pPr>
        <w:pStyle w:val="Heading3"/>
        <w:jc w:val="left"/>
        <w:rPr>
          <w:sz w:val="36"/>
          <w:szCs w:val="36"/>
        </w:rPr>
      </w:pPr>
      <w:r w:rsidRPr="00592CA2">
        <w:rPr>
          <w:sz w:val="36"/>
          <w:szCs w:val="36"/>
        </w:rPr>
        <w:t xml:space="preserve">  </w:t>
      </w:r>
      <w:r w:rsidRPr="00592CA2">
        <w:rPr>
          <w:sz w:val="36"/>
          <w:szCs w:val="36"/>
        </w:rPr>
        <w:tab/>
      </w:r>
      <w:r w:rsidRPr="00592CA2">
        <w:rPr>
          <w:sz w:val="36"/>
          <w:szCs w:val="36"/>
        </w:rPr>
        <w:tab/>
      </w:r>
      <w:r w:rsidRPr="00592CA2">
        <w:rPr>
          <w:sz w:val="36"/>
          <w:szCs w:val="36"/>
        </w:rPr>
        <w:tab/>
      </w:r>
      <w:r w:rsidRPr="00592CA2">
        <w:rPr>
          <w:sz w:val="36"/>
          <w:szCs w:val="36"/>
        </w:rPr>
        <w:tab/>
      </w:r>
      <w:r w:rsidRPr="00592CA2">
        <w:rPr>
          <w:sz w:val="36"/>
          <w:szCs w:val="36"/>
        </w:rPr>
        <w:tab/>
        <w:t xml:space="preserve"> </w:t>
      </w:r>
    </w:p>
    <w:p w:rsidR="00592CA2" w:rsidRPr="00592CA2" w:rsidRDefault="00592CA2" w:rsidP="00592CA2">
      <w:pPr>
        <w:pStyle w:val="Heading3"/>
        <w:jc w:val="left"/>
        <w:rPr>
          <w:sz w:val="36"/>
          <w:szCs w:val="36"/>
        </w:rPr>
      </w:pPr>
      <w:r>
        <w:rPr>
          <w:sz w:val="36"/>
          <w:szCs w:val="36"/>
        </w:rPr>
        <w:tab/>
      </w:r>
      <w:r>
        <w:rPr>
          <w:sz w:val="36"/>
          <w:szCs w:val="36"/>
        </w:rPr>
        <w:tab/>
      </w:r>
      <w:r>
        <w:rPr>
          <w:sz w:val="36"/>
          <w:szCs w:val="36"/>
        </w:rPr>
        <w:tab/>
      </w:r>
      <w:r>
        <w:rPr>
          <w:sz w:val="36"/>
          <w:szCs w:val="36"/>
        </w:rPr>
        <w:tab/>
      </w:r>
      <w:r>
        <w:rPr>
          <w:sz w:val="36"/>
          <w:szCs w:val="36"/>
        </w:rPr>
        <w:tab/>
      </w:r>
      <w:r w:rsidRPr="00592CA2">
        <w:rPr>
          <w:sz w:val="36"/>
          <w:szCs w:val="36"/>
        </w:rPr>
        <w:t xml:space="preserve">  APPENDIX </w:t>
      </w:r>
    </w:p>
    <w:p w:rsidR="00592CA2" w:rsidRPr="00A649B9" w:rsidRDefault="00592CA2" w:rsidP="00E210E8">
      <w:pPr>
        <w:suppressAutoHyphens w:val="0"/>
        <w:spacing w:after="200" w:line="276" w:lineRule="auto"/>
        <w:ind w:right="-279"/>
        <w:rPr>
          <w:rFonts w:ascii="Times New Roman" w:hAnsi="Times New Roman" w:cs="Times New Roman"/>
          <w:b/>
          <w:color w:val="000000"/>
          <w:sz w:val="36"/>
          <w:szCs w:val="36"/>
        </w:rPr>
      </w:pPr>
    </w:p>
    <w:p w:rsidR="00E210E8" w:rsidRPr="00D42682" w:rsidRDefault="00D473AE" w:rsidP="00CD522E">
      <w:pPr>
        <w:rPr>
          <w:rFonts w:ascii="Times New Roman" w:hAnsi="Times New Roman" w:cs="Times New Roman"/>
          <w:b/>
          <w:sz w:val="32"/>
          <w:szCs w:val="32"/>
        </w:rPr>
      </w:pPr>
      <w:r w:rsidRPr="00D42682">
        <w:rPr>
          <w:rFonts w:ascii="Times New Roman" w:hAnsi="Times New Roman" w:cs="Times New Roman"/>
          <w:b/>
          <w:sz w:val="32"/>
          <w:szCs w:val="32"/>
          <w:lang w:val="en-US"/>
        </w:rPr>
        <w:t xml:space="preserve">10.1 </w:t>
      </w:r>
      <w:r w:rsidR="00C06CD8" w:rsidRPr="00D42682">
        <w:rPr>
          <w:rFonts w:ascii="Times New Roman" w:hAnsi="Times New Roman" w:cs="Times New Roman"/>
          <w:b/>
          <w:sz w:val="32"/>
          <w:szCs w:val="32"/>
        </w:rPr>
        <w:t xml:space="preserve">User Manual </w:t>
      </w:r>
    </w:p>
    <w:p w:rsidR="00676E6C" w:rsidRPr="00676E6C" w:rsidRDefault="00676E6C" w:rsidP="00CD522E">
      <w:pPr>
        <w:rPr>
          <w:rFonts w:ascii="Times New Roman" w:hAnsi="Times New Roman" w:cs="Times New Roman"/>
          <w:sz w:val="28"/>
          <w:szCs w:val="28"/>
        </w:rPr>
      </w:pPr>
    </w:p>
    <w:p w:rsidR="00676E6C" w:rsidRPr="00D42682" w:rsidRDefault="00676E6C" w:rsidP="00CD522E">
      <w:pPr>
        <w:rPr>
          <w:rFonts w:ascii="Times New Roman" w:hAnsi="Times New Roman" w:cs="Times New Roman"/>
          <w:sz w:val="24"/>
          <w:szCs w:val="24"/>
        </w:rPr>
      </w:pPr>
      <w:r w:rsidRPr="00D42682">
        <w:rPr>
          <w:rFonts w:ascii="Times New Roman" w:hAnsi="Times New Roman" w:cs="Times New Roman"/>
          <w:sz w:val="24"/>
          <w:szCs w:val="24"/>
        </w:rPr>
        <w:t>This game is about hitting a target. Here helicopter hits the target.</w:t>
      </w:r>
    </w:p>
    <w:p w:rsidR="00676E6C" w:rsidRPr="00D42682" w:rsidRDefault="00676E6C" w:rsidP="00CD522E">
      <w:pPr>
        <w:rPr>
          <w:rFonts w:ascii="Times New Roman" w:hAnsi="Times New Roman" w:cs="Times New Roman"/>
          <w:sz w:val="24"/>
          <w:szCs w:val="24"/>
        </w:rPr>
      </w:pPr>
      <w:r w:rsidRPr="00D42682">
        <w:rPr>
          <w:rFonts w:ascii="Times New Roman" w:hAnsi="Times New Roman" w:cs="Times New Roman"/>
          <w:sz w:val="24"/>
          <w:szCs w:val="24"/>
        </w:rPr>
        <w:t>The target is a human which should be shot by helicopter using key ‘x’.</w:t>
      </w:r>
    </w:p>
    <w:p w:rsidR="00676E6C" w:rsidRPr="00D42682" w:rsidRDefault="00676E6C" w:rsidP="00CD522E">
      <w:pPr>
        <w:rPr>
          <w:rFonts w:ascii="Times New Roman" w:hAnsi="Times New Roman" w:cs="Times New Roman"/>
          <w:sz w:val="24"/>
          <w:szCs w:val="24"/>
        </w:rPr>
      </w:pPr>
      <w:r w:rsidRPr="00D42682">
        <w:rPr>
          <w:rFonts w:ascii="Times New Roman" w:hAnsi="Times New Roman" w:cs="Times New Roman"/>
          <w:sz w:val="24"/>
          <w:szCs w:val="24"/>
        </w:rPr>
        <w:t>One can also use key ‘a’ to spin target to left and key ‘s’ to spin target to right.</w:t>
      </w:r>
    </w:p>
    <w:p w:rsidR="00676E6C" w:rsidRPr="00D42682" w:rsidRDefault="00676E6C" w:rsidP="00CD522E">
      <w:pPr>
        <w:rPr>
          <w:rFonts w:ascii="Times New Roman" w:hAnsi="Times New Roman" w:cs="Times New Roman"/>
          <w:sz w:val="24"/>
          <w:szCs w:val="24"/>
        </w:rPr>
      </w:pPr>
      <w:r w:rsidRPr="00D42682">
        <w:rPr>
          <w:rFonts w:ascii="Times New Roman" w:hAnsi="Times New Roman" w:cs="Times New Roman"/>
          <w:sz w:val="24"/>
          <w:szCs w:val="24"/>
        </w:rPr>
        <w:t>All the instruction will be displayed once you run the program.</w:t>
      </w:r>
    </w:p>
    <w:p w:rsidR="00C06CD8" w:rsidRPr="00676E6C" w:rsidRDefault="00C06CD8" w:rsidP="00CD522E">
      <w:pPr>
        <w:rPr>
          <w:rFonts w:ascii="Times New Roman" w:hAnsi="Times New Roman" w:cs="Times New Roman"/>
          <w:sz w:val="28"/>
          <w:szCs w:val="28"/>
        </w:rPr>
      </w:pPr>
    </w:p>
    <w:p w:rsidR="00C06CD8" w:rsidRDefault="00C06CD8" w:rsidP="00CD522E">
      <w:pPr>
        <w:rPr>
          <w:rFonts w:ascii="Times New Roman" w:hAnsi="Times New Roman" w:cs="Times New Roman"/>
          <w:b/>
          <w:sz w:val="24"/>
          <w:lang w:val="en-US"/>
        </w:rPr>
      </w:pPr>
    </w:p>
    <w:p w:rsidR="005061BC" w:rsidRPr="00D42682" w:rsidRDefault="005061BC" w:rsidP="00CD522E">
      <w:pPr>
        <w:rPr>
          <w:rFonts w:ascii="Times New Roman" w:hAnsi="Times New Roman" w:cs="Times New Roman"/>
          <w:b/>
          <w:sz w:val="32"/>
          <w:szCs w:val="32"/>
        </w:rPr>
      </w:pPr>
      <w:r w:rsidRPr="00D42682">
        <w:rPr>
          <w:rFonts w:ascii="Times New Roman" w:hAnsi="Times New Roman" w:cs="Times New Roman"/>
          <w:b/>
          <w:sz w:val="32"/>
          <w:szCs w:val="32"/>
        </w:rPr>
        <w:t xml:space="preserve">10.2 Personal Details </w:t>
      </w:r>
    </w:p>
    <w:p w:rsidR="00EB7031" w:rsidRDefault="00EB7031" w:rsidP="00EB7031">
      <w:pPr>
        <w:tabs>
          <w:tab w:val="center" w:pos="4680"/>
        </w:tabs>
        <w:spacing w:line="360" w:lineRule="auto"/>
        <w:jc w:val="both"/>
        <w:rPr>
          <w:rStyle w:val="Hyperlink"/>
          <w:rFonts w:ascii="Times New Roman" w:hAnsi="Times New Roman" w:cs="Times New Roman"/>
          <w:sz w:val="24"/>
          <w:szCs w:val="24"/>
          <w:lang w:val="en-IN" w:eastAsia="ar-SA" w:bidi="ar-SA"/>
        </w:rPr>
      </w:pPr>
    </w:p>
    <w:p w:rsidR="00EB7031" w:rsidRDefault="00EB7031" w:rsidP="00EB7031">
      <w:pPr>
        <w:tabs>
          <w:tab w:val="left" w:pos="5190"/>
        </w:tabs>
        <w:spacing w:line="360" w:lineRule="auto"/>
        <w:jc w:val="both"/>
        <w:rPr>
          <w:rFonts w:ascii="Times New Roman" w:hAnsi="Times New Roman" w:cs="Times New Roman"/>
          <w:sz w:val="24"/>
          <w:szCs w:val="24"/>
        </w:rPr>
      </w:pPr>
      <w:r w:rsidRPr="00D42682">
        <w:rPr>
          <w:rFonts w:ascii="Times New Roman" w:hAnsi="Times New Roman" w:cs="Times New Roman"/>
          <w:b/>
          <w:sz w:val="24"/>
          <w:szCs w:val="24"/>
        </w:rPr>
        <w:t xml:space="preserve">NAME: </w:t>
      </w:r>
      <w:r>
        <w:rPr>
          <w:rFonts w:ascii="Times New Roman" w:hAnsi="Times New Roman" w:cs="Times New Roman"/>
          <w:sz w:val="24"/>
          <w:szCs w:val="24"/>
        </w:rPr>
        <w:t>CHIDAMBAR.P.BANGRE</w:t>
      </w:r>
    </w:p>
    <w:p w:rsidR="00EB7031" w:rsidRDefault="00EB7031" w:rsidP="00EB7031">
      <w:pPr>
        <w:tabs>
          <w:tab w:val="left" w:pos="5190"/>
        </w:tabs>
        <w:spacing w:line="360" w:lineRule="auto"/>
        <w:jc w:val="both"/>
        <w:rPr>
          <w:rFonts w:ascii="Times New Roman" w:hAnsi="Times New Roman" w:cs="Times New Roman"/>
          <w:sz w:val="24"/>
          <w:szCs w:val="24"/>
        </w:rPr>
      </w:pPr>
      <w:r w:rsidRPr="00EB7031">
        <w:rPr>
          <w:rFonts w:ascii="Times New Roman" w:hAnsi="Times New Roman" w:cs="Times New Roman"/>
          <w:b/>
          <w:sz w:val="24"/>
          <w:szCs w:val="24"/>
        </w:rPr>
        <w:t>USN</w:t>
      </w:r>
      <w:r>
        <w:rPr>
          <w:rFonts w:ascii="Times New Roman" w:hAnsi="Times New Roman" w:cs="Times New Roman"/>
          <w:sz w:val="24"/>
          <w:szCs w:val="24"/>
        </w:rPr>
        <w:t>: 1DT16CS023</w:t>
      </w:r>
    </w:p>
    <w:p w:rsidR="00EB7031" w:rsidRDefault="00EB7031" w:rsidP="00EB7031">
      <w:pPr>
        <w:tabs>
          <w:tab w:val="left" w:pos="5190"/>
        </w:tabs>
        <w:spacing w:line="360" w:lineRule="auto"/>
        <w:jc w:val="both"/>
        <w:rPr>
          <w:rFonts w:ascii="Times New Roman" w:hAnsi="Times New Roman" w:cs="Times New Roman"/>
          <w:sz w:val="24"/>
          <w:szCs w:val="24"/>
        </w:rPr>
      </w:pPr>
      <w:r w:rsidRPr="00D42682">
        <w:rPr>
          <w:rFonts w:ascii="Times New Roman" w:hAnsi="Times New Roman" w:cs="Times New Roman"/>
          <w:b/>
          <w:sz w:val="24"/>
          <w:szCs w:val="24"/>
        </w:rPr>
        <w:t>DEPARTMENT:</w:t>
      </w:r>
      <w:r w:rsidRPr="00D42682">
        <w:rPr>
          <w:rFonts w:ascii="Times New Roman" w:hAnsi="Times New Roman" w:cs="Times New Roman"/>
          <w:sz w:val="24"/>
          <w:szCs w:val="24"/>
        </w:rPr>
        <w:t xml:space="preserve"> COMPUTER SCIENCE AND ENGINEERING</w:t>
      </w:r>
    </w:p>
    <w:p w:rsidR="00EB7031" w:rsidRDefault="00EB7031" w:rsidP="00EB7031">
      <w:pPr>
        <w:tabs>
          <w:tab w:val="left" w:pos="5190"/>
        </w:tabs>
        <w:spacing w:line="360" w:lineRule="auto"/>
        <w:jc w:val="both"/>
        <w:rPr>
          <w:rFonts w:ascii="Times New Roman" w:hAnsi="Times New Roman" w:cs="Times New Roman"/>
          <w:sz w:val="24"/>
          <w:szCs w:val="24"/>
        </w:rPr>
      </w:pPr>
      <w:r w:rsidRPr="00D42682">
        <w:rPr>
          <w:rFonts w:ascii="Times New Roman" w:hAnsi="Times New Roman" w:cs="Times New Roman"/>
          <w:b/>
          <w:sz w:val="24"/>
          <w:szCs w:val="24"/>
        </w:rPr>
        <w:t xml:space="preserve">SEMESTER AND SECTION: </w:t>
      </w:r>
      <w:r w:rsidRPr="00D42682">
        <w:rPr>
          <w:rFonts w:ascii="Times New Roman" w:hAnsi="Times New Roman" w:cs="Times New Roman"/>
          <w:sz w:val="24"/>
          <w:szCs w:val="24"/>
        </w:rPr>
        <w:t>6</w:t>
      </w:r>
      <w:r w:rsidRPr="00D42682">
        <w:rPr>
          <w:rFonts w:ascii="Times New Roman" w:hAnsi="Times New Roman" w:cs="Times New Roman"/>
          <w:sz w:val="24"/>
          <w:szCs w:val="24"/>
          <w:vertAlign w:val="superscript"/>
        </w:rPr>
        <w:t>TH</w:t>
      </w:r>
      <w:r w:rsidRPr="00D42682">
        <w:rPr>
          <w:rFonts w:ascii="Times New Roman" w:hAnsi="Times New Roman" w:cs="Times New Roman"/>
          <w:sz w:val="24"/>
          <w:szCs w:val="24"/>
        </w:rPr>
        <w:t xml:space="preserve"> SEMESTER AND SECTION ‘A’</w:t>
      </w:r>
    </w:p>
    <w:p w:rsidR="00EB7031" w:rsidRDefault="00EB7031" w:rsidP="00EB7031">
      <w:pPr>
        <w:tabs>
          <w:tab w:val="left" w:pos="5190"/>
        </w:tabs>
        <w:spacing w:line="360" w:lineRule="auto"/>
        <w:jc w:val="both"/>
        <w:rPr>
          <w:rFonts w:ascii="Times New Roman" w:hAnsi="Times New Roman" w:cs="Times New Roman"/>
          <w:sz w:val="24"/>
          <w:szCs w:val="24"/>
        </w:rPr>
      </w:pPr>
      <w:r w:rsidRPr="00D42682">
        <w:rPr>
          <w:rFonts w:ascii="Times New Roman" w:hAnsi="Times New Roman" w:cs="Times New Roman"/>
          <w:b/>
          <w:sz w:val="24"/>
          <w:szCs w:val="24"/>
        </w:rPr>
        <w:t xml:space="preserve">COLLEGE: </w:t>
      </w:r>
      <w:r w:rsidRPr="00D42682">
        <w:rPr>
          <w:rFonts w:ascii="Times New Roman" w:hAnsi="Times New Roman" w:cs="Times New Roman"/>
          <w:sz w:val="24"/>
          <w:szCs w:val="24"/>
        </w:rPr>
        <w:t>DAYANANDA SAGAR ACADEMY OF TECHNOLOGY AND MANAGEMENT</w:t>
      </w:r>
    </w:p>
    <w:p w:rsidR="00EB7031" w:rsidRPr="00EB7031" w:rsidRDefault="00EB7031" w:rsidP="00EB7031">
      <w:pPr>
        <w:tabs>
          <w:tab w:val="left" w:pos="5190"/>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5061BC">
        <w:rPr>
          <w:rFonts w:ascii="Times New Roman" w:hAnsi="Times New Roman" w:cs="Times New Roman"/>
          <w:b/>
          <w:sz w:val="24"/>
          <w:szCs w:val="24"/>
        </w:rPr>
        <w:t xml:space="preserve">EMAIL ID: </w:t>
      </w:r>
      <w:hyperlink r:id="rId32" w:history="1">
        <w:r w:rsidRPr="00BA5A66">
          <w:rPr>
            <w:rStyle w:val="Hyperlink"/>
            <w:rFonts w:ascii="Times New Roman" w:hAnsi="Times New Roman" w:cs="Times New Roman"/>
            <w:sz w:val="24"/>
            <w:szCs w:val="24"/>
            <w:lang w:val="en-IN" w:eastAsia="ar-SA" w:bidi="ar-SA"/>
          </w:rPr>
          <w:t>chidu0665@gmail.com</w:t>
        </w:r>
      </w:hyperlink>
    </w:p>
    <w:p w:rsidR="00EB7031" w:rsidRPr="00EB7031" w:rsidRDefault="00EB7031" w:rsidP="00EB7031">
      <w:pPr>
        <w:tabs>
          <w:tab w:val="center" w:pos="4680"/>
        </w:tabs>
        <w:spacing w:line="360" w:lineRule="auto"/>
        <w:jc w:val="both"/>
        <w:rPr>
          <w:rFonts w:ascii="Times New Roman" w:hAnsi="Times New Roman" w:cs="Times New Roman"/>
          <w:b/>
          <w:sz w:val="24"/>
          <w:szCs w:val="24"/>
        </w:rPr>
      </w:pPr>
    </w:p>
    <w:p w:rsidR="00EB7031" w:rsidRPr="00D42682" w:rsidRDefault="00EB7031" w:rsidP="00EB7031">
      <w:pPr>
        <w:tabs>
          <w:tab w:val="left" w:pos="5190"/>
        </w:tabs>
        <w:spacing w:line="360" w:lineRule="auto"/>
        <w:jc w:val="both"/>
        <w:rPr>
          <w:rFonts w:ascii="Times New Roman" w:hAnsi="Times New Roman" w:cs="Times New Roman"/>
          <w:b/>
          <w:sz w:val="24"/>
          <w:szCs w:val="24"/>
        </w:rPr>
      </w:pPr>
    </w:p>
    <w:p w:rsidR="00EB7031" w:rsidRPr="00D42682" w:rsidRDefault="00EB7031" w:rsidP="00EB7031">
      <w:pPr>
        <w:tabs>
          <w:tab w:val="left" w:pos="5190"/>
        </w:tabs>
        <w:spacing w:line="360" w:lineRule="auto"/>
        <w:jc w:val="both"/>
        <w:rPr>
          <w:rFonts w:ascii="Times New Roman" w:hAnsi="Times New Roman" w:cs="Times New Roman"/>
          <w:b/>
          <w:sz w:val="24"/>
          <w:szCs w:val="24"/>
        </w:rPr>
      </w:pPr>
    </w:p>
    <w:p w:rsidR="00EB7031" w:rsidRPr="00D42682" w:rsidRDefault="00EB7031" w:rsidP="00EB7031">
      <w:pPr>
        <w:tabs>
          <w:tab w:val="left" w:pos="5190"/>
        </w:tabs>
        <w:spacing w:line="360" w:lineRule="auto"/>
        <w:jc w:val="both"/>
        <w:rPr>
          <w:rFonts w:ascii="Times New Roman" w:hAnsi="Times New Roman" w:cs="Times New Roman"/>
          <w:sz w:val="24"/>
          <w:szCs w:val="24"/>
        </w:rPr>
      </w:pPr>
    </w:p>
    <w:p w:rsidR="00EB7031" w:rsidRPr="00D42682" w:rsidRDefault="00EB7031" w:rsidP="005061BC">
      <w:pPr>
        <w:tabs>
          <w:tab w:val="left" w:pos="5190"/>
        </w:tabs>
        <w:spacing w:line="360" w:lineRule="auto"/>
        <w:jc w:val="both"/>
        <w:rPr>
          <w:rFonts w:ascii="Times New Roman" w:hAnsi="Times New Roman" w:cs="Times New Roman"/>
          <w:sz w:val="24"/>
          <w:szCs w:val="24"/>
        </w:rPr>
      </w:pPr>
    </w:p>
    <w:p w:rsidR="0096118A" w:rsidRPr="00BC4337" w:rsidRDefault="0096118A" w:rsidP="005061BC">
      <w:pPr>
        <w:tabs>
          <w:tab w:val="left" w:pos="5190"/>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sectPr w:rsidR="0096118A" w:rsidRPr="00BC4337" w:rsidSect="0036250F">
      <w:footerReference w:type="default" r:id="rId3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numberInDash"/>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30E" w:rsidRDefault="006D030E" w:rsidP="00616B4E">
      <w:r>
        <w:separator/>
      </w:r>
    </w:p>
  </w:endnote>
  <w:endnote w:type="continuationSeparator" w:id="0">
    <w:p w:rsidR="006D030E" w:rsidRDefault="006D030E" w:rsidP="00616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MS Gothic"/>
    <w:charset w:val="80"/>
    <w:family w:val="roman"/>
    <w:pitch w:val="variable"/>
  </w:font>
  <w:font w:name="DejaVu Sans">
    <w:charset w:val="00"/>
    <w:family w:val="auto"/>
    <w:pitch w:val="variable"/>
  </w:font>
  <w:font w:name="Lohit Hindi">
    <w:altName w:val="MS Mincho"/>
    <w:charset w:val="80"/>
    <w:family w:val="auto"/>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8687767"/>
      <w:docPartObj>
        <w:docPartGallery w:val="Page Numbers (Bottom of Page)"/>
        <w:docPartUnique/>
      </w:docPartObj>
    </w:sdtPr>
    <w:sdtEndPr/>
    <w:sdtContent>
      <w:p w:rsidR="008E789B" w:rsidRDefault="00D532D2">
        <w:pPr>
          <w:pStyle w:val="Footer"/>
          <w:jc w:val="right"/>
        </w:pPr>
        <w:r>
          <w:rPr>
            <w:noProof/>
          </w:rPr>
          <w:fldChar w:fldCharType="begin"/>
        </w:r>
        <w:r>
          <w:rPr>
            <w:noProof/>
          </w:rPr>
          <w:instrText xml:space="preserve"> PAGE   \* MERGEFORMAT </w:instrText>
        </w:r>
        <w:r>
          <w:rPr>
            <w:noProof/>
          </w:rPr>
          <w:fldChar w:fldCharType="separate"/>
        </w:r>
        <w:r w:rsidR="004A2BA0">
          <w:rPr>
            <w:noProof/>
          </w:rPr>
          <w:t>- 21 -</w:t>
        </w:r>
        <w:r>
          <w:rPr>
            <w:noProof/>
          </w:rPr>
          <w:fldChar w:fldCharType="end"/>
        </w:r>
      </w:p>
    </w:sdtContent>
  </w:sdt>
  <w:p w:rsidR="00E15E9A" w:rsidRDefault="00E15E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30E" w:rsidRDefault="006D030E" w:rsidP="00616B4E">
      <w:r>
        <w:separator/>
      </w:r>
    </w:p>
  </w:footnote>
  <w:footnote w:type="continuationSeparator" w:id="0">
    <w:p w:rsidR="006D030E" w:rsidRDefault="006D030E" w:rsidP="00616B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4.25pt;height:14.25pt" o:bullet="t">
        <v:imagedata r:id="rId1" o:title="msoB250"/>
      </v:shape>
    </w:pict>
  </w:numPicBullet>
  <w:abstractNum w:abstractNumId="0" w15:restartNumberingAfterBreak="0">
    <w:nsid w:val="00000004"/>
    <w:multiLevelType w:val="multilevel"/>
    <w:tmpl w:val="00000004"/>
    <w:name w:val="WW8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440" w:hanging="360"/>
      </w:pPr>
      <w:rPr>
        <w:rFonts w:ascii="Wingdings" w:hAnsi="Wingdings"/>
      </w:rPr>
    </w:lvl>
    <w:lvl w:ilvl="3">
      <w:start w:val="1"/>
      <w:numFmt w:val="bullet"/>
      <w:lvlText w:val=""/>
      <w:lvlJc w:val="left"/>
      <w:pPr>
        <w:tabs>
          <w:tab w:val="num" w:pos="0"/>
        </w:tabs>
        <w:ind w:left="1800" w:hanging="360"/>
      </w:pPr>
      <w:rPr>
        <w:rFonts w:ascii="Wingdings" w:hAnsi="Wingdings"/>
      </w:rPr>
    </w:lvl>
    <w:lvl w:ilvl="4">
      <w:start w:val="1"/>
      <w:numFmt w:val="bullet"/>
      <w:lvlText w:val=""/>
      <w:lvlJc w:val="left"/>
      <w:pPr>
        <w:tabs>
          <w:tab w:val="num" w:pos="0"/>
        </w:tabs>
        <w:ind w:left="2160" w:hanging="360"/>
      </w:pPr>
      <w:rPr>
        <w:rFonts w:ascii="Wingdings" w:hAnsi="Wingdings"/>
      </w:rPr>
    </w:lvl>
    <w:lvl w:ilvl="5">
      <w:start w:val="1"/>
      <w:numFmt w:val="bullet"/>
      <w:lvlText w:val=""/>
      <w:lvlJc w:val="left"/>
      <w:pPr>
        <w:tabs>
          <w:tab w:val="num" w:pos="0"/>
        </w:tabs>
        <w:ind w:left="2520" w:hanging="360"/>
      </w:pPr>
      <w:rPr>
        <w:rFonts w:ascii="Wingdings" w:hAnsi="Wingdings"/>
      </w:rPr>
    </w:lvl>
    <w:lvl w:ilvl="6">
      <w:start w:val="1"/>
      <w:numFmt w:val="bullet"/>
      <w:lvlText w:val=""/>
      <w:lvlJc w:val="left"/>
      <w:pPr>
        <w:tabs>
          <w:tab w:val="num" w:pos="0"/>
        </w:tabs>
        <w:ind w:left="2880" w:hanging="360"/>
      </w:pPr>
      <w:rPr>
        <w:rFonts w:ascii="Wingdings" w:hAnsi="Wingdings"/>
      </w:rPr>
    </w:lvl>
    <w:lvl w:ilvl="7">
      <w:start w:val="1"/>
      <w:numFmt w:val="bullet"/>
      <w:lvlText w:val=""/>
      <w:lvlJc w:val="left"/>
      <w:pPr>
        <w:tabs>
          <w:tab w:val="num" w:pos="0"/>
        </w:tabs>
        <w:ind w:left="3240" w:hanging="360"/>
      </w:pPr>
      <w:rPr>
        <w:rFonts w:ascii="Wingdings" w:hAnsi="Wingdings"/>
      </w:rPr>
    </w:lvl>
    <w:lvl w:ilvl="8">
      <w:start w:val="1"/>
      <w:numFmt w:val="bullet"/>
      <w:lvlText w:val=""/>
      <w:lvlJc w:val="left"/>
      <w:pPr>
        <w:tabs>
          <w:tab w:val="num" w:pos="0"/>
        </w:tabs>
        <w:ind w:left="3600" w:hanging="360"/>
      </w:pPr>
      <w:rPr>
        <w:rFonts w:ascii="Wingdings" w:hAnsi="Wingdings"/>
      </w:rPr>
    </w:lvl>
  </w:abstractNum>
  <w:abstractNum w:abstractNumId="1" w15:restartNumberingAfterBreak="0">
    <w:nsid w:val="00000006"/>
    <w:multiLevelType w:val="multilevel"/>
    <w:tmpl w:val="00000006"/>
    <w:name w:val="WW8Num6"/>
    <w:lvl w:ilvl="0">
      <w:start w:val="1"/>
      <w:numFmt w:val="bullet"/>
      <w:lvlText w:val=""/>
      <w:lvlJc w:val="left"/>
      <w:pPr>
        <w:tabs>
          <w:tab w:val="num" w:pos="0"/>
        </w:tabs>
        <w:ind w:left="720" w:hanging="360"/>
      </w:pPr>
      <w:rPr>
        <w:rFonts w:ascii="Symbol" w:hAnsi="Symbol" w:cs="OpenSymbol"/>
      </w:rPr>
    </w:lvl>
    <w:lvl w:ilvl="1">
      <w:start w:val="1"/>
      <w:numFmt w:val="bullet"/>
      <w:lvlText w:val="o"/>
      <w:lvlJc w:val="left"/>
      <w:pPr>
        <w:tabs>
          <w:tab w:val="num" w:pos="0"/>
        </w:tabs>
        <w:ind w:left="1080" w:hanging="360"/>
      </w:pPr>
      <w:rPr>
        <w:rFonts w:ascii="Courier New" w:hAnsi="Courier New" w:cs="OpenSymbol"/>
      </w:rPr>
    </w:lvl>
    <w:lvl w:ilvl="2">
      <w:start w:val="1"/>
      <w:numFmt w:val="bullet"/>
      <w:lvlText w:val=""/>
      <w:lvlJc w:val="left"/>
      <w:pPr>
        <w:tabs>
          <w:tab w:val="num" w:pos="0"/>
        </w:tabs>
        <w:ind w:left="1440" w:hanging="360"/>
      </w:pPr>
      <w:rPr>
        <w:rFonts w:ascii="Wingdings" w:hAnsi="Wingdings" w:cs="Wingdings"/>
      </w:rPr>
    </w:lvl>
    <w:lvl w:ilvl="3">
      <w:start w:val="1"/>
      <w:numFmt w:val="bullet"/>
      <w:lvlText w:val=""/>
      <w:lvlJc w:val="left"/>
      <w:pPr>
        <w:tabs>
          <w:tab w:val="num" w:pos="0"/>
        </w:tabs>
        <w:ind w:left="1800" w:hanging="360"/>
      </w:pPr>
      <w:rPr>
        <w:rFonts w:ascii="Wingdings" w:hAnsi="Wingdings" w:cs="Wingdings"/>
      </w:rPr>
    </w:lvl>
    <w:lvl w:ilvl="4">
      <w:start w:val="1"/>
      <w:numFmt w:val="bullet"/>
      <w:lvlText w:val=""/>
      <w:lvlJc w:val="left"/>
      <w:pPr>
        <w:tabs>
          <w:tab w:val="num" w:pos="0"/>
        </w:tabs>
        <w:ind w:left="2160" w:hanging="360"/>
      </w:pPr>
      <w:rPr>
        <w:rFonts w:ascii="Wingdings" w:hAnsi="Wingdings" w:cs="Wingdings"/>
      </w:rPr>
    </w:lvl>
    <w:lvl w:ilvl="5">
      <w:start w:val="1"/>
      <w:numFmt w:val="bullet"/>
      <w:lvlText w:val=""/>
      <w:lvlJc w:val="left"/>
      <w:pPr>
        <w:tabs>
          <w:tab w:val="num" w:pos="0"/>
        </w:tabs>
        <w:ind w:left="2520" w:hanging="360"/>
      </w:pPr>
      <w:rPr>
        <w:rFonts w:ascii="Wingdings" w:hAnsi="Wingdings" w:cs="Wingdings"/>
      </w:rPr>
    </w:lvl>
    <w:lvl w:ilvl="6">
      <w:start w:val="1"/>
      <w:numFmt w:val="bullet"/>
      <w:lvlText w:val=""/>
      <w:lvlJc w:val="left"/>
      <w:pPr>
        <w:tabs>
          <w:tab w:val="num" w:pos="0"/>
        </w:tabs>
        <w:ind w:left="2880" w:hanging="360"/>
      </w:pPr>
      <w:rPr>
        <w:rFonts w:ascii="Wingdings" w:hAnsi="Wingdings" w:cs="Wingdings"/>
      </w:rPr>
    </w:lvl>
    <w:lvl w:ilvl="7">
      <w:start w:val="1"/>
      <w:numFmt w:val="bullet"/>
      <w:lvlText w:val=""/>
      <w:lvlJc w:val="left"/>
      <w:pPr>
        <w:tabs>
          <w:tab w:val="num" w:pos="0"/>
        </w:tabs>
        <w:ind w:left="3240" w:hanging="360"/>
      </w:pPr>
      <w:rPr>
        <w:rFonts w:ascii="Wingdings" w:hAnsi="Wingdings" w:cs="Wingdings"/>
      </w:rPr>
    </w:lvl>
    <w:lvl w:ilvl="8">
      <w:start w:val="1"/>
      <w:numFmt w:val="bullet"/>
      <w:lvlText w:val=""/>
      <w:lvlJc w:val="left"/>
      <w:pPr>
        <w:tabs>
          <w:tab w:val="num" w:pos="0"/>
        </w:tabs>
        <w:ind w:left="3600" w:hanging="360"/>
      </w:pPr>
      <w:rPr>
        <w:rFonts w:ascii="Wingdings" w:hAnsi="Wingdings" w:cs="Wingdings"/>
      </w:rPr>
    </w:lvl>
  </w:abstractNum>
  <w:abstractNum w:abstractNumId="2" w15:restartNumberingAfterBreak="0">
    <w:nsid w:val="00000007"/>
    <w:multiLevelType w:val="multilevel"/>
    <w:tmpl w:val="00000007"/>
    <w:name w:val="WW8Num7"/>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2.%3."/>
      <w:lvlJc w:val="left"/>
      <w:pPr>
        <w:tabs>
          <w:tab w:val="num" w:pos="2160"/>
        </w:tabs>
        <w:ind w:left="2160" w:hanging="720"/>
      </w:pPr>
    </w:lvl>
    <w:lvl w:ilvl="3">
      <w:start w:val="1"/>
      <w:numFmt w:val="decimal"/>
      <w:lvlText w:val="%2.%3.%4."/>
      <w:lvlJc w:val="left"/>
      <w:pPr>
        <w:tabs>
          <w:tab w:val="num" w:pos="2880"/>
        </w:tabs>
        <w:ind w:left="2880" w:hanging="720"/>
      </w:pPr>
    </w:lvl>
    <w:lvl w:ilvl="4">
      <w:start w:val="1"/>
      <w:numFmt w:val="decimal"/>
      <w:lvlText w:val="%2.%3.%4.%5."/>
      <w:lvlJc w:val="left"/>
      <w:pPr>
        <w:tabs>
          <w:tab w:val="num" w:pos="3600"/>
        </w:tabs>
        <w:ind w:left="3600" w:hanging="720"/>
      </w:pPr>
    </w:lvl>
    <w:lvl w:ilvl="5">
      <w:start w:val="1"/>
      <w:numFmt w:val="decimal"/>
      <w:lvlText w:val="%2.%3.%4.%5.%6."/>
      <w:lvlJc w:val="left"/>
      <w:pPr>
        <w:tabs>
          <w:tab w:val="num" w:pos="4320"/>
        </w:tabs>
        <w:ind w:left="4320" w:hanging="720"/>
      </w:pPr>
    </w:lvl>
    <w:lvl w:ilvl="6">
      <w:start w:val="1"/>
      <w:numFmt w:val="decimal"/>
      <w:lvlText w:val="%2.%3.%4.%5.%6.%7."/>
      <w:lvlJc w:val="left"/>
      <w:pPr>
        <w:tabs>
          <w:tab w:val="num" w:pos="5040"/>
        </w:tabs>
        <w:ind w:left="5040" w:hanging="720"/>
      </w:pPr>
    </w:lvl>
    <w:lvl w:ilvl="7">
      <w:start w:val="1"/>
      <w:numFmt w:val="decimal"/>
      <w:lvlText w:val="%2.%3.%4.%5.%6.%7.%8."/>
      <w:lvlJc w:val="left"/>
      <w:pPr>
        <w:tabs>
          <w:tab w:val="num" w:pos="5760"/>
        </w:tabs>
        <w:ind w:left="5760" w:hanging="720"/>
      </w:pPr>
    </w:lvl>
    <w:lvl w:ilvl="8">
      <w:start w:val="1"/>
      <w:numFmt w:val="decimal"/>
      <w:lvlText w:val="%2.%3.%4.%5.%6.%7.%8.%9."/>
      <w:lvlJc w:val="left"/>
      <w:pPr>
        <w:tabs>
          <w:tab w:val="num" w:pos="6480"/>
        </w:tabs>
        <w:ind w:left="6480" w:hanging="720"/>
      </w:pPr>
    </w:lvl>
  </w:abstractNum>
  <w:abstractNum w:abstractNumId="3" w15:restartNumberingAfterBreak="0">
    <w:nsid w:val="00000008"/>
    <w:multiLevelType w:val="multilevel"/>
    <w:tmpl w:val="00000008"/>
    <w:name w:val="WW8Num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1.%2.%3."/>
      <w:lvlJc w:val="left"/>
      <w:pPr>
        <w:tabs>
          <w:tab w:val="num" w:pos="0"/>
        </w:tabs>
        <w:ind w:left="1440" w:hanging="360"/>
      </w:pPr>
    </w:lvl>
    <w:lvl w:ilvl="3">
      <w:start w:val="1"/>
      <w:numFmt w:val="decimal"/>
      <w:lvlText w:val="%1.%2.%3.%4."/>
      <w:lvlJc w:val="left"/>
      <w:pPr>
        <w:tabs>
          <w:tab w:val="num" w:pos="0"/>
        </w:tabs>
        <w:ind w:left="1800" w:hanging="360"/>
      </w:pPr>
    </w:lvl>
    <w:lvl w:ilvl="4">
      <w:start w:val="1"/>
      <w:numFmt w:val="decimal"/>
      <w:lvlText w:val="%1.%2.%3.%4.%5."/>
      <w:lvlJc w:val="left"/>
      <w:pPr>
        <w:tabs>
          <w:tab w:val="num" w:pos="0"/>
        </w:tabs>
        <w:ind w:left="2160" w:hanging="360"/>
      </w:pPr>
    </w:lvl>
    <w:lvl w:ilvl="5">
      <w:start w:val="1"/>
      <w:numFmt w:val="decimal"/>
      <w:lvlText w:val="%1.%2.%3.%4.%5.%6."/>
      <w:lvlJc w:val="left"/>
      <w:pPr>
        <w:tabs>
          <w:tab w:val="num" w:pos="0"/>
        </w:tabs>
        <w:ind w:left="2520" w:hanging="360"/>
      </w:pPr>
    </w:lvl>
    <w:lvl w:ilvl="6">
      <w:start w:val="1"/>
      <w:numFmt w:val="decimal"/>
      <w:lvlText w:val="%1.%2.%3.%4.%5.%6.%7."/>
      <w:lvlJc w:val="left"/>
      <w:pPr>
        <w:tabs>
          <w:tab w:val="num" w:pos="0"/>
        </w:tabs>
        <w:ind w:left="2880" w:hanging="360"/>
      </w:pPr>
    </w:lvl>
    <w:lvl w:ilvl="7">
      <w:start w:val="1"/>
      <w:numFmt w:val="decimal"/>
      <w:lvlText w:val="%1.%2.%3.%4.%5.%6.%7.%8."/>
      <w:lvlJc w:val="left"/>
      <w:pPr>
        <w:tabs>
          <w:tab w:val="num" w:pos="0"/>
        </w:tabs>
        <w:ind w:left="3240" w:hanging="360"/>
      </w:pPr>
    </w:lvl>
    <w:lvl w:ilvl="8">
      <w:start w:val="1"/>
      <w:numFmt w:val="decimal"/>
      <w:lvlText w:val="%1.%2.%3.%4.%5.%6.%7.%8.%9."/>
      <w:lvlJc w:val="left"/>
      <w:pPr>
        <w:tabs>
          <w:tab w:val="num" w:pos="0"/>
        </w:tabs>
        <w:ind w:left="3600" w:hanging="360"/>
      </w:pPr>
    </w:lvl>
  </w:abstractNum>
  <w:abstractNum w:abstractNumId="4" w15:restartNumberingAfterBreak="0">
    <w:nsid w:val="00000009"/>
    <w:multiLevelType w:val="multilevel"/>
    <w:tmpl w:val="00000009"/>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440" w:hanging="360"/>
      </w:pPr>
      <w:rPr>
        <w:rFonts w:ascii="Wingdings" w:hAnsi="Wingdings" w:cs="Wingdings"/>
      </w:rPr>
    </w:lvl>
    <w:lvl w:ilvl="3">
      <w:start w:val="1"/>
      <w:numFmt w:val="bullet"/>
      <w:lvlText w:val=""/>
      <w:lvlJc w:val="left"/>
      <w:pPr>
        <w:tabs>
          <w:tab w:val="num" w:pos="0"/>
        </w:tabs>
        <w:ind w:left="1800" w:hanging="360"/>
      </w:pPr>
      <w:rPr>
        <w:rFonts w:ascii="Symbol" w:hAnsi="Symbol" w:cs="Symbol"/>
      </w:rPr>
    </w:lvl>
    <w:lvl w:ilvl="4">
      <w:start w:val="1"/>
      <w:numFmt w:val="bullet"/>
      <w:lvlText w:val="o"/>
      <w:lvlJc w:val="left"/>
      <w:pPr>
        <w:tabs>
          <w:tab w:val="num" w:pos="0"/>
        </w:tabs>
        <w:ind w:left="2160" w:hanging="360"/>
      </w:pPr>
      <w:rPr>
        <w:rFonts w:ascii="Courier New" w:hAnsi="Courier New" w:cs="Courier New"/>
      </w:rPr>
    </w:lvl>
    <w:lvl w:ilvl="5">
      <w:start w:val="1"/>
      <w:numFmt w:val="bullet"/>
      <w:lvlText w:val=""/>
      <w:lvlJc w:val="left"/>
      <w:pPr>
        <w:tabs>
          <w:tab w:val="num" w:pos="0"/>
        </w:tabs>
        <w:ind w:left="2520" w:hanging="360"/>
      </w:pPr>
      <w:rPr>
        <w:rFonts w:ascii="Wingdings" w:hAnsi="Wingdings" w:cs="Wingdings"/>
      </w:rPr>
    </w:lvl>
    <w:lvl w:ilvl="6">
      <w:start w:val="1"/>
      <w:numFmt w:val="bullet"/>
      <w:lvlText w:val=""/>
      <w:lvlJc w:val="left"/>
      <w:pPr>
        <w:tabs>
          <w:tab w:val="num" w:pos="0"/>
        </w:tabs>
        <w:ind w:left="2880" w:hanging="360"/>
      </w:pPr>
      <w:rPr>
        <w:rFonts w:ascii="Symbol" w:hAnsi="Symbol" w:cs="Symbol"/>
      </w:rPr>
    </w:lvl>
    <w:lvl w:ilvl="7">
      <w:start w:val="1"/>
      <w:numFmt w:val="bullet"/>
      <w:lvlText w:val="o"/>
      <w:lvlJc w:val="left"/>
      <w:pPr>
        <w:tabs>
          <w:tab w:val="num" w:pos="0"/>
        </w:tabs>
        <w:ind w:left="3240" w:hanging="360"/>
      </w:pPr>
      <w:rPr>
        <w:rFonts w:ascii="Courier New" w:hAnsi="Courier New" w:cs="Courier New"/>
      </w:rPr>
    </w:lvl>
    <w:lvl w:ilvl="8">
      <w:start w:val="1"/>
      <w:numFmt w:val="bullet"/>
      <w:lvlText w:val=""/>
      <w:lvlJc w:val="left"/>
      <w:pPr>
        <w:tabs>
          <w:tab w:val="num" w:pos="0"/>
        </w:tabs>
        <w:ind w:left="3600" w:hanging="360"/>
      </w:pPr>
      <w:rPr>
        <w:rFonts w:ascii="Wingdings" w:hAnsi="Wingdings" w:cs="Wingdings"/>
      </w:rPr>
    </w:lvl>
  </w:abstractNum>
  <w:abstractNum w:abstractNumId="5" w15:restartNumberingAfterBreak="0">
    <w:nsid w:val="0000000A"/>
    <w:multiLevelType w:val="multilevel"/>
    <w:tmpl w:val="0000000A"/>
    <w:name w:val="WW8Num10"/>
    <w:lvl w:ilvl="0">
      <w:start w:val="1"/>
      <w:numFmt w:val="bullet"/>
      <w:lvlText w:val=""/>
      <w:lvlJc w:val="left"/>
      <w:pPr>
        <w:tabs>
          <w:tab w:val="num" w:pos="0"/>
        </w:tabs>
        <w:ind w:left="720" w:hanging="360"/>
      </w:pPr>
      <w:rPr>
        <w:rFonts w:ascii="Symbol" w:hAnsi="Symbol" w:cs="Symbol"/>
      </w:rPr>
    </w:lvl>
    <w:lvl w:ilvl="1">
      <w:start w:val="1"/>
      <w:numFmt w:val="bullet"/>
      <w:lvlText w:val="◦"/>
      <w:lvlJc w:val="left"/>
      <w:pPr>
        <w:tabs>
          <w:tab w:val="num" w:pos="0"/>
        </w:tabs>
        <w:ind w:left="1080" w:hanging="360"/>
      </w:pPr>
      <w:rPr>
        <w:rFonts w:ascii="OpenSymbol" w:hAnsi="OpenSymbol" w:cs="Courier New"/>
      </w:rPr>
    </w:lvl>
    <w:lvl w:ilvl="2">
      <w:start w:val="1"/>
      <w:numFmt w:val="bullet"/>
      <w:lvlText w:val="▪"/>
      <w:lvlJc w:val="left"/>
      <w:pPr>
        <w:tabs>
          <w:tab w:val="num" w:pos="0"/>
        </w:tabs>
        <w:ind w:left="1440" w:hanging="360"/>
      </w:pPr>
      <w:rPr>
        <w:rFonts w:ascii="OpenSymbol" w:hAnsi="OpenSymbol" w:cs="Courier New"/>
      </w:rPr>
    </w:lvl>
    <w:lvl w:ilvl="3">
      <w:start w:val="1"/>
      <w:numFmt w:val="bullet"/>
      <w:lvlText w:val=""/>
      <w:lvlJc w:val="left"/>
      <w:pPr>
        <w:tabs>
          <w:tab w:val="num" w:pos="0"/>
        </w:tabs>
        <w:ind w:left="1800" w:hanging="360"/>
      </w:pPr>
      <w:rPr>
        <w:rFonts w:ascii="Symbol" w:hAnsi="Symbol" w:cs="Symbol"/>
      </w:rPr>
    </w:lvl>
    <w:lvl w:ilvl="4">
      <w:start w:val="1"/>
      <w:numFmt w:val="bullet"/>
      <w:lvlText w:val="◦"/>
      <w:lvlJc w:val="left"/>
      <w:pPr>
        <w:tabs>
          <w:tab w:val="num" w:pos="0"/>
        </w:tabs>
        <w:ind w:left="2160" w:hanging="360"/>
      </w:pPr>
      <w:rPr>
        <w:rFonts w:ascii="OpenSymbol" w:hAnsi="OpenSymbol" w:cs="Courier New"/>
      </w:rPr>
    </w:lvl>
    <w:lvl w:ilvl="5">
      <w:start w:val="1"/>
      <w:numFmt w:val="bullet"/>
      <w:lvlText w:val="▪"/>
      <w:lvlJc w:val="left"/>
      <w:pPr>
        <w:tabs>
          <w:tab w:val="num" w:pos="0"/>
        </w:tabs>
        <w:ind w:left="2520" w:hanging="360"/>
      </w:pPr>
      <w:rPr>
        <w:rFonts w:ascii="OpenSymbol" w:hAnsi="OpenSymbol" w:cs="Courier New"/>
      </w:rPr>
    </w:lvl>
    <w:lvl w:ilvl="6">
      <w:start w:val="1"/>
      <w:numFmt w:val="bullet"/>
      <w:lvlText w:val=""/>
      <w:lvlJc w:val="left"/>
      <w:pPr>
        <w:tabs>
          <w:tab w:val="num" w:pos="0"/>
        </w:tabs>
        <w:ind w:left="2880" w:hanging="360"/>
      </w:pPr>
      <w:rPr>
        <w:rFonts w:ascii="Symbol" w:hAnsi="Symbol" w:cs="Symbol"/>
      </w:rPr>
    </w:lvl>
    <w:lvl w:ilvl="7">
      <w:start w:val="1"/>
      <w:numFmt w:val="bullet"/>
      <w:lvlText w:val="◦"/>
      <w:lvlJc w:val="left"/>
      <w:pPr>
        <w:tabs>
          <w:tab w:val="num" w:pos="0"/>
        </w:tabs>
        <w:ind w:left="3240" w:hanging="360"/>
      </w:pPr>
      <w:rPr>
        <w:rFonts w:ascii="OpenSymbol" w:hAnsi="OpenSymbol" w:cs="Courier New"/>
      </w:rPr>
    </w:lvl>
    <w:lvl w:ilvl="8">
      <w:start w:val="1"/>
      <w:numFmt w:val="bullet"/>
      <w:lvlText w:val="▪"/>
      <w:lvlJc w:val="left"/>
      <w:pPr>
        <w:tabs>
          <w:tab w:val="num" w:pos="0"/>
        </w:tabs>
        <w:ind w:left="3600" w:hanging="360"/>
      </w:pPr>
      <w:rPr>
        <w:rFonts w:ascii="OpenSymbol" w:hAnsi="OpenSymbol" w:cs="Courier New"/>
      </w:rPr>
    </w:lvl>
  </w:abstractNum>
  <w:abstractNum w:abstractNumId="6" w15:restartNumberingAfterBreak="0">
    <w:nsid w:val="0000000B"/>
    <w:multiLevelType w:val="multilevel"/>
    <w:tmpl w:val="0000000B"/>
    <w:name w:val="WW8Num1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440" w:hanging="360"/>
      </w:pPr>
      <w:rPr>
        <w:rFonts w:ascii="Wingdings" w:hAnsi="Wingdings" w:cs="Wingdings"/>
      </w:rPr>
    </w:lvl>
    <w:lvl w:ilvl="3">
      <w:start w:val="1"/>
      <w:numFmt w:val="bullet"/>
      <w:lvlText w:val=""/>
      <w:lvlJc w:val="left"/>
      <w:pPr>
        <w:tabs>
          <w:tab w:val="num" w:pos="0"/>
        </w:tabs>
        <w:ind w:left="1800" w:hanging="360"/>
      </w:pPr>
      <w:rPr>
        <w:rFonts w:ascii="Symbol" w:hAnsi="Symbol" w:cs="Symbol"/>
      </w:rPr>
    </w:lvl>
    <w:lvl w:ilvl="4">
      <w:start w:val="1"/>
      <w:numFmt w:val="bullet"/>
      <w:lvlText w:val="o"/>
      <w:lvlJc w:val="left"/>
      <w:pPr>
        <w:tabs>
          <w:tab w:val="num" w:pos="0"/>
        </w:tabs>
        <w:ind w:left="2160" w:hanging="360"/>
      </w:pPr>
      <w:rPr>
        <w:rFonts w:ascii="Courier New" w:hAnsi="Courier New" w:cs="Courier New"/>
      </w:rPr>
    </w:lvl>
    <w:lvl w:ilvl="5">
      <w:start w:val="1"/>
      <w:numFmt w:val="bullet"/>
      <w:lvlText w:val=""/>
      <w:lvlJc w:val="left"/>
      <w:pPr>
        <w:tabs>
          <w:tab w:val="num" w:pos="0"/>
        </w:tabs>
        <w:ind w:left="2520" w:hanging="360"/>
      </w:pPr>
      <w:rPr>
        <w:rFonts w:ascii="Wingdings" w:hAnsi="Wingdings" w:cs="Wingdings"/>
      </w:rPr>
    </w:lvl>
    <w:lvl w:ilvl="6">
      <w:start w:val="1"/>
      <w:numFmt w:val="bullet"/>
      <w:lvlText w:val=""/>
      <w:lvlJc w:val="left"/>
      <w:pPr>
        <w:tabs>
          <w:tab w:val="num" w:pos="0"/>
        </w:tabs>
        <w:ind w:left="2880" w:hanging="360"/>
      </w:pPr>
      <w:rPr>
        <w:rFonts w:ascii="Symbol" w:hAnsi="Symbol" w:cs="Symbol"/>
      </w:rPr>
    </w:lvl>
    <w:lvl w:ilvl="7">
      <w:start w:val="1"/>
      <w:numFmt w:val="bullet"/>
      <w:lvlText w:val="o"/>
      <w:lvlJc w:val="left"/>
      <w:pPr>
        <w:tabs>
          <w:tab w:val="num" w:pos="0"/>
        </w:tabs>
        <w:ind w:left="3240" w:hanging="360"/>
      </w:pPr>
      <w:rPr>
        <w:rFonts w:ascii="Courier New" w:hAnsi="Courier New" w:cs="Courier New"/>
      </w:rPr>
    </w:lvl>
    <w:lvl w:ilvl="8">
      <w:start w:val="1"/>
      <w:numFmt w:val="bullet"/>
      <w:lvlText w:val=""/>
      <w:lvlJc w:val="left"/>
      <w:pPr>
        <w:tabs>
          <w:tab w:val="num" w:pos="0"/>
        </w:tabs>
        <w:ind w:left="3600" w:hanging="360"/>
      </w:pPr>
      <w:rPr>
        <w:rFonts w:ascii="Wingdings" w:hAnsi="Wingdings" w:cs="Wingdings"/>
      </w:rPr>
    </w:lvl>
  </w:abstractNum>
  <w:abstractNum w:abstractNumId="7" w15:restartNumberingAfterBreak="0">
    <w:nsid w:val="0000000C"/>
    <w:multiLevelType w:val="multilevel"/>
    <w:tmpl w:val="0000000C"/>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C230B3"/>
    <w:multiLevelType w:val="multilevel"/>
    <w:tmpl w:val="DB36223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603438B"/>
    <w:multiLevelType w:val="hybridMultilevel"/>
    <w:tmpl w:val="014C161E"/>
    <w:lvl w:ilvl="0" w:tplc="0409000B">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068D09E2"/>
    <w:multiLevelType w:val="hybridMultilevel"/>
    <w:tmpl w:val="49F2553A"/>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15:restartNumberingAfterBreak="0">
    <w:nsid w:val="13BD7DDB"/>
    <w:multiLevelType w:val="multilevel"/>
    <w:tmpl w:val="14F8D052"/>
    <w:lvl w:ilvl="0">
      <w:numFmt w:val="bullet"/>
      <w:lvlText w:val=""/>
      <w:lvlJc w:val="left"/>
      <w:pPr>
        <w:ind w:left="1711" w:hanging="360"/>
      </w:pPr>
      <w:rPr>
        <w:rFonts w:ascii="Wingdings" w:hAnsi="Wingdings"/>
      </w:rPr>
    </w:lvl>
    <w:lvl w:ilvl="1">
      <w:numFmt w:val="bullet"/>
      <w:lvlText w:val="o"/>
      <w:lvlJc w:val="left"/>
      <w:pPr>
        <w:ind w:left="2431" w:hanging="360"/>
      </w:pPr>
      <w:rPr>
        <w:rFonts w:ascii="Courier New" w:hAnsi="Courier New" w:cs="Courier New"/>
      </w:rPr>
    </w:lvl>
    <w:lvl w:ilvl="2">
      <w:numFmt w:val="bullet"/>
      <w:lvlText w:val=""/>
      <w:lvlJc w:val="left"/>
      <w:pPr>
        <w:ind w:left="3151" w:hanging="360"/>
      </w:pPr>
      <w:rPr>
        <w:rFonts w:ascii="Wingdings" w:hAnsi="Wingdings"/>
      </w:rPr>
    </w:lvl>
    <w:lvl w:ilvl="3">
      <w:numFmt w:val="bullet"/>
      <w:lvlText w:val=""/>
      <w:lvlJc w:val="left"/>
      <w:pPr>
        <w:ind w:left="3871" w:hanging="360"/>
      </w:pPr>
      <w:rPr>
        <w:rFonts w:ascii="Symbol" w:hAnsi="Symbol"/>
      </w:rPr>
    </w:lvl>
    <w:lvl w:ilvl="4">
      <w:numFmt w:val="bullet"/>
      <w:lvlText w:val="o"/>
      <w:lvlJc w:val="left"/>
      <w:pPr>
        <w:ind w:left="4591" w:hanging="360"/>
      </w:pPr>
      <w:rPr>
        <w:rFonts w:ascii="Courier New" w:hAnsi="Courier New" w:cs="Courier New"/>
      </w:rPr>
    </w:lvl>
    <w:lvl w:ilvl="5">
      <w:numFmt w:val="bullet"/>
      <w:lvlText w:val=""/>
      <w:lvlJc w:val="left"/>
      <w:pPr>
        <w:ind w:left="5311" w:hanging="360"/>
      </w:pPr>
      <w:rPr>
        <w:rFonts w:ascii="Wingdings" w:hAnsi="Wingdings"/>
      </w:rPr>
    </w:lvl>
    <w:lvl w:ilvl="6">
      <w:numFmt w:val="bullet"/>
      <w:lvlText w:val=""/>
      <w:lvlJc w:val="left"/>
      <w:pPr>
        <w:ind w:left="6031" w:hanging="360"/>
      </w:pPr>
      <w:rPr>
        <w:rFonts w:ascii="Symbol" w:hAnsi="Symbol"/>
      </w:rPr>
    </w:lvl>
    <w:lvl w:ilvl="7">
      <w:numFmt w:val="bullet"/>
      <w:lvlText w:val="o"/>
      <w:lvlJc w:val="left"/>
      <w:pPr>
        <w:ind w:left="6751" w:hanging="360"/>
      </w:pPr>
      <w:rPr>
        <w:rFonts w:ascii="Courier New" w:hAnsi="Courier New" w:cs="Courier New"/>
      </w:rPr>
    </w:lvl>
    <w:lvl w:ilvl="8">
      <w:numFmt w:val="bullet"/>
      <w:lvlText w:val=""/>
      <w:lvlJc w:val="left"/>
      <w:pPr>
        <w:ind w:left="7471" w:hanging="360"/>
      </w:pPr>
      <w:rPr>
        <w:rFonts w:ascii="Wingdings" w:hAnsi="Wingdings"/>
      </w:rPr>
    </w:lvl>
  </w:abstractNum>
  <w:abstractNum w:abstractNumId="12" w15:restartNumberingAfterBreak="0">
    <w:nsid w:val="152D0DF4"/>
    <w:multiLevelType w:val="hybridMultilevel"/>
    <w:tmpl w:val="F68AB668"/>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3" w15:restartNumberingAfterBreak="0">
    <w:nsid w:val="1A65464E"/>
    <w:multiLevelType w:val="hybridMultilevel"/>
    <w:tmpl w:val="AFC81954"/>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4" w15:restartNumberingAfterBreak="0">
    <w:nsid w:val="23C02FED"/>
    <w:multiLevelType w:val="hybridMultilevel"/>
    <w:tmpl w:val="CAEA03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B47E65"/>
    <w:multiLevelType w:val="hybridMultilevel"/>
    <w:tmpl w:val="7E32D7D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6" w15:restartNumberingAfterBreak="0">
    <w:nsid w:val="35B401BD"/>
    <w:multiLevelType w:val="hybridMultilevel"/>
    <w:tmpl w:val="4986FA1A"/>
    <w:lvl w:ilvl="0" w:tplc="AF363F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D739FD"/>
    <w:multiLevelType w:val="hybridMultilevel"/>
    <w:tmpl w:val="82FC6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242B19"/>
    <w:multiLevelType w:val="hybridMultilevel"/>
    <w:tmpl w:val="40B27052"/>
    <w:lvl w:ilvl="0" w:tplc="04090009">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C91390"/>
    <w:multiLevelType w:val="multilevel"/>
    <w:tmpl w:val="5120B246"/>
    <w:lvl w:ilvl="0">
      <w:start w:val="1"/>
      <w:numFmt w:val="decimal"/>
      <w:lvlText w:val="%1."/>
      <w:lvlJc w:val="left"/>
      <w:pPr>
        <w:ind w:left="720" w:hanging="360"/>
      </w:pPr>
      <w:rPr>
        <w:sz w:val="28"/>
        <w:szCs w:val="28"/>
      </w:rPr>
    </w:lvl>
    <w:lvl w:ilvl="1">
      <w:start w:val="1"/>
      <w:numFmt w:val="decimal"/>
      <w:isLgl/>
      <w:lvlText w:val="%1.%2"/>
      <w:lvlJc w:val="left"/>
      <w:pPr>
        <w:ind w:left="1140" w:hanging="42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476A7680"/>
    <w:multiLevelType w:val="multilevel"/>
    <w:tmpl w:val="A5A41970"/>
    <w:lvl w:ilvl="0">
      <w:numFmt w:val="bullet"/>
      <w:lvlText w:val=""/>
      <w:lvlJc w:val="left"/>
      <w:pPr>
        <w:ind w:left="1692" w:hanging="360"/>
      </w:pPr>
      <w:rPr>
        <w:rFonts w:ascii="Wingdings" w:hAnsi="Wingdings"/>
      </w:rPr>
    </w:lvl>
    <w:lvl w:ilvl="1">
      <w:numFmt w:val="bullet"/>
      <w:lvlText w:val="o"/>
      <w:lvlJc w:val="left"/>
      <w:pPr>
        <w:ind w:left="2412" w:hanging="360"/>
      </w:pPr>
      <w:rPr>
        <w:rFonts w:ascii="Courier New" w:hAnsi="Courier New" w:cs="Courier New"/>
      </w:rPr>
    </w:lvl>
    <w:lvl w:ilvl="2">
      <w:numFmt w:val="bullet"/>
      <w:lvlText w:val=""/>
      <w:lvlJc w:val="left"/>
      <w:pPr>
        <w:ind w:left="3132" w:hanging="360"/>
      </w:pPr>
      <w:rPr>
        <w:rFonts w:ascii="Wingdings" w:hAnsi="Wingdings"/>
      </w:rPr>
    </w:lvl>
    <w:lvl w:ilvl="3">
      <w:numFmt w:val="bullet"/>
      <w:lvlText w:val=""/>
      <w:lvlJc w:val="left"/>
      <w:pPr>
        <w:ind w:left="3852" w:hanging="360"/>
      </w:pPr>
      <w:rPr>
        <w:rFonts w:ascii="Symbol" w:hAnsi="Symbol"/>
      </w:rPr>
    </w:lvl>
    <w:lvl w:ilvl="4">
      <w:numFmt w:val="bullet"/>
      <w:lvlText w:val="o"/>
      <w:lvlJc w:val="left"/>
      <w:pPr>
        <w:ind w:left="4572" w:hanging="360"/>
      </w:pPr>
      <w:rPr>
        <w:rFonts w:ascii="Courier New" w:hAnsi="Courier New" w:cs="Courier New"/>
      </w:rPr>
    </w:lvl>
    <w:lvl w:ilvl="5">
      <w:numFmt w:val="bullet"/>
      <w:lvlText w:val=""/>
      <w:lvlJc w:val="left"/>
      <w:pPr>
        <w:ind w:left="5292" w:hanging="360"/>
      </w:pPr>
      <w:rPr>
        <w:rFonts w:ascii="Wingdings" w:hAnsi="Wingdings"/>
      </w:rPr>
    </w:lvl>
    <w:lvl w:ilvl="6">
      <w:numFmt w:val="bullet"/>
      <w:lvlText w:val=""/>
      <w:lvlJc w:val="left"/>
      <w:pPr>
        <w:ind w:left="6012" w:hanging="360"/>
      </w:pPr>
      <w:rPr>
        <w:rFonts w:ascii="Symbol" w:hAnsi="Symbol"/>
      </w:rPr>
    </w:lvl>
    <w:lvl w:ilvl="7">
      <w:numFmt w:val="bullet"/>
      <w:lvlText w:val="o"/>
      <w:lvlJc w:val="left"/>
      <w:pPr>
        <w:ind w:left="6732" w:hanging="360"/>
      </w:pPr>
      <w:rPr>
        <w:rFonts w:ascii="Courier New" w:hAnsi="Courier New" w:cs="Courier New"/>
      </w:rPr>
    </w:lvl>
    <w:lvl w:ilvl="8">
      <w:numFmt w:val="bullet"/>
      <w:lvlText w:val=""/>
      <w:lvlJc w:val="left"/>
      <w:pPr>
        <w:ind w:left="7452" w:hanging="360"/>
      </w:pPr>
      <w:rPr>
        <w:rFonts w:ascii="Wingdings" w:hAnsi="Wingdings"/>
      </w:rPr>
    </w:lvl>
  </w:abstractNum>
  <w:abstractNum w:abstractNumId="21" w15:restartNumberingAfterBreak="0">
    <w:nsid w:val="4DE75E8B"/>
    <w:multiLevelType w:val="hybridMultilevel"/>
    <w:tmpl w:val="7F7AE3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6E1339D"/>
    <w:multiLevelType w:val="hybridMultilevel"/>
    <w:tmpl w:val="78B673E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56F82203"/>
    <w:multiLevelType w:val="hybridMultilevel"/>
    <w:tmpl w:val="297849D4"/>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4" w15:restartNumberingAfterBreak="0">
    <w:nsid w:val="57895AB5"/>
    <w:multiLevelType w:val="hybridMultilevel"/>
    <w:tmpl w:val="3FEC9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5C2FD1"/>
    <w:multiLevelType w:val="hybridMultilevel"/>
    <w:tmpl w:val="ED3CBBDE"/>
    <w:lvl w:ilvl="0" w:tplc="0409000F">
      <w:start w:val="3"/>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5E2F7F4A"/>
    <w:multiLevelType w:val="multilevel"/>
    <w:tmpl w:val="13EC8D00"/>
    <w:lvl w:ilvl="0">
      <w:start w:val="1"/>
      <w:numFmt w:val="decimal"/>
      <w:lvlText w:val="%1."/>
      <w:lvlJc w:val="left"/>
      <w:pPr>
        <w:ind w:left="360" w:hanging="360"/>
      </w:pPr>
      <w:rPr>
        <w:b/>
      </w:rPr>
    </w:lvl>
    <w:lvl w:ilvl="1">
      <w:start w:val="1"/>
      <w:numFmt w:val="decimal"/>
      <w:lvlText w:val="%1.%2."/>
      <w:lvlJc w:val="left"/>
      <w:pPr>
        <w:ind w:left="702" w:hanging="432"/>
      </w:pPr>
    </w:lvl>
    <w:lvl w:ilvl="2">
      <w:start w:val="1"/>
      <w:numFmt w:val="decimal"/>
      <w:lvlText w:val="%1.%2.%3."/>
      <w:lvlJc w:val="left"/>
      <w:pPr>
        <w:ind w:left="1134" w:hanging="504"/>
      </w:pPr>
    </w:lvl>
    <w:lvl w:ilvl="3">
      <w:start w:val="1"/>
      <w:numFmt w:val="decimal"/>
      <w:lvlText w:val="%1.%2.%3.%4."/>
      <w:lvlJc w:val="left"/>
      <w:pPr>
        <w:ind w:left="1638" w:hanging="648"/>
      </w:pPr>
    </w:lvl>
    <w:lvl w:ilvl="4">
      <w:start w:val="1"/>
      <w:numFmt w:val="decimal"/>
      <w:lvlText w:val="%1.%2.%3.%4.%5."/>
      <w:lvlJc w:val="left"/>
      <w:pPr>
        <w:ind w:left="2142" w:hanging="792"/>
      </w:pPr>
    </w:lvl>
    <w:lvl w:ilvl="5">
      <w:start w:val="1"/>
      <w:numFmt w:val="decimal"/>
      <w:lvlText w:val="%1.%2.%3.%4.%5.%6."/>
      <w:lvlJc w:val="left"/>
      <w:pPr>
        <w:ind w:left="2646" w:hanging="936"/>
      </w:pPr>
    </w:lvl>
    <w:lvl w:ilvl="6">
      <w:start w:val="1"/>
      <w:numFmt w:val="decimal"/>
      <w:lvlText w:val="%1.%2.%3.%4.%5.%6.%7."/>
      <w:lvlJc w:val="left"/>
      <w:pPr>
        <w:ind w:left="3150" w:hanging="1080"/>
      </w:pPr>
    </w:lvl>
    <w:lvl w:ilvl="7">
      <w:start w:val="1"/>
      <w:numFmt w:val="decimal"/>
      <w:lvlText w:val="%1.%2.%3.%4.%5.%6.%7.%8."/>
      <w:lvlJc w:val="left"/>
      <w:pPr>
        <w:ind w:left="3654" w:hanging="1224"/>
      </w:pPr>
    </w:lvl>
    <w:lvl w:ilvl="8">
      <w:start w:val="1"/>
      <w:numFmt w:val="decimal"/>
      <w:lvlText w:val="%1.%2.%3.%4.%5.%6.%7.%8.%9."/>
      <w:lvlJc w:val="left"/>
      <w:pPr>
        <w:ind w:left="4230" w:hanging="1440"/>
      </w:pPr>
    </w:lvl>
  </w:abstractNum>
  <w:abstractNum w:abstractNumId="27" w15:restartNumberingAfterBreak="0">
    <w:nsid w:val="66F4632D"/>
    <w:multiLevelType w:val="hybridMultilevel"/>
    <w:tmpl w:val="222A1F0E"/>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78385744"/>
    <w:multiLevelType w:val="hybridMultilevel"/>
    <w:tmpl w:val="D5327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6"/>
  </w:num>
  <w:num w:numId="3">
    <w:abstractNumId w:val="7"/>
  </w:num>
  <w:num w:numId="4">
    <w:abstractNumId w:val="20"/>
  </w:num>
  <w:num w:numId="5">
    <w:abstractNumId w:val="11"/>
  </w:num>
  <w:num w:numId="6">
    <w:abstractNumId w:val="8"/>
  </w:num>
  <w:num w:numId="7">
    <w:abstractNumId w:val="19"/>
  </w:num>
  <w:num w:numId="8">
    <w:abstractNumId w:val="25"/>
  </w:num>
  <w:num w:numId="9">
    <w:abstractNumId w:val="18"/>
  </w:num>
  <w:num w:numId="10">
    <w:abstractNumId w:val="9"/>
  </w:num>
  <w:num w:numId="11">
    <w:abstractNumId w:val="14"/>
  </w:num>
  <w:num w:numId="12">
    <w:abstractNumId w:val="13"/>
  </w:num>
  <w:num w:numId="13">
    <w:abstractNumId w:val="23"/>
  </w:num>
  <w:num w:numId="14">
    <w:abstractNumId w:val="12"/>
  </w:num>
  <w:num w:numId="15">
    <w:abstractNumId w:val="22"/>
  </w:num>
  <w:num w:numId="16">
    <w:abstractNumId w:val="27"/>
  </w:num>
  <w:num w:numId="17">
    <w:abstractNumId w:val="24"/>
  </w:num>
  <w:num w:numId="18">
    <w:abstractNumId w:val="15"/>
  </w:num>
  <w:num w:numId="19">
    <w:abstractNumId w:val="10"/>
  </w:num>
  <w:num w:numId="20">
    <w:abstractNumId w:val="17"/>
  </w:num>
  <w:num w:numId="21">
    <w:abstractNumId w:val="28"/>
  </w:num>
  <w:num w:numId="22">
    <w:abstractNumId w:val="4"/>
  </w:num>
  <w:num w:numId="23">
    <w:abstractNumId w:val="6"/>
  </w:num>
  <w:num w:numId="24">
    <w:abstractNumId w:val="5"/>
  </w:num>
  <w:num w:numId="25">
    <w:abstractNumId w:val="3"/>
  </w:num>
  <w:num w:numId="26">
    <w:abstractNumId w:val="0"/>
  </w:num>
  <w:num w:numId="27">
    <w:abstractNumId w:val="1"/>
  </w:num>
  <w:num w:numId="28">
    <w:abstractNumId w:val="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71D7"/>
    <w:rsid w:val="000248D7"/>
    <w:rsid w:val="0003008B"/>
    <w:rsid w:val="0003232B"/>
    <w:rsid w:val="0004600E"/>
    <w:rsid w:val="00073B06"/>
    <w:rsid w:val="00076C5B"/>
    <w:rsid w:val="00093D71"/>
    <w:rsid w:val="00095FA5"/>
    <w:rsid w:val="0009624A"/>
    <w:rsid w:val="0009719A"/>
    <w:rsid w:val="000973B7"/>
    <w:rsid w:val="000A128A"/>
    <w:rsid w:val="000A521D"/>
    <w:rsid w:val="000B3BFF"/>
    <w:rsid w:val="000B4F25"/>
    <w:rsid w:val="000C42E4"/>
    <w:rsid w:val="000C686F"/>
    <w:rsid w:val="001054F4"/>
    <w:rsid w:val="00106752"/>
    <w:rsid w:val="00120A39"/>
    <w:rsid w:val="001251E8"/>
    <w:rsid w:val="00126C73"/>
    <w:rsid w:val="00141A52"/>
    <w:rsid w:val="00161294"/>
    <w:rsid w:val="001659FD"/>
    <w:rsid w:val="00184411"/>
    <w:rsid w:val="001A09E8"/>
    <w:rsid w:val="001A4C57"/>
    <w:rsid w:val="001A732E"/>
    <w:rsid w:val="001A76E2"/>
    <w:rsid w:val="001C5B18"/>
    <w:rsid w:val="001C6525"/>
    <w:rsid w:val="001D62BF"/>
    <w:rsid w:val="0021203C"/>
    <w:rsid w:val="002142C8"/>
    <w:rsid w:val="00216490"/>
    <w:rsid w:val="002207F8"/>
    <w:rsid w:val="002273D7"/>
    <w:rsid w:val="00231F3F"/>
    <w:rsid w:val="00232595"/>
    <w:rsid w:val="00236397"/>
    <w:rsid w:val="00236BB1"/>
    <w:rsid w:val="002421AD"/>
    <w:rsid w:val="00242774"/>
    <w:rsid w:val="00243584"/>
    <w:rsid w:val="00245B04"/>
    <w:rsid w:val="002530B8"/>
    <w:rsid w:val="002558AA"/>
    <w:rsid w:val="002A127B"/>
    <w:rsid w:val="002A24C9"/>
    <w:rsid w:val="002A4C0C"/>
    <w:rsid w:val="002B6EC9"/>
    <w:rsid w:val="002C4E58"/>
    <w:rsid w:val="002C5F7F"/>
    <w:rsid w:val="002C7718"/>
    <w:rsid w:val="002E1FAE"/>
    <w:rsid w:val="002E286E"/>
    <w:rsid w:val="002E625E"/>
    <w:rsid w:val="003134D7"/>
    <w:rsid w:val="00321485"/>
    <w:rsid w:val="00322C49"/>
    <w:rsid w:val="00331A5D"/>
    <w:rsid w:val="00331A94"/>
    <w:rsid w:val="00334DB4"/>
    <w:rsid w:val="00352DEA"/>
    <w:rsid w:val="003537F1"/>
    <w:rsid w:val="0036250F"/>
    <w:rsid w:val="003761C8"/>
    <w:rsid w:val="003971DA"/>
    <w:rsid w:val="003A2B37"/>
    <w:rsid w:val="003A52E9"/>
    <w:rsid w:val="00400333"/>
    <w:rsid w:val="00411346"/>
    <w:rsid w:val="00414B94"/>
    <w:rsid w:val="00416BAD"/>
    <w:rsid w:val="00430E6A"/>
    <w:rsid w:val="004611D6"/>
    <w:rsid w:val="00474EEA"/>
    <w:rsid w:val="004771D7"/>
    <w:rsid w:val="0048040C"/>
    <w:rsid w:val="00485436"/>
    <w:rsid w:val="00492C5F"/>
    <w:rsid w:val="0049700D"/>
    <w:rsid w:val="004A2BA0"/>
    <w:rsid w:val="004A3B8E"/>
    <w:rsid w:val="004B6EF3"/>
    <w:rsid w:val="004B7C43"/>
    <w:rsid w:val="004D1B23"/>
    <w:rsid w:val="004D3873"/>
    <w:rsid w:val="004F16A7"/>
    <w:rsid w:val="00500B33"/>
    <w:rsid w:val="005039C3"/>
    <w:rsid w:val="005046E3"/>
    <w:rsid w:val="005061BC"/>
    <w:rsid w:val="00507B51"/>
    <w:rsid w:val="00524F22"/>
    <w:rsid w:val="005332A4"/>
    <w:rsid w:val="005632A2"/>
    <w:rsid w:val="00566777"/>
    <w:rsid w:val="0057061F"/>
    <w:rsid w:val="005860E0"/>
    <w:rsid w:val="0058647F"/>
    <w:rsid w:val="00592CA2"/>
    <w:rsid w:val="005A78E7"/>
    <w:rsid w:val="005C3212"/>
    <w:rsid w:val="005C4D1D"/>
    <w:rsid w:val="005C6BA4"/>
    <w:rsid w:val="005D1EAE"/>
    <w:rsid w:val="005E42DC"/>
    <w:rsid w:val="005F5FCF"/>
    <w:rsid w:val="00616B4E"/>
    <w:rsid w:val="00617419"/>
    <w:rsid w:val="0062285F"/>
    <w:rsid w:val="00625EC3"/>
    <w:rsid w:val="00627916"/>
    <w:rsid w:val="00641B7A"/>
    <w:rsid w:val="00661E02"/>
    <w:rsid w:val="00676E6C"/>
    <w:rsid w:val="00676F08"/>
    <w:rsid w:val="0068159D"/>
    <w:rsid w:val="00685E2D"/>
    <w:rsid w:val="006A286E"/>
    <w:rsid w:val="006A53DB"/>
    <w:rsid w:val="006A5DE2"/>
    <w:rsid w:val="006C10E8"/>
    <w:rsid w:val="006D030E"/>
    <w:rsid w:val="006D1C4E"/>
    <w:rsid w:val="006D2031"/>
    <w:rsid w:val="006D2A96"/>
    <w:rsid w:val="006D4B85"/>
    <w:rsid w:val="006E4CB2"/>
    <w:rsid w:val="006F63C1"/>
    <w:rsid w:val="00700965"/>
    <w:rsid w:val="00701F64"/>
    <w:rsid w:val="00703B18"/>
    <w:rsid w:val="0070435F"/>
    <w:rsid w:val="00704F4B"/>
    <w:rsid w:val="00714FDC"/>
    <w:rsid w:val="00750E7F"/>
    <w:rsid w:val="00752354"/>
    <w:rsid w:val="007642D0"/>
    <w:rsid w:val="007644E2"/>
    <w:rsid w:val="00765624"/>
    <w:rsid w:val="00790121"/>
    <w:rsid w:val="00792120"/>
    <w:rsid w:val="00795E31"/>
    <w:rsid w:val="00796507"/>
    <w:rsid w:val="007A7CB2"/>
    <w:rsid w:val="007C109F"/>
    <w:rsid w:val="007D44B9"/>
    <w:rsid w:val="007E138D"/>
    <w:rsid w:val="007F2B5C"/>
    <w:rsid w:val="007F7418"/>
    <w:rsid w:val="00812683"/>
    <w:rsid w:val="008620E9"/>
    <w:rsid w:val="0086242F"/>
    <w:rsid w:val="00871588"/>
    <w:rsid w:val="00874B52"/>
    <w:rsid w:val="0089359F"/>
    <w:rsid w:val="00893834"/>
    <w:rsid w:val="008A3E1E"/>
    <w:rsid w:val="008C1CA9"/>
    <w:rsid w:val="008D391B"/>
    <w:rsid w:val="008D46F8"/>
    <w:rsid w:val="008D4925"/>
    <w:rsid w:val="008E7174"/>
    <w:rsid w:val="008E789B"/>
    <w:rsid w:val="008F139C"/>
    <w:rsid w:val="008F56BE"/>
    <w:rsid w:val="00902A00"/>
    <w:rsid w:val="0091617D"/>
    <w:rsid w:val="00946A13"/>
    <w:rsid w:val="00952ED2"/>
    <w:rsid w:val="00957BF5"/>
    <w:rsid w:val="0096118A"/>
    <w:rsid w:val="00962F38"/>
    <w:rsid w:val="00966D79"/>
    <w:rsid w:val="009724D9"/>
    <w:rsid w:val="00985C8F"/>
    <w:rsid w:val="009A6A4F"/>
    <w:rsid w:val="009A7A2C"/>
    <w:rsid w:val="009C51BB"/>
    <w:rsid w:val="009D49AE"/>
    <w:rsid w:val="009E0545"/>
    <w:rsid w:val="009E3CDA"/>
    <w:rsid w:val="009F050F"/>
    <w:rsid w:val="009F1C62"/>
    <w:rsid w:val="00A04077"/>
    <w:rsid w:val="00A11577"/>
    <w:rsid w:val="00A24599"/>
    <w:rsid w:val="00A272E4"/>
    <w:rsid w:val="00A321D6"/>
    <w:rsid w:val="00A64827"/>
    <w:rsid w:val="00A649B9"/>
    <w:rsid w:val="00A70304"/>
    <w:rsid w:val="00A71B40"/>
    <w:rsid w:val="00A72C61"/>
    <w:rsid w:val="00A75D1F"/>
    <w:rsid w:val="00A90134"/>
    <w:rsid w:val="00A9156E"/>
    <w:rsid w:val="00AA06E3"/>
    <w:rsid w:val="00AA0A5A"/>
    <w:rsid w:val="00AB0B5A"/>
    <w:rsid w:val="00AE6F37"/>
    <w:rsid w:val="00B10032"/>
    <w:rsid w:val="00B271C5"/>
    <w:rsid w:val="00B30362"/>
    <w:rsid w:val="00B33A9B"/>
    <w:rsid w:val="00B34A61"/>
    <w:rsid w:val="00B42E4B"/>
    <w:rsid w:val="00B669EF"/>
    <w:rsid w:val="00B717EF"/>
    <w:rsid w:val="00B72B63"/>
    <w:rsid w:val="00B84FE3"/>
    <w:rsid w:val="00BA5D69"/>
    <w:rsid w:val="00BA6DFC"/>
    <w:rsid w:val="00BB0709"/>
    <w:rsid w:val="00BB4DE8"/>
    <w:rsid w:val="00BC0CC9"/>
    <w:rsid w:val="00BC4337"/>
    <w:rsid w:val="00BC5962"/>
    <w:rsid w:val="00BC5D39"/>
    <w:rsid w:val="00BE31A3"/>
    <w:rsid w:val="00BE5CE4"/>
    <w:rsid w:val="00BE65B8"/>
    <w:rsid w:val="00C06CD8"/>
    <w:rsid w:val="00C27A53"/>
    <w:rsid w:val="00C33135"/>
    <w:rsid w:val="00C43E8B"/>
    <w:rsid w:val="00C64073"/>
    <w:rsid w:val="00C64826"/>
    <w:rsid w:val="00C67113"/>
    <w:rsid w:val="00C8052A"/>
    <w:rsid w:val="00C912CF"/>
    <w:rsid w:val="00CA1EAA"/>
    <w:rsid w:val="00CB5C43"/>
    <w:rsid w:val="00CC4A7F"/>
    <w:rsid w:val="00CD522E"/>
    <w:rsid w:val="00CE057A"/>
    <w:rsid w:val="00CF29FE"/>
    <w:rsid w:val="00CF7E00"/>
    <w:rsid w:val="00D07829"/>
    <w:rsid w:val="00D12645"/>
    <w:rsid w:val="00D2078F"/>
    <w:rsid w:val="00D27C18"/>
    <w:rsid w:val="00D30F96"/>
    <w:rsid w:val="00D3530B"/>
    <w:rsid w:val="00D42682"/>
    <w:rsid w:val="00D473AE"/>
    <w:rsid w:val="00D5107A"/>
    <w:rsid w:val="00D532D2"/>
    <w:rsid w:val="00D6017E"/>
    <w:rsid w:val="00D63AD7"/>
    <w:rsid w:val="00D66C3B"/>
    <w:rsid w:val="00D7528F"/>
    <w:rsid w:val="00D838B9"/>
    <w:rsid w:val="00D87778"/>
    <w:rsid w:val="00DA1DC8"/>
    <w:rsid w:val="00DB6929"/>
    <w:rsid w:val="00DB6ED6"/>
    <w:rsid w:val="00DC3A6D"/>
    <w:rsid w:val="00DD4F0F"/>
    <w:rsid w:val="00DE5959"/>
    <w:rsid w:val="00DE5E25"/>
    <w:rsid w:val="00DF2D6F"/>
    <w:rsid w:val="00DF6836"/>
    <w:rsid w:val="00E00ED7"/>
    <w:rsid w:val="00E1044B"/>
    <w:rsid w:val="00E152AF"/>
    <w:rsid w:val="00E15E9A"/>
    <w:rsid w:val="00E210E8"/>
    <w:rsid w:val="00E4136F"/>
    <w:rsid w:val="00E47C61"/>
    <w:rsid w:val="00E5113A"/>
    <w:rsid w:val="00E51B74"/>
    <w:rsid w:val="00E5548C"/>
    <w:rsid w:val="00E73D9D"/>
    <w:rsid w:val="00E7718E"/>
    <w:rsid w:val="00E77CF6"/>
    <w:rsid w:val="00E801E8"/>
    <w:rsid w:val="00E81162"/>
    <w:rsid w:val="00E81F27"/>
    <w:rsid w:val="00E9425D"/>
    <w:rsid w:val="00E94DAC"/>
    <w:rsid w:val="00E95388"/>
    <w:rsid w:val="00E97C5C"/>
    <w:rsid w:val="00EB7031"/>
    <w:rsid w:val="00EB7FAA"/>
    <w:rsid w:val="00EC2700"/>
    <w:rsid w:val="00EC3F12"/>
    <w:rsid w:val="00EC4E57"/>
    <w:rsid w:val="00ED22A3"/>
    <w:rsid w:val="00F06146"/>
    <w:rsid w:val="00F25A7C"/>
    <w:rsid w:val="00F27969"/>
    <w:rsid w:val="00F33F4E"/>
    <w:rsid w:val="00F46839"/>
    <w:rsid w:val="00F55E4A"/>
    <w:rsid w:val="00F63A84"/>
    <w:rsid w:val="00F642E5"/>
    <w:rsid w:val="00F74BE7"/>
    <w:rsid w:val="00F77066"/>
    <w:rsid w:val="00F83351"/>
    <w:rsid w:val="00F83DBC"/>
    <w:rsid w:val="00F90E97"/>
    <w:rsid w:val="00F93840"/>
    <w:rsid w:val="00FB50E5"/>
    <w:rsid w:val="00FB6532"/>
    <w:rsid w:val="00FB76FA"/>
    <w:rsid w:val="00FE6E95"/>
    <w:rsid w:val="00FF3AA6"/>
    <w:rsid w:val="00FF6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51"/>
      </o:rules>
    </o:shapelayout>
  </w:shapeDefaults>
  <w:decimalSymbol w:val="."/>
  <w:listSeparator w:val=","/>
  <w15:docId w15:val="{0BA8229B-1581-471C-8E74-989B1D79F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1D7"/>
    <w:pPr>
      <w:suppressAutoHyphens/>
      <w:spacing w:after="0" w:line="240" w:lineRule="auto"/>
    </w:pPr>
    <w:rPr>
      <w:rFonts w:ascii="Calibri" w:eastAsia="Times New Roman" w:hAnsi="Calibri" w:cs="Calibri"/>
      <w:lang w:val="en-IN" w:eastAsia="ar-SA"/>
    </w:rPr>
  </w:style>
  <w:style w:type="paragraph" w:styleId="Heading1">
    <w:name w:val="heading 1"/>
    <w:basedOn w:val="Normal"/>
    <w:next w:val="Normal"/>
    <w:link w:val="Heading1Char"/>
    <w:uiPriority w:val="9"/>
    <w:qFormat/>
    <w:rsid w:val="0016129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6129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4771D7"/>
    <w:pPr>
      <w:keepNext/>
      <w:pBdr>
        <w:top w:val="double" w:sz="1" w:space="1" w:color="000000" w:shadow="1"/>
        <w:left w:val="double" w:sz="1" w:space="0" w:color="000000" w:shadow="1"/>
        <w:bottom w:val="double" w:sz="1" w:space="1" w:color="000000" w:shadow="1"/>
        <w:right w:val="double" w:sz="1" w:space="4" w:color="000000" w:shadow="1"/>
      </w:pBdr>
      <w:tabs>
        <w:tab w:val="num" w:pos="720"/>
      </w:tabs>
      <w:ind w:left="720" w:hanging="720"/>
      <w:jc w:val="center"/>
      <w:outlineLvl w:val="2"/>
    </w:pPr>
    <w:rPr>
      <w:rFonts w:ascii="Times New Roman" w:hAnsi="Times New Roman"/>
      <w:b/>
      <w:bCs/>
      <w:color w:val="000000"/>
      <w:sz w:val="28"/>
      <w:szCs w:val="32"/>
      <w:lang w:val="en-US"/>
    </w:rPr>
  </w:style>
  <w:style w:type="paragraph" w:styleId="Heading4">
    <w:name w:val="heading 4"/>
    <w:basedOn w:val="Normal"/>
    <w:next w:val="Normal"/>
    <w:link w:val="Heading4Char"/>
    <w:uiPriority w:val="9"/>
    <w:unhideWhenUsed/>
    <w:qFormat/>
    <w:rsid w:val="00161294"/>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161294"/>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771D7"/>
    <w:rPr>
      <w:rFonts w:ascii="Times New Roman" w:eastAsia="Times New Roman" w:hAnsi="Times New Roman" w:cs="Calibri"/>
      <w:b/>
      <w:bCs/>
      <w:color w:val="000000"/>
      <w:sz w:val="28"/>
      <w:szCs w:val="32"/>
      <w:lang w:eastAsia="ar-SA"/>
    </w:rPr>
  </w:style>
  <w:style w:type="paragraph" w:styleId="ListParagraph">
    <w:name w:val="List Paragraph"/>
    <w:basedOn w:val="Normal"/>
    <w:qFormat/>
    <w:rsid w:val="004771D7"/>
    <w:pPr>
      <w:suppressAutoHyphens w:val="0"/>
      <w:spacing w:after="200" w:line="276" w:lineRule="auto"/>
      <w:ind w:left="720"/>
      <w:contextualSpacing/>
    </w:pPr>
    <w:rPr>
      <w:rFonts w:asciiTheme="minorHAnsi" w:eastAsiaTheme="minorHAnsi" w:hAnsiTheme="minorHAnsi" w:cstheme="minorBidi"/>
      <w:lang w:val="en-US" w:eastAsia="en-US"/>
    </w:rPr>
  </w:style>
  <w:style w:type="character" w:customStyle="1" w:styleId="NoSpacingChar">
    <w:name w:val="No Spacing Char"/>
    <w:basedOn w:val="DefaultParagraphFont"/>
    <w:link w:val="NoSpacing"/>
    <w:uiPriority w:val="1"/>
    <w:locked/>
    <w:rsid w:val="004771D7"/>
    <w:rPr>
      <w:rFonts w:eastAsiaTheme="minorEastAsia"/>
    </w:rPr>
  </w:style>
  <w:style w:type="paragraph" w:styleId="NoSpacing">
    <w:name w:val="No Spacing"/>
    <w:link w:val="NoSpacingChar"/>
    <w:uiPriority w:val="1"/>
    <w:qFormat/>
    <w:rsid w:val="004771D7"/>
    <w:pPr>
      <w:spacing w:after="0" w:line="240" w:lineRule="auto"/>
    </w:pPr>
    <w:rPr>
      <w:rFonts w:eastAsiaTheme="minorEastAsia"/>
    </w:rPr>
  </w:style>
  <w:style w:type="paragraph" w:styleId="BalloonText">
    <w:name w:val="Balloon Text"/>
    <w:basedOn w:val="Normal"/>
    <w:link w:val="BalloonTextChar"/>
    <w:uiPriority w:val="99"/>
    <w:semiHidden/>
    <w:unhideWhenUsed/>
    <w:rsid w:val="004771D7"/>
    <w:rPr>
      <w:rFonts w:ascii="Tahoma" w:hAnsi="Tahoma" w:cs="Tahoma"/>
      <w:sz w:val="16"/>
      <w:szCs w:val="16"/>
    </w:rPr>
  </w:style>
  <w:style w:type="character" w:customStyle="1" w:styleId="BalloonTextChar">
    <w:name w:val="Balloon Text Char"/>
    <w:basedOn w:val="DefaultParagraphFont"/>
    <w:link w:val="BalloonText"/>
    <w:uiPriority w:val="99"/>
    <w:semiHidden/>
    <w:rsid w:val="004771D7"/>
    <w:rPr>
      <w:rFonts w:ascii="Tahoma" w:eastAsia="Times New Roman" w:hAnsi="Tahoma" w:cs="Tahoma"/>
      <w:sz w:val="16"/>
      <w:szCs w:val="16"/>
      <w:lang w:val="en-IN" w:eastAsia="ar-SA"/>
    </w:rPr>
  </w:style>
  <w:style w:type="paragraph" w:styleId="Header">
    <w:name w:val="header"/>
    <w:basedOn w:val="Normal"/>
    <w:link w:val="HeaderChar"/>
    <w:uiPriority w:val="99"/>
    <w:unhideWhenUsed/>
    <w:rsid w:val="00616B4E"/>
    <w:pPr>
      <w:tabs>
        <w:tab w:val="center" w:pos="4680"/>
        <w:tab w:val="right" w:pos="9360"/>
      </w:tabs>
    </w:pPr>
  </w:style>
  <w:style w:type="character" w:customStyle="1" w:styleId="HeaderChar">
    <w:name w:val="Header Char"/>
    <w:basedOn w:val="DefaultParagraphFont"/>
    <w:link w:val="Header"/>
    <w:uiPriority w:val="99"/>
    <w:rsid w:val="00616B4E"/>
    <w:rPr>
      <w:rFonts w:ascii="Calibri" w:eastAsia="Times New Roman" w:hAnsi="Calibri" w:cs="Calibri"/>
      <w:lang w:val="en-IN" w:eastAsia="ar-SA"/>
    </w:rPr>
  </w:style>
  <w:style w:type="paragraph" w:styleId="Footer">
    <w:name w:val="footer"/>
    <w:basedOn w:val="Normal"/>
    <w:link w:val="FooterChar"/>
    <w:uiPriority w:val="99"/>
    <w:unhideWhenUsed/>
    <w:qFormat/>
    <w:rsid w:val="00616B4E"/>
    <w:pPr>
      <w:tabs>
        <w:tab w:val="center" w:pos="4680"/>
        <w:tab w:val="right" w:pos="9360"/>
      </w:tabs>
    </w:pPr>
  </w:style>
  <w:style w:type="character" w:customStyle="1" w:styleId="FooterChar">
    <w:name w:val="Footer Char"/>
    <w:basedOn w:val="DefaultParagraphFont"/>
    <w:link w:val="Footer"/>
    <w:uiPriority w:val="99"/>
    <w:rsid w:val="00616B4E"/>
    <w:rPr>
      <w:rFonts w:ascii="Calibri" w:eastAsia="Times New Roman" w:hAnsi="Calibri" w:cs="Calibri"/>
      <w:lang w:val="en-IN" w:eastAsia="ar-SA"/>
    </w:rPr>
  </w:style>
  <w:style w:type="character" w:customStyle="1" w:styleId="Heading1Char">
    <w:name w:val="Heading 1 Char"/>
    <w:basedOn w:val="DefaultParagraphFont"/>
    <w:link w:val="Heading1"/>
    <w:uiPriority w:val="9"/>
    <w:rsid w:val="00161294"/>
    <w:rPr>
      <w:rFonts w:asciiTheme="majorHAnsi" w:eastAsiaTheme="majorEastAsia" w:hAnsiTheme="majorHAnsi" w:cstheme="majorBidi"/>
      <w:color w:val="365F91" w:themeColor="accent1" w:themeShade="BF"/>
      <w:sz w:val="32"/>
      <w:szCs w:val="32"/>
      <w:lang w:val="en-IN" w:eastAsia="ar-SA"/>
    </w:rPr>
  </w:style>
  <w:style w:type="character" w:customStyle="1" w:styleId="Heading2Char">
    <w:name w:val="Heading 2 Char"/>
    <w:basedOn w:val="DefaultParagraphFont"/>
    <w:link w:val="Heading2"/>
    <w:uiPriority w:val="9"/>
    <w:rsid w:val="00161294"/>
    <w:rPr>
      <w:rFonts w:asciiTheme="majorHAnsi" w:eastAsiaTheme="majorEastAsia" w:hAnsiTheme="majorHAnsi" w:cstheme="majorBidi"/>
      <w:color w:val="365F91" w:themeColor="accent1" w:themeShade="BF"/>
      <w:sz w:val="26"/>
      <w:szCs w:val="26"/>
      <w:lang w:val="en-IN" w:eastAsia="ar-SA"/>
    </w:rPr>
  </w:style>
  <w:style w:type="character" w:customStyle="1" w:styleId="Heading4Char">
    <w:name w:val="Heading 4 Char"/>
    <w:basedOn w:val="DefaultParagraphFont"/>
    <w:link w:val="Heading4"/>
    <w:uiPriority w:val="9"/>
    <w:rsid w:val="00161294"/>
    <w:rPr>
      <w:rFonts w:asciiTheme="majorHAnsi" w:eastAsiaTheme="majorEastAsia" w:hAnsiTheme="majorHAnsi" w:cstheme="majorBidi"/>
      <w:i/>
      <w:iCs/>
      <w:color w:val="365F91" w:themeColor="accent1" w:themeShade="BF"/>
      <w:lang w:val="en-IN" w:eastAsia="ar-SA"/>
    </w:rPr>
  </w:style>
  <w:style w:type="character" w:customStyle="1" w:styleId="Heading5Char">
    <w:name w:val="Heading 5 Char"/>
    <w:basedOn w:val="DefaultParagraphFont"/>
    <w:link w:val="Heading5"/>
    <w:uiPriority w:val="9"/>
    <w:rsid w:val="00161294"/>
    <w:rPr>
      <w:rFonts w:asciiTheme="majorHAnsi" w:eastAsiaTheme="majorEastAsia" w:hAnsiTheme="majorHAnsi" w:cstheme="majorBidi"/>
      <w:color w:val="365F91" w:themeColor="accent1" w:themeShade="BF"/>
      <w:lang w:val="en-IN" w:eastAsia="ar-SA"/>
    </w:rPr>
  </w:style>
  <w:style w:type="paragraph" w:styleId="Title">
    <w:name w:val="Title"/>
    <w:basedOn w:val="Normal"/>
    <w:next w:val="Normal"/>
    <w:link w:val="TitleChar"/>
    <w:uiPriority w:val="10"/>
    <w:qFormat/>
    <w:rsid w:val="001612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294"/>
    <w:rPr>
      <w:rFonts w:asciiTheme="majorHAnsi" w:eastAsiaTheme="majorEastAsia" w:hAnsiTheme="majorHAnsi" w:cstheme="majorBidi"/>
      <w:spacing w:val="-10"/>
      <w:kern w:val="28"/>
      <w:sz w:val="56"/>
      <w:szCs w:val="56"/>
      <w:lang w:val="en-IN" w:eastAsia="ar-SA"/>
    </w:rPr>
  </w:style>
  <w:style w:type="paragraph" w:styleId="IntenseQuote">
    <w:name w:val="Intense Quote"/>
    <w:basedOn w:val="Normal"/>
    <w:next w:val="Normal"/>
    <w:link w:val="IntenseQuoteChar"/>
    <w:uiPriority w:val="30"/>
    <w:qFormat/>
    <w:rsid w:val="0016129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61294"/>
    <w:rPr>
      <w:rFonts w:ascii="Calibri" w:eastAsia="Times New Roman" w:hAnsi="Calibri" w:cs="Calibri"/>
      <w:i/>
      <w:iCs/>
      <w:color w:val="4F81BD" w:themeColor="accent1"/>
      <w:lang w:val="en-IN" w:eastAsia="ar-SA"/>
    </w:rPr>
  </w:style>
  <w:style w:type="paragraph" w:styleId="BodyText">
    <w:name w:val="Body Text"/>
    <w:basedOn w:val="Normal"/>
    <w:link w:val="BodyTextChar"/>
    <w:rsid w:val="00C33135"/>
    <w:pPr>
      <w:widowControl w:val="0"/>
      <w:spacing w:after="120"/>
    </w:pPr>
    <w:rPr>
      <w:rFonts w:ascii="Liberation Serif" w:eastAsia="DejaVu Sans" w:hAnsi="Liberation Serif" w:cs="Lohit Hindi"/>
      <w:kern w:val="1"/>
      <w:sz w:val="24"/>
      <w:szCs w:val="24"/>
      <w:lang w:val="en-US" w:eastAsia="hi-IN" w:bidi="hi-IN"/>
    </w:rPr>
  </w:style>
  <w:style w:type="character" w:customStyle="1" w:styleId="BodyTextChar">
    <w:name w:val="Body Text Char"/>
    <w:basedOn w:val="DefaultParagraphFont"/>
    <w:link w:val="BodyText"/>
    <w:rsid w:val="00C33135"/>
    <w:rPr>
      <w:rFonts w:ascii="Liberation Serif" w:eastAsia="DejaVu Sans" w:hAnsi="Liberation Serif" w:cs="Lohit Hindi"/>
      <w:kern w:val="1"/>
      <w:sz w:val="24"/>
      <w:szCs w:val="24"/>
      <w:lang w:eastAsia="hi-IN" w:bidi="hi-IN"/>
    </w:rPr>
  </w:style>
  <w:style w:type="paragraph" w:styleId="NormalWeb">
    <w:name w:val="Normal (Web)"/>
    <w:basedOn w:val="Normal"/>
    <w:unhideWhenUsed/>
    <w:rsid w:val="00C33135"/>
    <w:pPr>
      <w:suppressAutoHyphens w:val="0"/>
      <w:spacing w:beforeLines="30" w:beforeAutospacing="1" w:after="100" w:afterAutospacing="1"/>
      <w:ind w:firstLine="720"/>
    </w:pPr>
    <w:rPr>
      <w:rFonts w:ascii="Times New Roman" w:hAnsi="Times New Roman" w:cs="Times New Roman"/>
      <w:color w:val="000000"/>
      <w:sz w:val="24"/>
      <w:szCs w:val="24"/>
      <w:lang w:val="en-US" w:eastAsia="en-US"/>
    </w:rPr>
  </w:style>
  <w:style w:type="paragraph" w:styleId="EndnoteText">
    <w:name w:val="endnote text"/>
    <w:basedOn w:val="Normal"/>
    <w:link w:val="EndnoteTextChar"/>
    <w:uiPriority w:val="99"/>
    <w:semiHidden/>
    <w:unhideWhenUsed/>
    <w:rsid w:val="00D30F96"/>
    <w:rPr>
      <w:sz w:val="20"/>
      <w:szCs w:val="20"/>
    </w:rPr>
  </w:style>
  <w:style w:type="character" w:customStyle="1" w:styleId="EndnoteTextChar">
    <w:name w:val="Endnote Text Char"/>
    <w:basedOn w:val="DefaultParagraphFont"/>
    <w:link w:val="EndnoteText"/>
    <w:uiPriority w:val="99"/>
    <w:semiHidden/>
    <w:rsid w:val="00D30F96"/>
    <w:rPr>
      <w:rFonts w:ascii="Calibri" w:eastAsia="Times New Roman" w:hAnsi="Calibri" w:cs="Calibri"/>
      <w:sz w:val="20"/>
      <w:szCs w:val="20"/>
      <w:lang w:val="en-IN" w:eastAsia="ar-SA"/>
    </w:rPr>
  </w:style>
  <w:style w:type="character" w:styleId="EndnoteReference">
    <w:name w:val="endnote reference"/>
    <w:basedOn w:val="DefaultParagraphFont"/>
    <w:uiPriority w:val="99"/>
    <w:semiHidden/>
    <w:unhideWhenUsed/>
    <w:rsid w:val="00D30F96"/>
    <w:rPr>
      <w:vertAlign w:val="superscript"/>
    </w:rPr>
  </w:style>
  <w:style w:type="paragraph" w:styleId="PlainText">
    <w:name w:val="Plain Text"/>
    <w:basedOn w:val="Normal"/>
    <w:link w:val="PlainTextChar"/>
    <w:uiPriority w:val="99"/>
    <w:unhideWhenUsed/>
    <w:rsid w:val="009E3CDA"/>
    <w:pPr>
      <w:suppressAutoHyphens w:val="0"/>
    </w:pPr>
    <w:rPr>
      <w:rFonts w:ascii="Consolas" w:eastAsia="Calibri" w:hAnsi="Consolas" w:cs="Times New Roman"/>
      <w:sz w:val="21"/>
      <w:szCs w:val="21"/>
      <w:lang w:val="en-US" w:eastAsia="en-US"/>
    </w:rPr>
  </w:style>
  <w:style w:type="character" w:customStyle="1" w:styleId="PlainTextChar">
    <w:name w:val="Plain Text Char"/>
    <w:basedOn w:val="DefaultParagraphFont"/>
    <w:link w:val="PlainText"/>
    <w:uiPriority w:val="99"/>
    <w:rsid w:val="009E3CDA"/>
    <w:rPr>
      <w:rFonts w:ascii="Consolas" w:eastAsia="Calibri" w:hAnsi="Consolas" w:cs="Times New Roman"/>
      <w:sz w:val="21"/>
      <w:szCs w:val="21"/>
    </w:rPr>
  </w:style>
  <w:style w:type="table" w:styleId="TableGrid">
    <w:name w:val="Table Grid"/>
    <w:basedOn w:val="TableNormal"/>
    <w:uiPriority w:val="59"/>
    <w:rsid w:val="00F27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BA5D69"/>
    <w:rPr>
      <w:color w:val="000080"/>
      <w:u w:val="single"/>
      <w:lang w:val="en-US" w:eastAsia="en-US" w:bidi="en-US"/>
    </w:rPr>
  </w:style>
  <w:style w:type="character" w:styleId="FollowedHyperlink">
    <w:name w:val="FollowedHyperlink"/>
    <w:basedOn w:val="DefaultParagraphFont"/>
    <w:uiPriority w:val="99"/>
    <w:semiHidden/>
    <w:unhideWhenUsed/>
    <w:rsid w:val="00D126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Silicon_Graphics" TargetMode="External"/><Relationship Id="rId18" Type="http://schemas.openxmlformats.org/officeDocument/2006/relationships/image" Target="media/image4.png"/><Relationship Id="rId26" Type="http://schemas.openxmlformats.org/officeDocument/2006/relationships/hyperlink" Target="http://www.opengl.org/"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Geometric_primitive" TargetMode="External"/><Relationship Id="rId17" Type="http://schemas.openxmlformats.org/officeDocument/2006/relationships/hyperlink" Target="http://en.wikipedia.org/wiki/Video_game" TargetMode="External"/><Relationship Id="rId25" Type="http://schemas.openxmlformats.org/officeDocument/2006/relationships/image" Target="media/image11.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n.wikipedia.org/wiki/Flight_simulator" TargetMode="External"/><Relationship Id="rId20" Type="http://schemas.openxmlformats.org/officeDocument/2006/relationships/image" Target="media/image6.png"/><Relationship Id="rId29" Type="http://schemas.openxmlformats.org/officeDocument/2006/relationships/hyperlink" Target="http://www.opengl.org/resources/libraries/glut/glut_downloads.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3D_computer_graphics" TargetMode="External"/><Relationship Id="rId24" Type="http://schemas.openxmlformats.org/officeDocument/2006/relationships/image" Target="media/image10.png"/><Relationship Id="rId32" Type="http://schemas.openxmlformats.org/officeDocument/2006/relationships/hyperlink" Target="mailto:chidu0665@gmail.com" TargetMode="External"/><Relationship Id="rId5" Type="http://schemas.openxmlformats.org/officeDocument/2006/relationships/webSettings" Target="webSettings.xml"/><Relationship Id="rId15" Type="http://schemas.openxmlformats.org/officeDocument/2006/relationships/hyperlink" Target="http://en.wikipedia.org/wiki/Virtual_reality" TargetMode="External"/><Relationship Id="rId23" Type="http://schemas.openxmlformats.org/officeDocument/2006/relationships/image" Target="media/image9.png"/><Relationship Id="rId28" Type="http://schemas.openxmlformats.org/officeDocument/2006/relationships/hyperlink" Target="http://www.glprogramming.com/red/" TargetMode="External"/><Relationship Id="rId10" Type="http://schemas.openxmlformats.org/officeDocument/2006/relationships/image" Target="media/image3.jpeg"/><Relationship Id="rId19" Type="http://schemas.openxmlformats.org/officeDocument/2006/relationships/image" Target="media/image5.png"/><Relationship Id="rId31" Type="http://schemas.openxmlformats.org/officeDocument/2006/relationships/hyperlink" Target="http://stackoverflow.com/questions/tagged/openg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en.wikipedia.org/wiki/Computer-aided_design" TargetMode="External"/><Relationship Id="rId22" Type="http://schemas.openxmlformats.org/officeDocument/2006/relationships/image" Target="media/image8.png"/><Relationship Id="rId27" Type="http://schemas.openxmlformats.org/officeDocument/2006/relationships/hyperlink" Target="http://www.opengl.org/" TargetMode="External"/><Relationship Id="rId30" Type="http://schemas.openxmlformats.org/officeDocument/2006/relationships/hyperlink" Target="http://pyopengl.sourceforge.net/documentation/manual" TargetMode="External"/><Relationship Id="rId35" Type="http://schemas.openxmlformats.org/officeDocument/2006/relationships/theme" Target="theme/theme1.xml"/><Relationship Id="rId8" Type="http://schemas.openxmlformats.org/officeDocument/2006/relationships/image" Target="media/image2.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A8A85-F1DA-45C4-AD64-44E19D870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25</Pages>
  <Words>3340</Words>
  <Characters>19043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KUMAR SHREYAS</dc:creator>
  <cp:lastModifiedBy>Chidambar B.P</cp:lastModifiedBy>
  <cp:revision>135</cp:revision>
  <dcterms:created xsi:type="dcterms:W3CDTF">2014-05-23T06:10:00Z</dcterms:created>
  <dcterms:modified xsi:type="dcterms:W3CDTF">2019-05-28T08:22:00Z</dcterms:modified>
</cp:coreProperties>
</file>